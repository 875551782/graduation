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7B2" w:rsidRPr="00573894" w:rsidRDefault="00573894" w:rsidP="009C4A1E">
      <w:pPr>
        <w:pStyle w:val="10"/>
      </w:pPr>
      <w:bookmarkStart w:id="0" w:name="_Toc5112843"/>
      <w:bookmarkStart w:id="1" w:name="_Toc5113070"/>
      <w:r w:rsidRPr="00FE3375">
        <w:rPr>
          <w:rFonts w:hint="eastAsia"/>
        </w:rPr>
        <w:t>摘要</w:t>
      </w:r>
      <w:bookmarkEnd w:id="0"/>
      <w:bookmarkEnd w:id="1"/>
    </w:p>
    <w:p w:rsidR="00357517" w:rsidRDefault="00357517" w:rsidP="00143EC3">
      <w:pPr>
        <w:pStyle w:val="ac"/>
        <w:ind w:firstLine="480"/>
      </w:pPr>
      <w:r>
        <w:rPr>
          <w:rFonts w:hint="eastAsia"/>
        </w:rPr>
        <w:t>大数据一词反应</w:t>
      </w:r>
      <w:r>
        <w:t>了</w:t>
      </w:r>
      <w:r>
        <w:rPr>
          <w:rFonts w:hint="eastAsia"/>
        </w:rPr>
        <w:t>现在</w:t>
      </w:r>
      <w:r>
        <w:t>社会</w:t>
      </w:r>
      <w:r>
        <w:rPr>
          <w:rFonts w:hint="eastAsia"/>
        </w:rPr>
        <w:t>的趋势</w:t>
      </w:r>
      <w:r>
        <w:t>。</w:t>
      </w:r>
      <w:r>
        <w:rPr>
          <w:rFonts w:hint="eastAsia"/>
        </w:rPr>
        <w:t>据调查，</w:t>
      </w:r>
      <w:r>
        <w:t>到</w:t>
      </w:r>
      <w:r>
        <w:rPr>
          <w:rFonts w:hint="eastAsia"/>
        </w:rPr>
        <w:t>2020年每人每秒</w:t>
      </w:r>
      <w:r>
        <w:t>将</w:t>
      </w:r>
      <w:r>
        <w:rPr>
          <w:rFonts w:hint="eastAsia"/>
        </w:rPr>
        <w:t>产生1.</w:t>
      </w:r>
      <w:r>
        <w:t>7MB</w:t>
      </w:r>
      <w:r>
        <w:rPr>
          <w:rFonts w:hint="eastAsia"/>
        </w:rPr>
        <w:t>的</w:t>
      </w:r>
      <w:r>
        <w:t>数据</w:t>
      </w:r>
      <w:r>
        <w:rPr>
          <w:rFonts w:hint="eastAsia"/>
        </w:rPr>
        <w:t>，</w:t>
      </w:r>
      <w:r>
        <w:t>全球数据</w:t>
      </w:r>
      <w:r>
        <w:rPr>
          <w:rFonts w:hint="eastAsia"/>
        </w:rPr>
        <w:t>量将</w:t>
      </w:r>
      <w:r>
        <w:t>达到</w:t>
      </w:r>
      <w:r>
        <w:rPr>
          <w:rFonts w:hint="eastAsia"/>
        </w:rPr>
        <w:t>44万</w:t>
      </w:r>
      <w:r>
        <w:t>亿</w:t>
      </w:r>
      <w:r>
        <w:rPr>
          <w:rFonts w:hint="eastAsia"/>
        </w:rPr>
        <w:t>GB。</w:t>
      </w:r>
      <w:r>
        <w:t>在</w:t>
      </w:r>
      <w:r>
        <w:rPr>
          <w:rFonts w:hint="eastAsia"/>
        </w:rPr>
        <w:t>如此</w:t>
      </w:r>
      <w:r>
        <w:t>庞大的数据面前</w:t>
      </w:r>
      <w:r>
        <w:rPr>
          <w:rFonts w:hint="eastAsia"/>
        </w:rPr>
        <w:t>，</w:t>
      </w:r>
      <w:r>
        <w:t>如何存储</w:t>
      </w:r>
      <w:r>
        <w:rPr>
          <w:rFonts w:hint="eastAsia"/>
        </w:rPr>
        <w:t>变成</w:t>
      </w:r>
      <w:r>
        <w:t>了我们必须思考的问题</w:t>
      </w:r>
      <w:r>
        <w:rPr>
          <w:rFonts w:hint="eastAsia"/>
        </w:rPr>
        <w:t>，云存储</w:t>
      </w:r>
      <w:r>
        <w:t>就这样诞生</w:t>
      </w:r>
      <w:r>
        <w:rPr>
          <w:rFonts w:hint="eastAsia"/>
        </w:rPr>
        <w:t>了。</w:t>
      </w:r>
    </w:p>
    <w:p w:rsidR="00357517" w:rsidRDefault="00357517" w:rsidP="00143EC3">
      <w:pPr>
        <w:pStyle w:val="ac"/>
        <w:ind w:firstLine="480"/>
      </w:pPr>
      <w:r>
        <w:rPr>
          <w:rFonts w:hint="eastAsia"/>
        </w:rPr>
        <w:t>然而当</w:t>
      </w:r>
      <w:r>
        <w:t>我们</w:t>
      </w:r>
      <w:r>
        <w:rPr>
          <w:rFonts w:hint="eastAsia"/>
        </w:rPr>
        <w:t>放弃</w:t>
      </w:r>
      <w:r>
        <w:t>本地存储，选择更便捷的</w:t>
      </w:r>
      <w:r>
        <w:rPr>
          <w:rFonts w:hint="eastAsia"/>
        </w:rPr>
        <w:t>云存储</w:t>
      </w:r>
      <w:r>
        <w:t>的时候，是否考虑过数据的安全问题呢</w:t>
      </w:r>
      <w:r>
        <w:rPr>
          <w:rFonts w:hint="eastAsia"/>
        </w:rPr>
        <w:t>。在实际</w:t>
      </w:r>
      <w:r>
        <w:t>过程中、</w:t>
      </w:r>
      <w:r>
        <w:rPr>
          <w:rFonts w:hint="eastAsia"/>
        </w:rPr>
        <w:t>云服务并不</w:t>
      </w:r>
      <w:r>
        <w:t>一定是完全</w:t>
      </w:r>
      <w:r>
        <w:rPr>
          <w:rFonts w:hint="eastAsia"/>
        </w:rPr>
        <w:t>可信</w:t>
      </w:r>
      <w:r>
        <w:t>的</w:t>
      </w:r>
      <w:r>
        <w:rPr>
          <w:rFonts w:hint="eastAsia"/>
        </w:rPr>
        <w:t>，</w:t>
      </w:r>
      <w:r>
        <w:t>当用户面临</w:t>
      </w:r>
      <w:r>
        <w:rPr>
          <w:rFonts w:hint="eastAsia"/>
        </w:rPr>
        <w:t>数据</w:t>
      </w:r>
      <w:r>
        <w:t>泄露、服务器宕机</w:t>
      </w:r>
      <w:r>
        <w:rPr>
          <w:rFonts w:hint="eastAsia"/>
        </w:rPr>
        <w:t>等</w:t>
      </w:r>
      <w:r>
        <w:t>问题</w:t>
      </w:r>
      <w:r>
        <w:rPr>
          <w:rFonts w:hint="eastAsia"/>
        </w:rPr>
        <w:t>,怎样让</w:t>
      </w:r>
      <w:r>
        <w:t>用户</w:t>
      </w:r>
      <w:r>
        <w:rPr>
          <w:rFonts w:hint="eastAsia"/>
        </w:rPr>
        <w:t>确认</w:t>
      </w:r>
      <w:r>
        <w:t>云端数据</w:t>
      </w:r>
      <w:r>
        <w:rPr>
          <w:rFonts w:hint="eastAsia"/>
        </w:rPr>
        <w:t>存储</w:t>
      </w:r>
      <w:r>
        <w:t>不泄露</w:t>
      </w:r>
      <w:r>
        <w:rPr>
          <w:rFonts w:hint="eastAsia"/>
        </w:rPr>
        <w:t>，</w:t>
      </w:r>
      <w:r>
        <w:t>所以</w:t>
      </w:r>
      <w:r>
        <w:rPr>
          <w:rFonts w:hint="eastAsia"/>
        </w:rPr>
        <w:t>云存储</w:t>
      </w:r>
      <w:r>
        <w:t>服务器需要向用户提供</w:t>
      </w:r>
      <w:r>
        <w:rPr>
          <w:rFonts w:hint="eastAsia"/>
        </w:rPr>
        <w:t>完整</w:t>
      </w:r>
      <w:r>
        <w:t>性证明、还必须</w:t>
      </w:r>
      <w:r>
        <w:rPr>
          <w:rFonts w:hint="eastAsia"/>
        </w:rPr>
        <w:t>支持</w:t>
      </w:r>
      <w:r>
        <w:t>动态</w:t>
      </w:r>
      <w:r>
        <w:rPr>
          <w:rFonts w:hint="eastAsia"/>
        </w:rPr>
        <w:t>数据操作、同时</w:t>
      </w:r>
      <w:r>
        <w:t>必须</w:t>
      </w:r>
      <w:r>
        <w:rPr>
          <w:rFonts w:hint="eastAsia"/>
        </w:rPr>
        <w:t>提高通信、</w:t>
      </w:r>
      <w:r>
        <w:t>计算</w:t>
      </w:r>
      <w:r>
        <w:rPr>
          <w:rFonts w:hint="eastAsia"/>
        </w:rPr>
        <w:t>的</w:t>
      </w:r>
      <w:r>
        <w:t>性能。</w:t>
      </w:r>
    </w:p>
    <w:p w:rsidR="00357517" w:rsidRDefault="00357517" w:rsidP="00143EC3">
      <w:pPr>
        <w:pStyle w:val="ac"/>
        <w:ind w:firstLine="480"/>
      </w:pPr>
      <w:r>
        <w:rPr>
          <w:rFonts w:hint="eastAsia"/>
        </w:rPr>
        <w:t>本文</w:t>
      </w:r>
      <w:r>
        <w:t>针对以上</w:t>
      </w:r>
      <w:r>
        <w:rPr>
          <w:rFonts w:hint="eastAsia"/>
        </w:rPr>
        <w:t>问题：</w:t>
      </w:r>
      <w:r>
        <w:t>分析</w:t>
      </w:r>
      <w:r>
        <w:rPr>
          <w:rFonts w:hint="eastAsia"/>
        </w:rPr>
        <w:t>了</w:t>
      </w:r>
      <w:r>
        <w:t>两种</w:t>
      </w:r>
      <w:r>
        <w:rPr>
          <w:rFonts w:hint="eastAsia"/>
        </w:rPr>
        <w:t>数据完整</w:t>
      </w:r>
      <w:r>
        <w:t>性模型PDP和POR模型</w:t>
      </w:r>
      <w:r>
        <w:rPr>
          <w:rFonts w:hint="eastAsia"/>
        </w:rPr>
        <w:t>，并</w:t>
      </w:r>
      <w:r>
        <w:t>介绍了</w:t>
      </w:r>
      <w:r>
        <w:rPr>
          <w:rFonts w:hint="eastAsia"/>
        </w:rPr>
        <w:t>基于</w:t>
      </w:r>
      <w:r>
        <w:t>MHT的数据认证</w:t>
      </w:r>
      <w:r>
        <w:rPr>
          <w:rFonts w:hint="eastAsia"/>
        </w:rPr>
        <w:t>，</w:t>
      </w:r>
      <w:r>
        <w:t>并实现了基于跳表结构的认证。</w:t>
      </w:r>
      <w:r>
        <w:rPr>
          <w:rFonts w:hint="eastAsia"/>
        </w:rPr>
        <w:t>并</w:t>
      </w:r>
      <w:r>
        <w:t>给出了跳表结构</w:t>
      </w:r>
      <w:r>
        <w:rPr>
          <w:rFonts w:hint="eastAsia"/>
        </w:rPr>
        <w:t>的</w:t>
      </w:r>
      <w:r>
        <w:t>时间空间复杂度。本文</w:t>
      </w:r>
      <w:r>
        <w:rPr>
          <w:rFonts w:hint="eastAsia"/>
        </w:rPr>
        <w:t>的主要</w:t>
      </w:r>
      <w:r>
        <w:t>工作如下：</w:t>
      </w:r>
    </w:p>
    <w:p w:rsidR="00357517" w:rsidRDefault="00357517" w:rsidP="00B10F42">
      <w:pPr>
        <w:pStyle w:val="ac"/>
        <w:numPr>
          <w:ilvl w:val="0"/>
          <w:numId w:val="33"/>
        </w:numPr>
      </w:pPr>
      <w:r>
        <w:rPr>
          <w:rFonts w:hint="eastAsia"/>
        </w:rPr>
        <w:t>介绍</w:t>
      </w:r>
      <w:r>
        <w:t>PDP和POR模型</w:t>
      </w:r>
      <w:r>
        <w:rPr>
          <w:rFonts w:hint="eastAsia"/>
        </w:rPr>
        <w:t>，</w:t>
      </w:r>
      <w:r>
        <w:t>分析了</w:t>
      </w:r>
      <w:r>
        <w:rPr>
          <w:rFonts w:hint="eastAsia"/>
        </w:rPr>
        <w:t>两种</w:t>
      </w:r>
      <w:r>
        <w:t>模型</w:t>
      </w:r>
      <w:r>
        <w:rPr>
          <w:rFonts w:hint="eastAsia"/>
        </w:rPr>
        <w:t>优缺</w:t>
      </w:r>
      <w:r>
        <w:t>点</w:t>
      </w:r>
      <w:r>
        <w:rPr>
          <w:rFonts w:hint="eastAsia"/>
        </w:rPr>
        <w:t>，</w:t>
      </w:r>
      <w:r>
        <w:t>并给出了支持动态数据操作</w:t>
      </w:r>
      <w:r>
        <w:rPr>
          <w:rFonts w:hint="eastAsia"/>
        </w:rPr>
        <w:t>和公开验证</w:t>
      </w:r>
      <w:r>
        <w:t>的关键信息。</w:t>
      </w:r>
    </w:p>
    <w:p w:rsidR="00357517" w:rsidRDefault="00357517" w:rsidP="00B10F42">
      <w:pPr>
        <w:pStyle w:val="ac"/>
        <w:numPr>
          <w:ilvl w:val="0"/>
          <w:numId w:val="33"/>
        </w:numPr>
      </w:pPr>
      <w:r>
        <w:rPr>
          <w:rFonts w:hint="eastAsia"/>
        </w:rPr>
        <w:t>介绍</w:t>
      </w:r>
      <w:r>
        <w:t>了</w:t>
      </w:r>
      <w:r>
        <w:rPr>
          <w:rFonts w:hint="eastAsia"/>
        </w:rPr>
        <w:t>实现</w:t>
      </w:r>
      <w:r>
        <w:t>数据完整性认证的俩个关键的数据结构跳表和二叉树。并</w:t>
      </w:r>
      <w:r>
        <w:rPr>
          <w:rFonts w:hint="eastAsia"/>
        </w:rPr>
        <w:t>介绍</w:t>
      </w:r>
      <w:r>
        <w:t>了</w:t>
      </w:r>
      <w:r>
        <w:rPr>
          <w:rFonts w:hint="eastAsia"/>
        </w:rPr>
        <w:t>它们</w:t>
      </w:r>
      <w:r>
        <w:t>的相关操作，同时</w:t>
      </w:r>
      <w:r>
        <w:rPr>
          <w:rFonts w:hint="eastAsia"/>
        </w:rPr>
        <w:t>实现</w:t>
      </w:r>
      <w:r>
        <w:t>了跳表</w:t>
      </w:r>
      <w:r>
        <w:rPr>
          <w:rFonts w:hint="eastAsia"/>
        </w:rPr>
        <w:t>数据</w:t>
      </w:r>
      <w:r>
        <w:t>结构</w:t>
      </w:r>
      <w:r>
        <w:rPr>
          <w:rFonts w:hint="eastAsia"/>
        </w:rPr>
        <w:t>，</w:t>
      </w:r>
      <w:r>
        <w:t>并测试了这种数据结构的性能</w:t>
      </w:r>
      <w:r>
        <w:rPr>
          <w:rFonts w:hint="eastAsia"/>
        </w:rPr>
        <w:t>。</w:t>
      </w:r>
    </w:p>
    <w:p w:rsidR="00357517" w:rsidRDefault="00357517" w:rsidP="00B10F42">
      <w:pPr>
        <w:pStyle w:val="ac"/>
        <w:numPr>
          <w:ilvl w:val="0"/>
          <w:numId w:val="33"/>
        </w:numPr>
      </w:pPr>
      <w:r>
        <w:rPr>
          <w:rFonts w:hint="eastAsia"/>
        </w:rPr>
        <w:t>介绍</w:t>
      </w:r>
      <w:r>
        <w:t>了</w:t>
      </w:r>
      <w:r>
        <w:rPr>
          <w:rFonts w:hint="eastAsia"/>
        </w:rPr>
        <w:t>基于</w:t>
      </w:r>
      <w:r>
        <w:t>MHT的数据认证</w:t>
      </w:r>
      <w:r>
        <w:rPr>
          <w:rFonts w:hint="eastAsia"/>
        </w:rPr>
        <w:t>，</w:t>
      </w:r>
      <w:r>
        <w:t>并实现了基于跳表结构的</w:t>
      </w:r>
      <w:r>
        <w:rPr>
          <w:rFonts w:hint="eastAsia"/>
        </w:rPr>
        <w:t>数据</w:t>
      </w:r>
      <w:r>
        <w:t>认证</w:t>
      </w:r>
      <w:r>
        <w:rPr>
          <w:rFonts w:hint="eastAsia"/>
        </w:rPr>
        <w:t>的</w:t>
      </w:r>
      <w:r>
        <w:t>两种算法</w:t>
      </w:r>
      <w:r w:rsidR="00B10F42">
        <w:rPr>
          <w:rFonts w:hint="eastAsia"/>
        </w:rPr>
        <w:t>，</w:t>
      </w:r>
      <w:r>
        <w:rPr>
          <w:rFonts w:hint="eastAsia"/>
        </w:rPr>
        <w:t>实现了</w:t>
      </w:r>
      <w:r>
        <w:t>基于跳表结构的</w:t>
      </w:r>
      <w:r>
        <w:rPr>
          <w:rFonts w:hint="eastAsia"/>
        </w:rPr>
        <w:t>数据</w:t>
      </w:r>
      <w:r>
        <w:t>认证</w:t>
      </w:r>
      <w:r>
        <w:rPr>
          <w:rFonts w:hint="eastAsia"/>
        </w:rPr>
        <w:t>，</w:t>
      </w:r>
      <w:r>
        <w:t>并给出</w:t>
      </w:r>
      <w:r>
        <w:rPr>
          <w:rFonts w:hint="eastAsia"/>
        </w:rPr>
        <w:t>了</w:t>
      </w:r>
      <w:r>
        <w:t>测试结</w:t>
      </w:r>
      <w:r>
        <w:rPr>
          <w:rFonts w:hint="eastAsia"/>
        </w:rPr>
        <w:t>果</w:t>
      </w:r>
      <w:r>
        <w:t>。</w:t>
      </w:r>
    </w:p>
    <w:p w:rsidR="00357517" w:rsidRDefault="00357517" w:rsidP="004265B5">
      <w:pPr>
        <w:spacing w:line="300" w:lineRule="auto"/>
        <w:rPr>
          <w:rFonts w:asciiTheme="minorEastAsia" w:hAnsiTheme="minorEastAsia"/>
          <w:sz w:val="24"/>
        </w:rPr>
      </w:pPr>
    </w:p>
    <w:p w:rsidR="004265B5" w:rsidRPr="004265B5" w:rsidRDefault="004265B5" w:rsidP="004265B5">
      <w:pPr>
        <w:spacing w:line="300" w:lineRule="auto"/>
        <w:rPr>
          <w:rFonts w:asciiTheme="minorEastAsia" w:hAnsiTheme="minorEastAsia"/>
          <w:sz w:val="24"/>
        </w:rPr>
      </w:pPr>
    </w:p>
    <w:p w:rsidR="00357517" w:rsidRPr="004265B5" w:rsidRDefault="00357517" w:rsidP="004265B5">
      <w:pPr>
        <w:spacing w:line="300" w:lineRule="auto"/>
        <w:rPr>
          <w:rFonts w:asciiTheme="minorEastAsia" w:hAnsiTheme="minorEastAsia"/>
          <w:sz w:val="24"/>
        </w:rPr>
      </w:pPr>
    </w:p>
    <w:p w:rsidR="003957B2" w:rsidRPr="004265B5" w:rsidRDefault="00357517" w:rsidP="002376B2">
      <w:pPr>
        <w:spacing w:line="300" w:lineRule="auto"/>
        <w:rPr>
          <w:rFonts w:asciiTheme="minorEastAsia" w:hAnsiTheme="minorEastAsia"/>
          <w:sz w:val="24"/>
        </w:rPr>
      </w:pPr>
      <w:r w:rsidRPr="00573894">
        <w:rPr>
          <w:rStyle w:val="Char2"/>
          <w:rFonts w:hint="eastAsia"/>
          <w:b/>
        </w:rPr>
        <w:t>关键</w:t>
      </w:r>
      <w:r w:rsidRPr="00573894">
        <w:rPr>
          <w:rStyle w:val="Char2"/>
          <w:b/>
        </w:rPr>
        <w:t>词</w:t>
      </w:r>
      <w:r w:rsidRPr="00E66096">
        <w:rPr>
          <w:rFonts w:asciiTheme="minorEastAsia" w:hAnsiTheme="minorEastAsia"/>
          <w:sz w:val="24"/>
        </w:rPr>
        <w:t>：</w:t>
      </w:r>
      <w:r>
        <w:rPr>
          <w:rFonts w:asciiTheme="minorEastAsia" w:hAnsiTheme="minorEastAsia" w:hint="eastAsia"/>
          <w:sz w:val="24"/>
        </w:rPr>
        <w:t>数据</w:t>
      </w:r>
      <w:r>
        <w:rPr>
          <w:rFonts w:asciiTheme="minorEastAsia" w:hAnsiTheme="minorEastAsia"/>
          <w:sz w:val="24"/>
        </w:rPr>
        <w:t>完整性</w:t>
      </w:r>
      <w:r w:rsidR="00573894">
        <w:rPr>
          <w:rFonts w:asciiTheme="minorEastAsia" w:hAnsiTheme="minorEastAsia" w:hint="eastAsia"/>
          <w:sz w:val="24"/>
        </w:rPr>
        <w:t>；</w:t>
      </w:r>
      <w:r>
        <w:rPr>
          <w:rFonts w:asciiTheme="minorEastAsia" w:hAnsiTheme="minorEastAsia" w:hint="eastAsia"/>
          <w:sz w:val="24"/>
        </w:rPr>
        <w:t>认证</w:t>
      </w:r>
      <w:r>
        <w:rPr>
          <w:rFonts w:asciiTheme="minorEastAsia" w:hAnsiTheme="minorEastAsia"/>
          <w:sz w:val="24"/>
        </w:rPr>
        <w:t>跳表</w:t>
      </w:r>
      <w:r w:rsidR="00573894">
        <w:rPr>
          <w:rFonts w:asciiTheme="minorEastAsia" w:hAnsiTheme="minorEastAsia" w:hint="eastAsia"/>
          <w:sz w:val="24"/>
        </w:rPr>
        <w:t>；云存储；</w:t>
      </w:r>
      <w:r>
        <w:rPr>
          <w:rFonts w:asciiTheme="minorEastAsia" w:hAnsiTheme="minorEastAsia" w:hint="eastAsia"/>
          <w:sz w:val="24"/>
        </w:rPr>
        <w:t>数据</w:t>
      </w:r>
      <w:r>
        <w:rPr>
          <w:rFonts w:asciiTheme="minorEastAsia" w:hAnsiTheme="minorEastAsia"/>
          <w:sz w:val="24"/>
        </w:rPr>
        <w:t>认证结构</w:t>
      </w:r>
    </w:p>
    <w:p w:rsidR="003957B2" w:rsidRPr="00FE3375" w:rsidRDefault="003957B2" w:rsidP="002376B2">
      <w:pPr>
        <w:spacing w:line="300" w:lineRule="auto"/>
        <w:rPr>
          <w:rFonts w:asciiTheme="minorEastAsia" w:eastAsiaTheme="minorEastAsia" w:hAnsiTheme="minorEastAsia"/>
          <w:sz w:val="24"/>
        </w:rPr>
      </w:pPr>
    </w:p>
    <w:p w:rsidR="003957B2" w:rsidRPr="00FE3375" w:rsidRDefault="003957B2" w:rsidP="002376B2">
      <w:pPr>
        <w:spacing w:line="300" w:lineRule="auto"/>
        <w:rPr>
          <w:rFonts w:asciiTheme="minorEastAsia" w:eastAsiaTheme="minorEastAsia" w:hAnsiTheme="minorEastAsia"/>
          <w:sz w:val="24"/>
        </w:rPr>
      </w:pPr>
    </w:p>
    <w:p w:rsidR="004265B5" w:rsidRPr="00EA49D8" w:rsidRDefault="004265B5" w:rsidP="002376B2">
      <w:pPr>
        <w:spacing w:line="300" w:lineRule="auto"/>
        <w:rPr>
          <w:rFonts w:asciiTheme="minorEastAsia" w:eastAsiaTheme="minorEastAsia" w:hAnsiTheme="minorEastAsia"/>
          <w:sz w:val="24"/>
        </w:rPr>
      </w:pPr>
    </w:p>
    <w:p w:rsidR="00C7595E" w:rsidRDefault="00C7595E" w:rsidP="009C4A1E">
      <w:pPr>
        <w:pStyle w:val="10"/>
      </w:pPr>
    </w:p>
    <w:p w:rsidR="00C7595E" w:rsidRDefault="00C7595E" w:rsidP="00143EC3">
      <w:pPr>
        <w:pStyle w:val="10"/>
        <w:jc w:val="both"/>
      </w:pPr>
    </w:p>
    <w:p w:rsidR="00B10F42" w:rsidRDefault="00B10F42" w:rsidP="009C4A1E">
      <w:pPr>
        <w:pStyle w:val="10"/>
      </w:pPr>
    </w:p>
    <w:p w:rsidR="003F73D4" w:rsidRPr="009C4A1E" w:rsidRDefault="003F73D4" w:rsidP="009C4A1E">
      <w:pPr>
        <w:pStyle w:val="10"/>
      </w:pPr>
      <w:bookmarkStart w:id="2" w:name="_Toc5112844"/>
      <w:bookmarkStart w:id="3" w:name="_Toc5113071"/>
      <w:r w:rsidRPr="00FE3375">
        <w:lastRenderedPageBreak/>
        <w:t>A</w:t>
      </w:r>
      <w:r w:rsidRPr="00FE3375">
        <w:rPr>
          <w:rFonts w:hint="eastAsia"/>
        </w:rPr>
        <w:t>bst</w:t>
      </w:r>
      <w:r w:rsidRPr="00FE3375">
        <w:t>ract</w:t>
      </w:r>
      <w:bookmarkEnd w:id="2"/>
      <w:bookmarkEnd w:id="3"/>
    </w:p>
    <w:p w:rsidR="0090711E" w:rsidRPr="00166ED2" w:rsidRDefault="0090711E" w:rsidP="00166ED2">
      <w:pPr>
        <w:pStyle w:val="ac"/>
        <w:ind w:firstLineChars="200" w:firstLine="480"/>
      </w:pPr>
      <w:r w:rsidRPr="00166ED2">
        <w:t>The term "big data" reflects the current trend of society. According to the survey, 1.7 MB per person per second will be generated by 2020, and the global data volume will reach 44 trillion GB. In the face of such a huge amount of data, how to store has become a problem we must think about, and cloud storage was born.</w:t>
      </w:r>
    </w:p>
    <w:p w:rsidR="0090711E" w:rsidRPr="003262C3" w:rsidRDefault="0090711E" w:rsidP="00143EC3">
      <w:pPr>
        <w:pStyle w:val="ac"/>
        <w:ind w:firstLine="480"/>
      </w:pPr>
      <w:r w:rsidRPr="003262C3">
        <w:t>However, when we abandon local storage and choose more convenient cloud storage, have we considered the security of data? In the actual process, cloud service is not always completely trusted. When users face problems such as data leakage and server downtime, how to let users confirm that cloud data storage is not leaking? So cloud storage server needs to provide users with integrity proof, also must support dynamic data operation, and must improve the performance of communication and computing.</w:t>
      </w:r>
    </w:p>
    <w:p w:rsidR="0090711E" w:rsidRPr="003262C3" w:rsidRDefault="0090711E" w:rsidP="00143EC3">
      <w:pPr>
        <w:pStyle w:val="ac"/>
        <w:ind w:firstLine="480"/>
      </w:pPr>
      <w:r w:rsidRPr="003262C3">
        <w:t>In this paper, two data integrity models, PDP and POR, are analyzed, data authentication based on MHT is introduced, and authentication based on jump table structure is realized. The time and space complexity of the jump table structure is also given. The main work of this paper is as follows:</w:t>
      </w:r>
    </w:p>
    <w:p w:rsidR="0090711E" w:rsidRPr="003262C3" w:rsidRDefault="0090711E" w:rsidP="00143EC3">
      <w:pPr>
        <w:pStyle w:val="ac"/>
        <w:ind w:firstLine="480"/>
      </w:pPr>
      <w:r w:rsidRPr="003262C3">
        <w:t>1. The PDP and POR models are introduced, their advantages and disadvantages are analyzed, and the key information supporting dynamic data operation and public validation is given.</w:t>
      </w:r>
    </w:p>
    <w:p w:rsidR="0090711E" w:rsidRPr="003262C3" w:rsidRDefault="0090711E" w:rsidP="00143EC3">
      <w:pPr>
        <w:pStyle w:val="ac"/>
        <w:ind w:firstLine="480"/>
      </w:pPr>
      <w:r w:rsidRPr="003262C3">
        <w:t>2. Two key data structure jump tables and binary trees for data integrity authentication are introduced. At the same time, the data structure of jump table is realized, and the performance of the data structure is tested.</w:t>
      </w:r>
    </w:p>
    <w:p w:rsidR="0090711E" w:rsidRPr="003262C3" w:rsidRDefault="0090711E" w:rsidP="00143EC3">
      <w:pPr>
        <w:pStyle w:val="ac"/>
        <w:ind w:firstLine="480"/>
      </w:pPr>
      <w:r w:rsidRPr="003262C3">
        <w:t>3. Introduces data authentication based on MHT, and implements two algorithms of data authentication based on jump table structure.</w:t>
      </w:r>
    </w:p>
    <w:p w:rsidR="0090711E" w:rsidRPr="003262C3" w:rsidRDefault="0090711E" w:rsidP="00143EC3">
      <w:pPr>
        <w:pStyle w:val="ac"/>
        <w:ind w:firstLine="480"/>
      </w:pPr>
      <w:r w:rsidRPr="003262C3">
        <w:lastRenderedPageBreak/>
        <w:t>The data authentication based on jump table structure is realized, and the test results are given.</w:t>
      </w:r>
    </w:p>
    <w:p w:rsidR="0090711E" w:rsidRPr="003262C3" w:rsidRDefault="0090711E" w:rsidP="0090711E">
      <w:pPr>
        <w:spacing w:line="300" w:lineRule="auto"/>
        <w:rPr>
          <w:rFonts w:asciiTheme="minorEastAsia" w:hAnsiTheme="minorEastAsia"/>
          <w:sz w:val="24"/>
        </w:rPr>
      </w:pPr>
    </w:p>
    <w:p w:rsidR="0090711E" w:rsidRPr="003262C3" w:rsidRDefault="006F2C59" w:rsidP="009C4A1E">
      <w:pPr>
        <w:pStyle w:val="ac"/>
        <w:ind w:firstLine="482"/>
      </w:pPr>
      <w:r>
        <w:rPr>
          <w:b/>
        </w:rPr>
        <w:t>Key</w:t>
      </w:r>
      <w:r w:rsidR="0090711E" w:rsidRPr="009C4A1E">
        <w:rPr>
          <w:b/>
        </w:rPr>
        <w:t>words</w:t>
      </w:r>
      <w:r w:rsidR="0090711E" w:rsidRPr="003262C3">
        <w:t>: dat</w:t>
      </w:r>
      <w:r w:rsidR="0090711E">
        <w:t>a integrity</w:t>
      </w:r>
      <w:r>
        <w:rPr>
          <w:rFonts w:hint="eastAsia"/>
        </w:rPr>
        <w:t>；</w:t>
      </w:r>
      <w:r w:rsidR="0090711E">
        <w:t>authentication jump table</w:t>
      </w:r>
      <w:r>
        <w:rPr>
          <w:rFonts w:hint="eastAsia"/>
        </w:rPr>
        <w:t>；</w:t>
      </w:r>
      <w:r w:rsidR="0090711E" w:rsidRPr="003262C3">
        <w:t>cloud storage</w:t>
      </w:r>
      <w:r>
        <w:rPr>
          <w:rFonts w:hint="eastAsia"/>
        </w:rPr>
        <w:t>；</w:t>
      </w:r>
      <w:r w:rsidR="0090711E" w:rsidRPr="003262C3">
        <w:t xml:space="preserve"> data authentication structure</w:t>
      </w:r>
    </w:p>
    <w:p w:rsidR="00535AA1" w:rsidRDefault="00535AA1"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03426" w:rsidRPr="00103426" w:rsidRDefault="003064E4" w:rsidP="00103426">
      <w:pPr>
        <w:pStyle w:val="10"/>
        <w:rPr>
          <w:kern w:val="2"/>
        </w:rPr>
      </w:pPr>
      <w:bookmarkStart w:id="4" w:name="_Toc5110879"/>
      <w:bookmarkStart w:id="5" w:name="_Toc5112510"/>
      <w:bookmarkStart w:id="6" w:name="_Toc5112845"/>
      <w:bookmarkStart w:id="7" w:name="_Toc5113072"/>
      <w:r w:rsidRPr="003064E4">
        <w:rPr>
          <w:rStyle w:val="1Char"/>
          <w:rFonts w:eastAsia="黑体" w:hint="eastAsia"/>
          <w:b/>
          <w:bCs/>
          <w:kern w:val="2"/>
          <w:sz w:val="32"/>
          <w:szCs w:val="24"/>
        </w:rPr>
        <w:lastRenderedPageBreak/>
        <w:t>目录</w:t>
      </w:r>
      <w:bookmarkEnd w:id="4"/>
      <w:bookmarkEnd w:id="5"/>
      <w:bookmarkEnd w:id="6"/>
      <w:bookmarkEnd w:id="7"/>
    </w:p>
    <w:p w:rsidR="00103426" w:rsidRDefault="00103426">
      <w:pPr>
        <w:pStyle w:val="11"/>
        <w:tabs>
          <w:tab w:val="right" w:leader="dot" w:pos="8296"/>
        </w:tabs>
        <w:rPr>
          <w:rFonts w:cstheme="minorBidi"/>
          <w:noProof/>
          <w:kern w:val="2"/>
          <w:sz w:val="21"/>
        </w:rPr>
      </w:pPr>
      <w:r>
        <w:rPr>
          <w:rStyle w:val="1Char"/>
          <w:rFonts w:asciiTheme="minorEastAsia" w:eastAsiaTheme="minorEastAsia" w:hAnsiTheme="minorEastAsia"/>
          <w:sz w:val="24"/>
          <w:szCs w:val="24"/>
        </w:rPr>
        <w:fldChar w:fldCharType="begin"/>
      </w:r>
      <w:r>
        <w:rPr>
          <w:rStyle w:val="1Char"/>
          <w:rFonts w:asciiTheme="minorEastAsia" w:eastAsiaTheme="minorEastAsia" w:hAnsiTheme="minorEastAsia"/>
          <w:sz w:val="24"/>
          <w:szCs w:val="24"/>
        </w:rPr>
        <w:instrText xml:space="preserve"> TOC \h \z \t "标题1,1,标题2,2,标题3,3" </w:instrText>
      </w:r>
      <w:r>
        <w:rPr>
          <w:rStyle w:val="1Char"/>
          <w:rFonts w:asciiTheme="minorEastAsia" w:eastAsiaTheme="minorEastAsia" w:hAnsiTheme="minorEastAsia"/>
          <w:sz w:val="24"/>
          <w:szCs w:val="24"/>
        </w:rPr>
        <w:fldChar w:fldCharType="separate"/>
      </w:r>
      <w:hyperlink w:anchor="_Toc5113070" w:history="1">
        <w:r w:rsidRPr="00A01DD9">
          <w:rPr>
            <w:rStyle w:val="ad"/>
            <w:rFonts w:hint="eastAsia"/>
            <w:noProof/>
          </w:rPr>
          <w:t>摘要</w:t>
        </w:r>
        <w:r>
          <w:rPr>
            <w:noProof/>
            <w:webHidden/>
          </w:rPr>
          <w:tab/>
        </w:r>
        <w:r>
          <w:rPr>
            <w:noProof/>
            <w:webHidden/>
          </w:rPr>
          <w:fldChar w:fldCharType="begin"/>
        </w:r>
        <w:r>
          <w:rPr>
            <w:noProof/>
            <w:webHidden/>
          </w:rPr>
          <w:instrText xml:space="preserve"> PAGEREF _Toc5113070 \h </w:instrText>
        </w:r>
        <w:r>
          <w:rPr>
            <w:noProof/>
            <w:webHidden/>
          </w:rPr>
        </w:r>
        <w:r>
          <w:rPr>
            <w:noProof/>
            <w:webHidden/>
          </w:rPr>
          <w:fldChar w:fldCharType="separate"/>
        </w:r>
        <w:r>
          <w:rPr>
            <w:noProof/>
            <w:webHidden/>
          </w:rPr>
          <w:t>1</w:t>
        </w:r>
        <w:r>
          <w:rPr>
            <w:noProof/>
            <w:webHidden/>
          </w:rPr>
          <w:fldChar w:fldCharType="end"/>
        </w:r>
      </w:hyperlink>
    </w:p>
    <w:p w:rsidR="00103426" w:rsidRDefault="007876FE">
      <w:pPr>
        <w:pStyle w:val="11"/>
        <w:tabs>
          <w:tab w:val="right" w:leader="dot" w:pos="8296"/>
        </w:tabs>
        <w:rPr>
          <w:rFonts w:cstheme="minorBidi"/>
          <w:noProof/>
          <w:kern w:val="2"/>
          <w:sz w:val="21"/>
        </w:rPr>
      </w:pPr>
      <w:hyperlink w:anchor="_Toc5113071" w:history="1">
        <w:r w:rsidR="00103426" w:rsidRPr="00A01DD9">
          <w:rPr>
            <w:rStyle w:val="ad"/>
            <w:noProof/>
          </w:rPr>
          <w:t>Abstract</w:t>
        </w:r>
        <w:r w:rsidR="00103426">
          <w:rPr>
            <w:noProof/>
            <w:webHidden/>
          </w:rPr>
          <w:tab/>
        </w:r>
        <w:r w:rsidR="00103426">
          <w:rPr>
            <w:noProof/>
            <w:webHidden/>
          </w:rPr>
          <w:fldChar w:fldCharType="begin"/>
        </w:r>
        <w:r w:rsidR="00103426">
          <w:rPr>
            <w:noProof/>
            <w:webHidden/>
          </w:rPr>
          <w:instrText xml:space="preserve"> PAGEREF _Toc5113071 \h </w:instrText>
        </w:r>
        <w:r w:rsidR="00103426">
          <w:rPr>
            <w:noProof/>
            <w:webHidden/>
          </w:rPr>
        </w:r>
        <w:r w:rsidR="00103426">
          <w:rPr>
            <w:noProof/>
            <w:webHidden/>
          </w:rPr>
          <w:fldChar w:fldCharType="separate"/>
        </w:r>
        <w:r w:rsidR="00103426">
          <w:rPr>
            <w:noProof/>
            <w:webHidden/>
          </w:rPr>
          <w:t>2</w:t>
        </w:r>
        <w:r w:rsidR="00103426">
          <w:rPr>
            <w:noProof/>
            <w:webHidden/>
          </w:rPr>
          <w:fldChar w:fldCharType="end"/>
        </w:r>
      </w:hyperlink>
    </w:p>
    <w:p w:rsidR="00103426" w:rsidRDefault="007876FE">
      <w:pPr>
        <w:pStyle w:val="11"/>
        <w:tabs>
          <w:tab w:val="right" w:leader="dot" w:pos="8296"/>
        </w:tabs>
        <w:rPr>
          <w:rFonts w:cstheme="minorBidi"/>
          <w:noProof/>
          <w:kern w:val="2"/>
          <w:sz w:val="21"/>
        </w:rPr>
      </w:pPr>
      <w:hyperlink w:anchor="_Toc5113072" w:history="1">
        <w:r w:rsidR="00103426" w:rsidRPr="00A01DD9">
          <w:rPr>
            <w:rStyle w:val="ad"/>
            <w:rFonts w:hint="eastAsia"/>
            <w:noProof/>
          </w:rPr>
          <w:t>目录</w:t>
        </w:r>
        <w:r w:rsidR="00103426">
          <w:rPr>
            <w:noProof/>
            <w:webHidden/>
          </w:rPr>
          <w:tab/>
        </w:r>
        <w:r w:rsidR="00103426">
          <w:rPr>
            <w:noProof/>
            <w:webHidden/>
          </w:rPr>
          <w:fldChar w:fldCharType="begin"/>
        </w:r>
        <w:r w:rsidR="00103426">
          <w:rPr>
            <w:noProof/>
            <w:webHidden/>
          </w:rPr>
          <w:instrText xml:space="preserve"> PAGEREF _Toc5113072 \h </w:instrText>
        </w:r>
        <w:r w:rsidR="00103426">
          <w:rPr>
            <w:noProof/>
            <w:webHidden/>
          </w:rPr>
        </w:r>
        <w:r w:rsidR="00103426">
          <w:rPr>
            <w:noProof/>
            <w:webHidden/>
          </w:rPr>
          <w:fldChar w:fldCharType="separate"/>
        </w:r>
        <w:r w:rsidR="00103426">
          <w:rPr>
            <w:noProof/>
            <w:webHidden/>
          </w:rPr>
          <w:t>4</w:t>
        </w:r>
        <w:r w:rsidR="00103426">
          <w:rPr>
            <w:noProof/>
            <w:webHidden/>
          </w:rPr>
          <w:fldChar w:fldCharType="end"/>
        </w:r>
      </w:hyperlink>
    </w:p>
    <w:p w:rsidR="00103426" w:rsidRDefault="007876FE">
      <w:pPr>
        <w:pStyle w:val="11"/>
        <w:tabs>
          <w:tab w:val="right" w:leader="dot" w:pos="8296"/>
        </w:tabs>
        <w:rPr>
          <w:rFonts w:cstheme="minorBidi"/>
          <w:noProof/>
          <w:kern w:val="2"/>
          <w:sz w:val="21"/>
        </w:rPr>
      </w:pPr>
      <w:hyperlink w:anchor="_Toc5113073" w:history="1">
        <w:r w:rsidR="00103426" w:rsidRPr="00A01DD9">
          <w:rPr>
            <w:rStyle w:val="ad"/>
            <w:rFonts w:hint="eastAsia"/>
            <w:noProof/>
          </w:rPr>
          <w:t>一、课题介绍</w:t>
        </w:r>
        <w:r w:rsidR="00103426">
          <w:rPr>
            <w:noProof/>
            <w:webHidden/>
          </w:rPr>
          <w:tab/>
        </w:r>
        <w:r w:rsidR="00103426">
          <w:rPr>
            <w:noProof/>
            <w:webHidden/>
          </w:rPr>
          <w:fldChar w:fldCharType="begin"/>
        </w:r>
        <w:r w:rsidR="00103426">
          <w:rPr>
            <w:noProof/>
            <w:webHidden/>
          </w:rPr>
          <w:instrText xml:space="preserve"> PAGEREF _Toc5113073 \h </w:instrText>
        </w:r>
        <w:r w:rsidR="00103426">
          <w:rPr>
            <w:noProof/>
            <w:webHidden/>
          </w:rPr>
        </w:r>
        <w:r w:rsidR="00103426">
          <w:rPr>
            <w:noProof/>
            <w:webHidden/>
          </w:rPr>
          <w:fldChar w:fldCharType="separate"/>
        </w:r>
        <w:r w:rsidR="00103426">
          <w:rPr>
            <w:noProof/>
            <w:webHidden/>
          </w:rPr>
          <w:t>6</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74" w:history="1">
        <w:r w:rsidR="00103426" w:rsidRPr="00A01DD9">
          <w:rPr>
            <w:rStyle w:val="ad"/>
            <w:noProof/>
          </w:rPr>
          <w:t>1.1</w:t>
        </w:r>
        <w:r w:rsidR="00103426" w:rsidRPr="00A01DD9">
          <w:rPr>
            <w:rStyle w:val="ad"/>
            <w:rFonts w:hint="eastAsia"/>
            <w:noProof/>
          </w:rPr>
          <w:t>课题背景</w:t>
        </w:r>
        <w:r w:rsidR="00103426">
          <w:rPr>
            <w:noProof/>
            <w:webHidden/>
          </w:rPr>
          <w:tab/>
        </w:r>
        <w:r w:rsidR="00103426">
          <w:rPr>
            <w:noProof/>
            <w:webHidden/>
          </w:rPr>
          <w:fldChar w:fldCharType="begin"/>
        </w:r>
        <w:r w:rsidR="00103426">
          <w:rPr>
            <w:noProof/>
            <w:webHidden/>
          </w:rPr>
          <w:instrText xml:space="preserve"> PAGEREF _Toc5113074 \h </w:instrText>
        </w:r>
        <w:r w:rsidR="00103426">
          <w:rPr>
            <w:noProof/>
            <w:webHidden/>
          </w:rPr>
        </w:r>
        <w:r w:rsidR="00103426">
          <w:rPr>
            <w:noProof/>
            <w:webHidden/>
          </w:rPr>
          <w:fldChar w:fldCharType="separate"/>
        </w:r>
        <w:r w:rsidR="00103426">
          <w:rPr>
            <w:noProof/>
            <w:webHidden/>
          </w:rPr>
          <w:t>6</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75" w:history="1">
        <w:r w:rsidR="00103426" w:rsidRPr="00A01DD9">
          <w:rPr>
            <w:rStyle w:val="ad"/>
            <w:noProof/>
          </w:rPr>
          <w:t>1.2</w:t>
        </w:r>
        <w:r w:rsidR="00103426" w:rsidRPr="00A01DD9">
          <w:rPr>
            <w:rStyle w:val="ad"/>
            <w:rFonts w:hint="eastAsia"/>
            <w:noProof/>
          </w:rPr>
          <w:t>课题意义</w:t>
        </w:r>
        <w:r w:rsidR="00103426">
          <w:rPr>
            <w:noProof/>
            <w:webHidden/>
          </w:rPr>
          <w:tab/>
        </w:r>
        <w:r w:rsidR="00103426">
          <w:rPr>
            <w:noProof/>
            <w:webHidden/>
          </w:rPr>
          <w:fldChar w:fldCharType="begin"/>
        </w:r>
        <w:r w:rsidR="00103426">
          <w:rPr>
            <w:noProof/>
            <w:webHidden/>
          </w:rPr>
          <w:instrText xml:space="preserve"> PAGEREF _Toc5113075 \h </w:instrText>
        </w:r>
        <w:r w:rsidR="00103426">
          <w:rPr>
            <w:noProof/>
            <w:webHidden/>
          </w:rPr>
        </w:r>
        <w:r w:rsidR="00103426">
          <w:rPr>
            <w:noProof/>
            <w:webHidden/>
          </w:rPr>
          <w:fldChar w:fldCharType="separate"/>
        </w:r>
        <w:r w:rsidR="00103426">
          <w:rPr>
            <w:noProof/>
            <w:webHidden/>
          </w:rPr>
          <w:t>6</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76" w:history="1">
        <w:r w:rsidR="00103426" w:rsidRPr="00A01DD9">
          <w:rPr>
            <w:rStyle w:val="ad"/>
            <w:noProof/>
          </w:rPr>
          <w:t>1.3</w:t>
        </w:r>
        <w:r w:rsidR="00103426" w:rsidRPr="00A01DD9">
          <w:rPr>
            <w:rStyle w:val="ad"/>
            <w:rFonts w:hint="eastAsia"/>
            <w:noProof/>
          </w:rPr>
          <w:t>国内外研究现状</w:t>
        </w:r>
        <w:r w:rsidR="00103426">
          <w:rPr>
            <w:noProof/>
            <w:webHidden/>
          </w:rPr>
          <w:tab/>
        </w:r>
        <w:r w:rsidR="00103426">
          <w:rPr>
            <w:noProof/>
            <w:webHidden/>
          </w:rPr>
          <w:fldChar w:fldCharType="begin"/>
        </w:r>
        <w:r w:rsidR="00103426">
          <w:rPr>
            <w:noProof/>
            <w:webHidden/>
          </w:rPr>
          <w:instrText xml:space="preserve"> PAGEREF _Toc5113076 \h </w:instrText>
        </w:r>
        <w:r w:rsidR="00103426">
          <w:rPr>
            <w:noProof/>
            <w:webHidden/>
          </w:rPr>
        </w:r>
        <w:r w:rsidR="00103426">
          <w:rPr>
            <w:noProof/>
            <w:webHidden/>
          </w:rPr>
          <w:fldChar w:fldCharType="separate"/>
        </w:r>
        <w:r w:rsidR="00103426">
          <w:rPr>
            <w:noProof/>
            <w:webHidden/>
          </w:rPr>
          <w:t>7</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77" w:history="1">
        <w:r w:rsidR="00103426" w:rsidRPr="00A01DD9">
          <w:rPr>
            <w:rStyle w:val="ad"/>
            <w:noProof/>
          </w:rPr>
          <w:t>1.4</w:t>
        </w:r>
        <w:r w:rsidR="00103426" w:rsidRPr="00A01DD9">
          <w:rPr>
            <w:rStyle w:val="ad"/>
            <w:rFonts w:hint="eastAsia"/>
            <w:noProof/>
          </w:rPr>
          <w:t>本文的主要工作</w:t>
        </w:r>
        <w:r w:rsidR="00103426">
          <w:rPr>
            <w:noProof/>
            <w:webHidden/>
          </w:rPr>
          <w:tab/>
        </w:r>
        <w:r w:rsidR="00103426">
          <w:rPr>
            <w:noProof/>
            <w:webHidden/>
          </w:rPr>
          <w:fldChar w:fldCharType="begin"/>
        </w:r>
        <w:r w:rsidR="00103426">
          <w:rPr>
            <w:noProof/>
            <w:webHidden/>
          </w:rPr>
          <w:instrText xml:space="preserve"> PAGEREF _Toc5113077 \h </w:instrText>
        </w:r>
        <w:r w:rsidR="00103426">
          <w:rPr>
            <w:noProof/>
            <w:webHidden/>
          </w:rPr>
        </w:r>
        <w:r w:rsidR="00103426">
          <w:rPr>
            <w:noProof/>
            <w:webHidden/>
          </w:rPr>
          <w:fldChar w:fldCharType="separate"/>
        </w:r>
        <w:r w:rsidR="00103426">
          <w:rPr>
            <w:noProof/>
            <w:webHidden/>
          </w:rPr>
          <w:t>7</w:t>
        </w:r>
        <w:r w:rsidR="00103426">
          <w:rPr>
            <w:noProof/>
            <w:webHidden/>
          </w:rPr>
          <w:fldChar w:fldCharType="end"/>
        </w:r>
      </w:hyperlink>
    </w:p>
    <w:p w:rsidR="00103426" w:rsidRDefault="007876FE">
      <w:pPr>
        <w:pStyle w:val="11"/>
        <w:tabs>
          <w:tab w:val="right" w:leader="dot" w:pos="8296"/>
        </w:tabs>
        <w:rPr>
          <w:rFonts w:cstheme="minorBidi"/>
          <w:noProof/>
          <w:kern w:val="2"/>
          <w:sz w:val="21"/>
        </w:rPr>
      </w:pPr>
      <w:hyperlink w:anchor="_Toc5113078" w:history="1">
        <w:r w:rsidR="00103426" w:rsidRPr="00A01DD9">
          <w:rPr>
            <w:rStyle w:val="ad"/>
            <w:rFonts w:hint="eastAsia"/>
            <w:noProof/>
          </w:rPr>
          <w:t>二、相关基础知识</w:t>
        </w:r>
        <w:r w:rsidR="00103426">
          <w:rPr>
            <w:noProof/>
            <w:webHidden/>
          </w:rPr>
          <w:tab/>
        </w:r>
        <w:r w:rsidR="00103426">
          <w:rPr>
            <w:noProof/>
            <w:webHidden/>
          </w:rPr>
          <w:fldChar w:fldCharType="begin"/>
        </w:r>
        <w:r w:rsidR="00103426">
          <w:rPr>
            <w:noProof/>
            <w:webHidden/>
          </w:rPr>
          <w:instrText xml:space="preserve"> PAGEREF _Toc5113078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79" w:history="1">
        <w:r w:rsidR="00103426" w:rsidRPr="00A01DD9">
          <w:rPr>
            <w:rStyle w:val="ad"/>
            <w:noProof/>
          </w:rPr>
          <w:t>2.1</w:t>
        </w:r>
        <w:r w:rsidR="00103426" w:rsidRPr="00A01DD9">
          <w:rPr>
            <w:rStyle w:val="ad"/>
            <w:rFonts w:hint="eastAsia"/>
            <w:noProof/>
          </w:rPr>
          <w:t>困难问题</w:t>
        </w:r>
        <w:r w:rsidR="00103426">
          <w:rPr>
            <w:noProof/>
            <w:webHidden/>
          </w:rPr>
          <w:tab/>
        </w:r>
        <w:r w:rsidR="00103426">
          <w:rPr>
            <w:noProof/>
            <w:webHidden/>
          </w:rPr>
          <w:fldChar w:fldCharType="begin"/>
        </w:r>
        <w:r w:rsidR="00103426">
          <w:rPr>
            <w:noProof/>
            <w:webHidden/>
          </w:rPr>
          <w:instrText xml:space="preserve"> PAGEREF _Toc5113079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80" w:history="1">
        <w:r w:rsidR="00103426" w:rsidRPr="00A01DD9">
          <w:rPr>
            <w:rStyle w:val="ad"/>
            <w:noProof/>
          </w:rPr>
          <w:t>2.1.1</w:t>
        </w:r>
        <w:r w:rsidR="00103426" w:rsidRPr="00A01DD9">
          <w:rPr>
            <w:rStyle w:val="ad"/>
            <w:rFonts w:hint="eastAsia"/>
            <w:noProof/>
          </w:rPr>
          <w:t>大整数因数分解问题</w:t>
        </w:r>
        <w:r w:rsidR="00103426">
          <w:rPr>
            <w:noProof/>
            <w:webHidden/>
          </w:rPr>
          <w:tab/>
        </w:r>
        <w:r w:rsidR="00103426">
          <w:rPr>
            <w:noProof/>
            <w:webHidden/>
          </w:rPr>
          <w:fldChar w:fldCharType="begin"/>
        </w:r>
        <w:r w:rsidR="00103426">
          <w:rPr>
            <w:noProof/>
            <w:webHidden/>
          </w:rPr>
          <w:instrText xml:space="preserve"> PAGEREF _Toc5113080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81" w:history="1">
        <w:r w:rsidR="00103426" w:rsidRPr="00A01DD9">
          <w:rPr>
            <w:rStyle w:val="ad"/>
            <w:noProof/>
          </w:rPr>
          <w:t>2.1.2</w:t>
        </w:r>
        <w:r w:rsidR="00103426" w:rsidRPr="00A01DD9">
          <w:rPr>
            <w:rStyle w:val="ad"/>
            <w:rFonts w:hint="eastAsia"/>
            <w:noProof/>
          </w:rPr>
          <w:t>离散对数问题</w:t>
        </w:r>
        <w:r w:rsidR="00103426">
          <w:rPr>
            <w:noProof/>
            <w:webHidden/>
          </w:rPr>
          <w:tab/>
        </w:r>
        <w:r w:rsidR="00103426">
          <w:rPr>
            <w:noProof/>
            <w:webHidden/>
          </w:rPr>
          <w:fldChar w:fldCharType="begin"/>
        </w:r>
        <w:r w:rsidR="00103426">
          <w:rPr>
            <w:noProof/>
            <w:webHidden/>
          </w:rPr>
          <w:instrText xml:space="preserve"> PAGEREF _Toc5113081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82" w:history="1">
        <w:r w:rsidR="00103426" w:rsidRPr="00A01DD9">
          <w:rPr>
            <w:rStyle w:val="ad"/>
            <w:noProof/>
          </w:rPr>
          <w:t>2.1.3</w:t>
        </w:r>
        <w:r w:rsidR="00103426" w:rsidRPr="00A01DD9">
          <w:rPr>
            <w:rStyle w:val="ad"/>
            <w:rFonts w:hint="eastAsia"/>
            <w:noProof/>
          </w:rPr>
          <w:t>椭圆曲线</w:t>
        </w:r>
        <w:r w:rsidR="00103426">
          <w:rPr>
            <w:noProof/>
            <w:webHidden/>
          </w:rPr>
          <w:tab/>
        </w:r>
        <w:r w:rsidR="00103426">
          <w:rPr>
            <w:noProof/>
            <w:webHidden/>
          </w:rPr>
          <w:fldChar w:fldCharType="begin"/>
        </w:r>
        <w:r w:rsidR="00103426">
          <w:rPr>
            <w:noProof/>
            <w:webHidden/>
          </w:rPr>
          <w:instrText xml:space="preserve"> PAGEREF _Toc5113082 \h </w:instrText>
        </w:r>
        <w:r w:rsidR="00103426">
          <w:rPr>
            <w:noProof/>
            <w:webHidden/>
          </w:rPr>
        </w:r>
        <w:r w:rsidR="00103426">
          <w:rPr>
            <w:noProof/>
            <w:webHidden/>
          </w:rPr>
          <w:fldChar w:fldCharType="separate"/>
        </w:r>
        <w:r w:rsidR="00103426">
          <w:rPr>
            <w:noProof/>
            <w:webHidden/>
          </w:rPr>
          <w:t>8</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83" w:history="1">
        <w:r w:rsidR="00103426" w:rsidRPr="00A01DD9">
          <w:rPr>
            <w:rStyle w:val="ad"/>
            <w:noProof/>
          </w:rPr>
          <w:t>2.2</w:t>
        </w:r>
        <w:r w:rsidR="00103426" w:rsidRPr="00A01DD9">
          <w:rPr>
            <w:rStyle w:val="ad"/>
            <w:rFonts w:hint="eastAsia"/>
            <w:noProof/>
          </w:rPr>
          <w:t>认证</w:t>
        </w:r>
        <w:r w:rsidR="00103426">
          <w:rPr>
            <w:noProof/>
            <w:webHidden/>
          </w:rPr>
          <w:tab/>
        </w:r>
        <w:r w:rsidR="00103426">
          <w:rPr>
            <w:noProof/>
            <w:webHidden/>
          </w:rPr>
          <w:fldChar w:fldCharType="begin"/>
        </w:r>
        <w:r w:rsidR="00103426">
          <w:rPr>
            <w:noProof/>
            <w:webHidden/>
          </w:rPr>
          <w:instrText xml:space="preserve"> PAGEREF _Toc5113083 \h </w:instrText>
        </w:r>
        <w:r w:rsidR="00103426">
          <w:rPr>
            <w:noProof/>
            <w:webHidden/>
          </w:rPr>
        </w:r>
        <w:r w:rsidR="00103426">
          <w:rPr>
            <w:noProof/>
            <w:webHidden/>
          </w:rPr>
          <w:fldChar w:fldCharType="separate"/>
        </w:r>
        <w:r w:rsidR="00103426">
          <w:rPr>
            <w:noProof/>
            <w:webHidden/>
          </w:rPr>
          <w:t>9</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84" w:history="1">
        <w:r w:rsidR="00103426" w:rsidRPr="00A01DD9">
          <w:rPr>
            <w:rStyle w:val="ad"/>
            <w:noProof/>
          </w:rPr>
          <w:t>2.2.1</w:t>
        </w:r>
        <w:r w:rsidR="00103426" w:rsidRPr="00A01DD9">
          <w:rPr>
            <w:rStyle w:val="ad"/>
            <w:rFonts w:hint="eastAsia"/>
            <w:noProof/>
          </w:rPr>
          <w:t>常见的攻击方式：</w:t>
        </w:r>
        <w:r w:rsidR="00103426">
          <w:rPr>
            <w:noProof/>
            <w:webHidden/>
          </w:rPr>
          <w:tab/>
        </w:r>
        <w:r w:rsidR="00103426">
          <w:rPr>
            <w:noProof/>
            <w:webHidden/>
          </w:rPr>
          <w:fldChar w:fldCharType="begin"/>
        </w:r>
        <w:r w:rsidR="00103426">
          <w:rPr>
            <w:noProof/>
            <w:webHidden/>
          </w:rPr>
          <w:instrText xml:space="preserve"> PAGEREF _Toc5113084 \h </w:instrText>
        </w:r>
        <w:r w:rsidR="00103426">
          <w:rPr>
            <w:noProof/>
            <w:webHidden/>
          </w:rPr>
        </w:r>
        <w:r w:rsidR="00103426">
          <w:rPr>
            <w:noProof/>
            <w:webHidden/>
          </w:rPr>
          <w:fldChar w:fldCharType="separate"/>
        </w:r>
        <w:r w:rsidR="00103426">
          <w:rPr>
            <w:noProof/>
            <w:webHidden/>
          </w:rPr>
          <w:t>9</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85" w:history="1">
        <w:r w:rsidR="00103426" w:rsidRPr="00A01DD9">
          <w:rPr>
            <w:rStyle w:val="ad"/>
            <w:noProof/>
          </w:rPr>
          <w:t>2.2.2Kerberos</w:t>
        </w:r>
        <w:r w:rsidR="00103426" w:rsidRPr="00A01DD9">
          <w:rPr>
            <w:rStyle w:val="ad"/>
            <w:rFonts w:hint="eastAsia"/>
            <w:noProof/>
          </w:rPr>
          <w:t>认证系统</w:t>
        </w:r>
        <w:r w:rsidR="00103426">
          <w:rPr>
            <w:noProof/>
            <w:webHidden/>
          </w:rPr>
          <w:tab/>
        </w:r>
        <w:r w:rsidR="00103426">
          <w:rPr>
            <w:noProof/>
            <w:webHidden/>
          </w:rPr>
          <w:fldChar w:fldCharType="begin"/>
        </w:r>
        <w:r w:rsidR="00103426">
          <w:rPr>
            <w:noProof/>
            <w:webHidden/>
          </w:rPr>
          <w:instrText xml:space="preserve"> PAGEREF _Toc5113085 \h </w:instrText>
        </w:r>
        <w:r w:rsidR="00103426">
          <w:rPr>
            <w:noProof/>
            <w:webHidden/>
          </w:rPr>
        </w:r>
        <w:r w:rsidR="00103426">
          <w:rPr>
            <w:noProof/>
            <w:webHidden/>
          </w:rPr>
          <w:fldChar w:fldCharType="separate"/>
        </w:r>
        <w:r w:rsidR="00103426">
          <w:rPr>
            <w:noProof/>
            <w:webHidden/>
          </w:rPr>
          <w:t>9</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86" w:history="1">
        <w:r w:rsidR="00103426" w:rsidRPr="00A01DD9">
          <w:rPr>
            <w:rStyle w:val="ad"/>
            <w:noProof/>
          </w:rPr>
          <w:t>2.3Hash</w:t>
        </w:r>
        <w:r w:rsidR="00103426" w:rsidRPr="00A01DD9">
          <w:rPr>
            <w:rStyle w:val="ad"/>
            <w:rFonts w:hint="eastAsia"/>
            <w:noProof/>
          </w:rPr>
          <w:t>函数</w:t>
        </w:r>
        <w:r w:rsidR="00103426">
          <w:rPr>
            <w:noProof/>
            <w:webHidden/>
          </w:rPr>
          <w:tab/>
        </w:r>
        <w:r w:rsidR="00103426">
          <w:rPr>
            <w:noProof/>
            <w:webHidden/>
          </w:rPr>
          <w:fldChar w:fldCharType="begin"/>
        </w:r>
        <w:r w:rsidR="00103426">
          <w:rPr>
            <w:noProof/>
            <w:webHidden/>
          </w:rPr>
          <w:instrText xml:space="preserve"> PAGEREF _Toc5113086 \h </w:instrText>
        </w:r>
        <w:r w:rsidR="00103426">
          <w:rPr>
            <w:noProof/>
            <w:webHidden/>
          </w:rPr>
        </w:r>
        <w:r w:rsidR="00103426">
          <w:rPr>
            <w:noProof/>
            <w:webHidden/>
          </w:rPr>
          <w:fldChar w:fldCharType="separate"/>
        </w:r>
        <w:r w:rsidR="00103426">
          <w:rPr>
            <w:noProof/>
            <w:webHidden/>
          </w:rPr>
          <w:t>10</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87" w:history="1">
        <w:r w:rsidR="00103426" w:rsidRPr="00A01DD9">
          <w:rPr>
            <w:rStyle w:val="ad"/>
            <w:noProof/>
          </w:rPr>
          <w:t>2.3.1MD5</w:t>
        </w:r>
        <w:r w:rsidR="00103426">
          <w:rPr>
            <w:noProof/>
            <w:webHidden/>
          </w:rPr>
          <w:tab/>
        </w:r>
        <w:r w:rsidR="00103426">
          <w:rPr>
            <w:noProof/>
            <w:webHidden/>
          </w:rPr>
          <w:fldChar w:fldCharType="begin"/>
        </w:r>
        <w:r w:rsidR="00103426">
          <w:rPr>
            <w:noProof/>
            <w:webHidden/>
          </w:rPr>
          <w:instrText xml:space="preserve"> PAGEREF _Toc5113087 \h </w:instrText>
        </w:r>
        <w:r w:rsidR="00103426">
          <w:rPr>
            <w:noProof/>
            <w:webHidden/>
          </w:rPr>
        </w:r>
        <w:r w:rsidR="00103426">
          <w:rPr>
            <w:noProof/>
            <w:webHidden/>
          </w:rPr>
          <w:fldChar w:fldCharType="separate"/>
        </w:r>
        <w:r w:rsidR="00103426">
          <w:rPr>
            <w:noProof/>
            <w:webHidden/>
          </w:rPr>
          <w:t>10</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88" w:history="1">
        <w:r w:rsidR="00103426" w:rsidRPr="00A01DD9">
          <w:rPr>
            <w:rStyle w:val="ad"/>
            <w:noProof/>
          </w:rPr>
          <w:t>2.3.2SHA-1</w:t>
        </w:r>
        <w:r w:rsidR="00103426">
          <w:rPr>
            <w:noProof/>
            <w:webHidden/>
          </w:rPr>
          <w:tab/>
        </w:r>
        <w:r w:rsidR="00103426">
          <w:rPr>
            <w:noProof/>
            <w:webHidden/>
          </w:rPr>
          <w:fldChar w:fldCharType="begin"/>
        </w:r>
        <w:r w:rsidR="00103426">
          <w:rPr>
            <w:noProof/>
            <w:webHidden/>
          </w:rPr>
          <w:instrText xml:space="preserve"> PAGEREF _Toc5113088 \h </w:instrText>
        </w:r>
        <w:r w:rsidR="00103426">
          <w:rPr>
            <w:noProof/>
            <w:webHidden/>
          </w:rPr>
        </w:r>
        <w:r w:rsidR="00103426">
          <w:rPr>
            <w:noProof/>
            <w:webHidden/>
          </w:rPr>
          <w:fldChar w:fldCharType="separate"/>
        </w:r>
        <w:r w:rsidR="00103426">
          <w:rPr>
            <w:noProof/>
            <w:webHidden/>
          </w:rPr>
          <w:t>11</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89" w:history="1">
        <w:r w:rsidR="00103426" w:rsidRPr="00A01DD9">
          <w:rPr>
            <w:rStyle w:val="ad"/>
            <w:noProof/>
          </w:rPr>
          <w:t>2.4</w:t>
        </w:r>
        <w:r w:rsidR="00103426" w:rsidRPr="00A01DD9">
          <w:rPr>
            <w:rStyle w:val="ad"/>
            <w:rFonts w:hint="eastAsia"/>
            <w:noProof/>
          </w:rPr>
          <w:t>可证明安全</w:t>
        </w:r>
        <w:r w:rsidR="00103426">
          <w:rPr>
            <w:noProof/>
            <w:webHidden/>
          </w:rPr>
          <w:tab/>
        </w:r>
        <w:r w:rsidR="00103426">
          <w:rPr>
            <w:noProof/>
            <w:webHidden/>
          </w:rPr>
          <w:fldChar w:fldCharType="begin"/>
        </w:r>
        <w:r w:rsidR="00103426">
          <w:rPr>
            <w:noProof/>
            <w:webHidden/>
          </w:rPr>
          <w:instrText xml:space="preserve"> PAGEREF _Toc5113089 \h </w:instrText>
        </w:r>
        <w:r w:rsidR="00103426">
          <w:rPr>
            <w:noProof/>
            <w:webHidden/>
          </w:rPr>
        </w:r>
        <w:r w:rsidR="00103426">
          <w:rPr>
            <w:noProof/>
            <w:webHidden/>
          </w:rPr>
          <w:fldChar w:fldCharType="separate"/>
        </w:r>
        <w:r w:rsidR="00103426">
          <w:rPr>
            <w:noProof/>
            <w:webHidden/>
          </w:rPr>
          <w:t>12</w:t>
        </w:r>
        <w:r w:rsidR="00103426">
          <w:rPr>
            <w:noProof/>
            <w:webHidden/>
          </w:rPr>
          <w:fldChar w:fldCharType="end"/>
        </w:r>
      </w:hyperlink>
    </w:p>
    <w:p w:rsidR="00103426" w:rsidRDefault="007876FE">
      <w:pPr>
        <w:pStyle w:val="11"/>
        <w:tabs>
          <w:tab w:val="right" w:leader="dot" w:pos="8296"/>
        </w:tabs>
        <w:rPr>
          <w:rFonts w:cstheme="minorBidi"/>
          <w:noProof/>
          <w:kern w:val="2"/>
          <w:sz w:val="21"/>
        </w:rPr>
      </w:pPr>
      <w:hyperlink w:anchor="_Toc5113090" w:history="1">
        <w:r w:rsidR="00103426" w:rsidRPr="00A01DD9">
          <w:rPr>
            <w:rStyle w:val="ad"/>
            <w:rFonts w:hint="eastAsia"/>
            <w:noProof/>
          </w:rPr>
          <w:t>三</w:t>
        </w:r>
        <w:r w:rsidR="00103426" w:rsidRPr="00A01DD9">
          <w:rPr>
            <w:rStyle w:val="ad"/>
            <w:noProof/>
          </w:rPr>
          <w:t xml:space="preserve">  </w:t>
        </w:r>
        <w:r w:rsidR="00103426" w:rsidRPr="00A01DD9">
          <w:rPr>
            <w:rStyle w:val="ad"/>
            <w:rFonts w:hint="eastAsia"/>
            <w:noProof/>
          </w:rPr>
          <w:t>云存储的完整性验证</w:t>
        </w:r>
        <w:r w:rsidR="00103426">
          <w:rPr>
            <w:noProof/>
            <w:webHidden/>
          </w:rPr>
          <w:tab/>
        </w:r>
        <w:r w:rsidR="00103426">
          <w:rPr>
            <w:noProof/>
            <w:webHidden/>
          </w:rPr>
          <w:fldChar w:fldCharType="begin"/>
        </w:r>
        <w:r w:rsidR="00103426">
          <w:rPr>
            <w:noProof/>
            <w:webHidden/>
          </w:rPr>
          <w:instrText xml:space="preserve"> PAGEREF _Toc5113090 \h </w:instrText>
        </w:r>
        <w:r w:rsidR="00103426">
          <w:rPr>
            <w:noProof/>
            <w:webHidden/>
          </w:rPr>
        </w:r>
        <w:r w:rsidR="00103426">
          <w:rPr>
            <w:noProof/>
            <w:webHidden/>
          </w:rPr>
          <w:fldChar w:fldCharType="separate"/>
        </w:r>
        <w:r w:rsidR="00103426">
          <w:rPr>
            <w:noProof/>
            <w:webHidden/>
          </w:rPr>
          <w:t>13</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91" w:history="1">
        <w:r w:rsidR="00103426" w:rsidRPr="00A01DD9">
          <w:rPr>
            <w:rStyle w:val="ad"/>
            <w:noProof/>
          </w:rPr>
          <w:t>3.1</w:t>
        </w:r>
        <w:r w:rsidR="00103426" w:rsidRPr="00A01DD9">
          <w:rPr>
            <w:rStyle w:val="ad"/>
            <w:rFonts w:hint="eastAsia"/>
            <w:noProof/>
          </w:rPr>
          <w:t>数据完整性方案模型：</w:t>
        </w:r>
        <w:r w:rsidR="00103426">
          <w:rPr>
            <w:noProof/>
            <w:webHidden/>
          </w:rPr>
          <w:tab/>
        </w:r>
        <w:r w:rsidR="00103426">
          <w:rPr>
            <w:noProof/>
            <w:webHidden/>
          </w:rPr>
          <w:fldChar w:fldCharType="begin"/>
        </w:r>
        <w:r w:rsidR="00103426">
          <w:rPr>
            <w:noProof/>
            <w:webHidden/>
          </w:rPr>
          <w:instrText xml:space="preserve"> PAGEREF _Toc5113091 \h </w:instrText>
        </w:r>
        <w:r w:rsidR="00103426">
          <w:rPr>
            <w:noProof/>
            <w:webHidden/>
          </w:rPr>
        </w:r>
        <w:r w:rsidR="00103426">
          <w:rPr>
            <w:noProof/>
            <w:webHidden/>
          </w:rPr>
          <w:fldChar w:fldCharType="separate"/>
        </w:r>
        <w:r w:rsidR="00103426">
          <w:rPr>
            <w:noProof/>
            <w:webHidden/>
          </w:rPr>
          <w:t>13</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92" w:history="1">
        <w:r w:rsidR="00103426" w:rsidRPr="00A01DD9">
          <w:rPr>
            <w:rStyle w:val="ad"/>
            <w:noProof/>
          </w:rPr>
          <w:t>3.1.1PDP</w:t>
        </w:r>
        <w:r w:rsidR="00103426" w:rsidRPr="00A01DD9">
          <w:rPr>
            <w:rStyle w:val="ad"/>
            <w:rFonts w:hint="eastAsia"/>
            <w:noProof/>
          </w:rPr>
          <w:t>模型</w:t>
        </w:r>
        <w:r w:rsidR="00103426">
          <w:rPr>
            <w:noProof/>
            <w:webHidden/>
          </w:rPr>
          <w:tab/>
        </w:r>
        <w:r w:rsidR="00103426">
          <w:rPr>
            <w:noProof/>
            <w:webHidden/>
          </w:rPr>
          <w:fldChar w:fldCharType="begin"/>
        </w:r>
        <w:r w:rsidR="00103426">
          <w:rPr>
            <w:noProof/>
            <w:webHidden/>
          </w:rPr>
          <w:instrText xml:space="preserve"> PAGEREF _Toc5113092 \h </w:instrText>
        </w:r>
        <w:r w:rsidR="00103426">
          <w:rPr>
            <w:noProof/>
            <w:webHidden/>
          </w:rPr>
        </w:r>
        <w:r w:rsidR="00103426">
          <w:rPr>
            <w:noProof/>
            <w:webHidden/>
          </w:rPr>
          <w:fldChar w:fldCharType="separate"/>
        </w:r>
        <w:r w:rsidR="00103426">
          <w:rPr>
            <w:noProof/>
            <w:webHidden/>
          </w:rPr>
          <w:t>14</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93" w:history="1">
        <w:r w:rsidR="00103426" w:rsidRPr="00A01DD9">
          <w:rPr>
            <w:rStyle w:val="ad"/>
            <w:noProof/>
          </w:rPr>
          <w:t>3.1.2POR</w:t>
        </w:r>
        <w:r w:rsidR="00103426" w:rsidRPr="00A01DD9">
          <w:rPr>
            <w:rStyle w:val="ad"/>
            <w:rFonts w:hint="eastAsia"/>
            <w:noProof/>
          </w:rPr>
          <w:t>模型</w:t>
        </w:r>
        <w:r w:rsidR="00103426">
          <w:rPr>
            <w:noProof/>
            <w:webHidden/>
          </w:rPr>
          <w:tab/>
        </w:r>
        <w:r w:rsidR="00103426">
          <w:rPr>
            <w:noProof/>
            <w:webHidden/>
          </w:rPr>
          <w:fldChar w:fldCharType="begin"/>
        </w:r>
        <w:r w:rsidR="00103426">
          <w:rPr>
            <w:noProof/>
            <w:webHidden/>
          </w:rPr>
          <w:instrText xml:space="preserve"> PAGEREF _Toc5113093 \h </w:instrText>
        </w:r>
        <w:r w:rsidR="00103426">
          <w:rPr>
            <w:noProof/>
            <w:webHidden/>
          </w:rPr>
        </w:r>
        <w:r w:rsidR="00103426">
          <w:rPr>
            <w:noProof/>
            <w:webHidden/>
          </w:rPr>
          <w:fldChar w:fldCharType="separate"/>
        </w:r>
        <w:r w:rsidR="00103426">
          <w:rPr>
            <w:noProof/>
            <w:webHidden/>
          </w:rPr>
          <w:t>15</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94" w:history="1">
        <w:r w:rsidR="00103426" w:rsidRPr="00A01DD9">
          <w:rPr>
            <w:rStyle w:val="ad"/>
            <w:noProof/>
          </w:rPr>
          <w:t>3.2</w:t>
        </w:r>
        <w:r w:rsidR="00103426" w:rsidRPr="00A01DD9">
          <w:rPr>
            <w:rStyle w:val="ad"/>
            <w:rFonts w:hint="eastAsia"/>
            <w:noProof/>
          </w:rPr>
          <w:t>公开验证</w:t>
        </w:r>
        <w:r w:rsidR="00103426">
          <w:rPr>
            <w:noProof/>
            <w:webHidden/>
          </w:rPr>
          <w:tab/>
        </w:r>
        <w:r w:rsidR="00103426">
          <w:rPr>
            <w:noProof/>
            <w:webHidden/>
          </w:rPr>
          <w:fldChar w:fldCharType="begin"/>
        </w:r>
        <w:r w:rsidR="00103426">
          <w:rPr>
            <w:noProof/>
            <w:webHidden/>
          </w:rPr>
          <w:instrText xml:space="preserve"> PAGEREF _Toc5113094 \h </w:instrText>
        </w:r>
        <w:r w:rsidR="00103426">
          <w:rPr>
            <w:noProof/>
            <w:webHidden/>
          </w:rPr>
        </w:r>
        <w:r w:rsidR="00103426">
          <w:rPr>
            <w:noProof/>
            <w:webHidden/>
          </w:rPr>
          <w:fldChar w:fldCharType="separate"/>
        </w:r>
        <w:r w:rsidR="00103426">
          <w:rPr>
            <w:noProof/>
            <w:webHidden/>
          </w:rPr>
          <w:t>16</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95" w:history="1">
        <w:r w:rsidR="00103426" w:rsidRPr="00A01DD9">
          <w:rPr>
            <w:rStyle w:val="ad"/>
            <w:noProof/>
          </w:rPr>
          <w:t>3.3</w:t>
        </w:r>
        <w:r w:rsidR="00103426" w:rsidRPr="00A01DD9">
          <w:rPr>
            <w:rStyle w:val="ad"/>
            <w:rFonts w:hint="eastAsia"/>
            <w:noProof/>
          </w:rPr>
          <w:t>动态数据更新</w:t>
        </w:r>
        <w:r w:rsidR="00103426">
          <w:rPr>
            <w:noProof/>
            <w:webHidden/>
          </w:rPr>
          <w:tab/>
        </w:r>
        <w:r w:rsidR="00103426">
          <w:rPr>
            <w:noProof/>
            <w:webHidden/>
          </w:rPr>
          <w:fldChar w:fldCharType="begin"/>
        </w:r>
        <w:r w:rsidR="00103426">
          <w:rPr>
            <w:noProof/>
            <w:webHidden/>
          </w:rPr>
          <w:instrText xml:space="preserve"> PAGEREF _Toc5113095 \h </w:instrText>
        </w:r>
        <w:r w:rsidR="00103426">
          <w:rPr>
            <w:noProof/>
            <w:webHidden/>
          </w:rPr>
        </w:r>
        <w:r w:rsidR="00103426">
          <w:rPr>
            <w:noProof/>
            <w:webHidden/>
          </w:rPr>
          <w:fldChar w:fldCharType="separate"/>
        </w:r>
        <w:r w:rsidR="00103426">
          <w:rPr>
            <w:noProof/>
            <w:webHidden/>
          </w:rPr>
          <w:t>17</w:t>
        </w:r>
        <w:r w:rsidR="00103426">
          <w:rPr>
            <w:noProof/>
            <w:webHidden/>
          </w:rPr>
          <w:fldChar w:fldCharType="end"/>
        </w:r>
      </w:hyperlink>
    </w:p>
    <w:p w:rsidR="00103426" w:rsidRDefault="007876FE">
      <w:pPr>
        <w:pStyle w:val="11"/>
        <w:tabs>
          <w:tab w:val="right" w:leader="dot" w:pos="8296"/>
        </w:tabs>
        <w:rPr>
          <w:rFonts w:cstheme="minorBidi"/>
          <w:noProof/>
          <w:kern w:val="2"/>
          <w:sz w:val="21"/>
        </w:rPr>
      </w:pPr>
      <w:hyperlink w:anchor="_Toc5113096" w:history="1">
        <w:r w:rsidR="00103426" w:rsidRPr="00A01DD9">
          <w:rPr>
            <w:rStyle w:val="ad"/>
            <w:rFonts w:hint="eastAsia"/>
            <w:noProof/>
          </w:rPr>
          <w:t>四</w:t>
        </w:r>
        <w:r w:rsidR="00103426" w:rsidRPr="00A01DD9">
          <w:rPr>
            <w:rStyle w:val="ad"/>
            <w:noProof/>
          </w:rPr>
          <w:t xml:space="preserve"> </w:t>
        </w:r>
        <w:r w:rsidR="00103426" w:rsidRPr="00A01DD9">
          <w:rPr>
            <w:rStyle w:val="ad"/>
            <w:rFonts w:hint="eastAsia"/>
            <w:noProof/>
          </w:rPr>
          <w:t>跳表和</w:t>
        </w:r>
        <w:r w:rsidR="00103426" w:rsidRPr="00A01DD9">
          <w:rPr>
            <w:rStyle w:val="ad"/>
            <w:noProof/>
          </w:rPr>
          <w:t>Merkle Tree</w:t>
        </w:r>
        <w:r w:rsidR="00103426">
          <w:rPr>
            <w:noProof/>
            <w:webHidden/>
          </w:rPr>
          <w:tab/>
        </w:r>
        <w:r w:rsidR="00103426">
          <w:rPr>
            <w:noProof/>
            <w:webHidden/>
          </w:rPr>
          <w:fldChar w:fldCharType="begin"/>
        </w:r>
        <w:r w:rsidR="00103426">
          <w:rPr>
            <w:noProof/>
            <w:webHidden/>
          </w:rPr>
          <w:instrText xml:space="preserve"> PAGEREF _Toc5113096 \h </w:instrText>
        </w:r>
        <w:r w:rsidR="00103426">
          <w:rPr>
            <w:noProof/>
            <w:webHidden/>
          </w:rPr>
        </w:r>
        <w:r w:rsidR="00103426">
          <w:rPr>
            <w:noProof/>
            <w:webHidden/>
          </w:rPr>
          <w:fldChar w:fldCharType="separate"/>
        </w:r>
        <w:r w:rsidR="00103426">
          <w:rPr>
            <w:noProof/>
            <w:webHidden/>
          </w:rPr>
          <w:t>17</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097" w:history="1">
        <w:r w:rsidR="00103426" w:rsidRPr="00A01DD9">
          <w:rPr>
            <w:rStyle w:val="ad"/>
            <w:noProof/>
          </w:rPr>
          <w:t>4.1</w:t>
        </w:r>
        <w:r w:rsidR="00103426" w:rsidRPr="00A01DD9">
          <w:rPr>
            <w:rStyle w:val="ad"/>
            <w:rFonts w:hint="eastAsia"/>
            <w:noProof/>
          </w:rPr>
          <w:t>跳表</w:t>
        </w:r>
        <w:r w:rsidR="00103426">
          <w:rPr>
            <w:noProof/>
            <w:webHidden/>
          </w:rPr>
          <w:tab/>
        </w:r>
        <w:r w:rsidR="00103426">
          <w:rPr>
            <w:noProof/>
            <w:webHidden/>
          </w:rPr>
          <w:fldChar w:fldCharType="begin"/>
        </w:r>
        <w:r w:rsidR="00103426">
          <w:rPr>
            <w:noProof/>
            <w:webHidden/>
          </w:rPr>
          <w:instrText xml:space="preserve"> PAGEREF _Toc5113097 \h </w:instrText>
        </w:r>
        <w:r w:rsidR="00103426">
          <w:rPr>
            <w:noProof/>
            <w:webHidden/>
          </w:rPr>
        </w:r>
        <w:r w:rsidR="00103426">
          <w:rPr>
            <w:noProof/>
            <w:webHidden/>
          </w:rPr>
          <w:fldChar w:fldCharType="separate"/>
        </w:r>
        <w:r w:rsidR="00103426">
          <w:rPr>
            <w:noProof/>
            <w:webHidden/>
          </w:rPr>
          <w:t>17</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98" w:history="1">
        <w:r w:rsidR="00103426" w:rsidRPr="00A01DD9">
          <w:rPr>
            <w:rStyle w:val="ad"/>
            <w:noProof/>
          </w:rPr>
          <w:t>4.1.1</w:t>
        </w:r>
        <w:r w:rsidR="00103426" w:rsidRPr="00A01DD9">
          <w:rPr>
            <w:rStyle w:val="ad"/>
            <w:rFonts w:hint="eastAsia"/>
            <w:noProof/>
          </w:rPr>
          <w:t>跳表的基本原理</w:t>
        </w:r>
        <w:r w:rsidR="00103426">
          <w:rPr>
            <w:noProof/>
            <w:webHidden/>
          </w:rPr>
          <w:tab/>
        </w:r>
        <w:r w:rsidR="00103426">
          <w:rPr>
            <w:noProof/>
            <w:webHidden/>
          </w:rPr>
          <w:fldChar w:fldCharType="begin"/>
        </w:r>
        <w:r w:rsidR="00103426">
          <w:rPr>
            <w:noProof/>
            <w:webHidden/>
          </w:rPr>
          <w:instrText xml:space="preserve"> PAGEREF _Toc5113098 \h </w:instrText>
        </w:r>
        <w:r w:rsidR="00103426">
          <w:rPr>
            <w:noProof/>
            <w:webHidden/>
          </w:rPr>
        </w:r>
        <w:r w:rsidR="00103426">
          <w:rPr>
            <w:noProof/>
            <w:webHidden/>
          </w:rPr>
          <w:fldChar w:fldCharType="separate"/>
        </w:r>
        <w:r w:rsidR="00103426">
          <w:rPr>
            <w:noProof/>
            <w:webHidden/>
          </w:rPr>
          <w:t>18</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099" w:history="1">
        <w:r w:rsidR="00103426" w:rsidRPr="00A01DD9">
          <w:rPr>
            <w:rStyle w:val="ad"/>
            <w:noProof/>
          </w:rPr>
          <w:t>4.1.2</w:t>
        </w:r>
        <w:r w:rsidR="00103426" w:rsidRPr="00A01DD9">
          <w:rPr>
            <w:rStyle w:val="ad"/>
            <w:rFonts w:hint="eastAsia"/>
            <w:noProof/>
          </w:rPr>
          <w:t>跳表的相关操作：</w:t>
        </w:r>
        <w:r w:rsidR="00103426">
          <w:rPr>
            <w:noProof/>
            <w:webHidden/>
          </w:rPr>
          <w:tab/>
        </w:r>
        <w:r w:rsidR="00103426">
          <w:rPr>
            <w:noProof/>
            <w:webHidden/>
          </w:rPr>
          <w:fldChar w:fldCharType="begin"/>
        </w:r>
        <w:r w:rsidR="00103426">
          <w:rPr>
            <w:noProof/>
            <w:webHidden/>
          </w:rPr>
          <w:instrText xml:space="preserve"> PAGEREF _Toc5113099 \h </w:instrText>
        </w:r>
        <w:r w:rsidR="00103426">
          <w:rPr>
            <w:noProof/>
            <w:webHidden/>
          </w:rPr>
        </w:r>
        <w:r w:rsidR="00103426">
          <w:rPr>
            <w:noProof/>
            <w:webHidden/>
          </w:rPr>
          <w:fldChar w:fldCharType="separate"/>
        </w:r>
        <w:r w:rsidR="00103426">
          <w:rPr>
            <w:noProof/>
            <w:webHidden/>
          </w:rPr>
          <w:t>18</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100" w:history="1">
        <w:r w:rsidR="00103426" w:rsidRPr="00A01DD9">
          <w:rPr>
            <w:rStyle w:val="ad"/>
            <w:noProof/>
          </w:rPr>
          <w:t>4.1.3</w:t>
        </w:r>
        <w:r w:rsidR="00103426" w:rsidRPr="00A01DD9">
          <w:rPr>
            <w:rStyle w:val="ad"/>
            <w:rFonts w:hint="eastAsia"/>
            <w:noProof/>
          </w:rPr>
          <w:t>跳表的性能</w:t>
        </w:r>
        <w:r w:rsidR="00103426">
          <w:rPr>
            <w:noProof/>
            <w:webHidden/>
          </w:rPr>
          <w:tab/>
        </w:r>
        <w:r w:rsidR="00103426">
          <w:rPr>
            <w:noProof/>
            <w:webHidden/>
          </w:rPr>
          <w:fldChar w:fldCharType="begin"/>
        </w:r>
        <w:r w:rsidR="00103426">
          <w:rPr>
            <w:noProof/>
            <w:webHidden/>
          </w:rPr>
          <w:instrText xml:space="preserve"> PAGEREF _Toc5113100 \h </w:instrText>
        </w:r>
        <w:r w:rsidR="00103426">
          <w:rPr>
            <w:noProof/>
            <w:webHidden/>
          </w:rPr>
        </w:r>
        <w:r w:rsidR="00103426">
          <w:rPr>
            <w:noProof/>
            <w:webHidden/>
          </w:rPr>
          <w:fldChar w:fldCharType="separate"/>
        </w:r>
        <w:r w:rsidR="00103426">
          <w:rPr>
            <w:noProof/>
            <w:webHidden/>
          </w:rPr>
          <w:t>19</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101" w:history="1">
        <w:r w:rsidR="00103426" w:rsidRPr="00A01DD9">
          <w:rPr>
            <w:rStyle w:val="ad"/>
            <w:noProof/>
          </w:rPr>
          <w:t>4.2Merkle Tree</w:t>
        </w:r>
        <w:r w:rsidR="00103426">
          <w:rPr>
            <w:noProof/>
            <w:webHidden/>
          </w:rPr>
          <w:tab/>
        </w:r>
        <w:r w:rsidR="00103426">
          <w:rPr>
            <w:noProof/>
            <w:webHidden/>
          </w:rPr>
          <w:fldChar w:fldCharType="begin"/>
        </w:r>
        <w:r w:rsidR="00103426">
          <w:rPr>
            <w:noProof/>
            <w:webHidden/>
          </w:rPr>
          <w:instrText xml:space="preserve"> PAGEREF _Toc5113101 \h </w:instrText>
        </w:r>
        <w:r w:rsidR="00103426">
          <w:rPr>
            <w:noProof/>
            <w:webHidden/>
          </w:rPr>
        </w:r>
        <w:r w:rsidR="00103426">
          <w:rPr>
            <w:noProof/>
            <w:webHidden/>
          </w:rPr>
          <w:fldChar w:fldCharType="separate"/>
        </w:r>
        <w:r w:rsidR="00103426">
          <w:rPr>
            <w:noProof/>
            <w:webHidden/>
          </w:rPr>
          <w:t>20</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102" w:history="1">
        <w:r w:rsidR="00103426" w:rsidRPr="00A01DD9">
          <w:rPr>
            <w:rStyle w:val="ad"/>
            <w:noProof/>
          </w:rPr>
          <w:t>4.2.1Merkle Tree</w:t>
        </w:r>
        <w:r w:rsidR="00103426" w:rsidRPr="00A01DD9">
          <w:rPr>
            <w:rStyle w:val="ad"/>
            <w:rFonts w:hint="eastAsia"/>
            <w:noProof/>
          </w:rPr>
          <w:t>的相关知识</w:t>
        </w:r>
        <w:r w:rsidR="00103426">
          <w:rPr>
            <w:noProof/>
            <w:webHidden/>
          </w:rPr>
          <w:tab/>
        </w:r>
        <w:r w:rsidR="00103426">
          <w:rPr>
            <w:noProof/>
            <w:webHidden/>
          </w:rPr>
          <w:fldChar w:fldCharType="begin"/>
        </w:r>
        <w:r w:rsidR="00103426">
          <w:rPr>
            <w:noProof/>
            <w:webHidden/>
          </w:rPr>
          <w:instrText xml:space="preserve"> PAGEREF _Toc5113102 \h </w:instrText>
        </w:r>
        <w:r w:rsidR="00103426">
          <w:rPr>
            <w:noProof/>
            <w:webHidden/>
          </w:rPr>
        </w:r>
        <w:r w:rsidR="00103426">
          <w:rPr>
            <w:noProof/>
            <w:webHidden/>
          </w:rPr>
          <w:fldChar w:fldCharType="separate"/>
        </w:r>
        <w:r w:rsidR="00103426">
          <w:rPr>
            <w:noProof/>
            <w:webHidden/>
          </w:rPr>
          <w:t>20</w:t>
        </w:r>
        <w:r w:rsidR="00103426">
          <w:rPr>
            <w:noProof/>
            <w:webHidden/>
          </w:rPr>
          <w:fldChar w:fldCharType="end"/>
        </w:r>
      </w:hyperlink>
    </w:p>
    <w:p w:rsidR="00103426" w:rsidRDefault="007876FE">
      <w:pPr>
        <w:pStyle w:val="31"/>
        <w:tabs>
          <w:tab w:val="right" w:leader="dot" w:pos="8296"/>
        </w:tabs>
        <w:rPr>
          <w:rFonts w:cstheme="minorBidi"/>
          <w:noProof/>
          <w:kern w:val="2"/>
          <w:sz w:val="21"/>
        </w:rPr>
      </w:pPr>
      <w:hyperlink w:anchor="_Toc5113103" w:history="1">
        <w:r w:rsidR="00103426" w:rsidRPr="00A01DD9">
          <w:rPr>
            <w:rStyle w:val="ad"/>
            <w:noProof/>
          </w:rPr>
          <w:t>4.2.2Merkle Tree</w:t>
        </w:r>
        <w:r w:rsidR="00103426" w:rsidRPr="00A01DD9">
          <w:rPr>
            <w:rStyle w:val="ad"/>
            <w:rFonts w:hint="eastAsia"/>
            <w:noProof/>
          </w:rPr>
          <w:t>的相关操作：</w:t>
        </w:r>
        <w:r w:rsidR="00103426">
          <w:rPr>
            <w:noProof/>
            <w:webHidden/>
          </w:rPr>
          <w:tab/>
        </w:r>
        <w:r w:rsidR="00103426">
          <w:rPr>
            <w:noProof/>
            <w:webHidden/>
          </w:rPr>
          <w:fldChar w:fldCharType="begin"/>
        </w:r>
        <w:r w:rsidR="00103426">
          <w:rPr>
            <w:noProof/>
            <w:webHidden/>
          </w:rPr>
          <w:instrText xml:space="preserve"> PAGEREF _Toc5113103 \h </w:instrText>
        </w:r>
        <w:r w:rsidR="00103426">
          <w:rPr>
            <w:noProof/>
            <w:webHidden/>
          </w:rPr>
        </w:r>
        <w:r w:rsidR="00103426">
          <w:rPr>
            <w:noProof/>
            <w:webHidden/>
          </w:rPr>
          <w:fldChar w:fldCharType="separate"/>
        </w:r>
        <w:r w:rsidR="00103426">
          <w:rPr>
            <w:noProof/>
            <w:webHidden/>
          </w:rPr>
          <w:t>21</w:t>
        </w:r>
        <w:r w:rsidR="00103426">
          <w:rPr>
            <w:noProof/>
            <w:webHidden/>
          </w:rPr>
          <w:fldChar w:fldCharType="end"/>
        </w:r>
      </w:hyperlink>
    </w:p>
    <w:p w:rsidR="00103426" w:rsidRDefault="007876FE">
      <w:pPr>
        <w:pStyle w:val="11"/>
        <w:tabs>
          <w:tab w:val="right" w:leader="dot" w:pos="8296"/>
        </w:tabs>
        <w:rPr>
          <w:rFonts w:cstheme="minorBidi"/>
          <w:noProof/>
          <w:kern w:val="2"/>
          <w:sz w:val="21"/>
        </w:rPr>
      </w:pPr>
      <w:hyperlink w:anchor="_Toc5113104" w:history="1">
        <w:r w:rsidR="00103426" w:rsidRPr="00A01DD9">
          <w:rPr>
            <w:rStyle w:val="ad"/>
            <w:rFonts w:hint="eastAsia"/>
            <w:noProof/>
          </w:rPr>
          <w:t>五</w:t>
        </w:r>
        <w:r w:rsidR="00103426" w:rsidRPr="00A01DD9">
          <w:rPr>
            <w:rStyle w:val="ad"/>
            <w:noProof/>
          </w:rPr>
          <w:t xml:space="preserve"> </w:t>
        </w:r>
        <w:r w:rsidR="00103426" w:rsidRPr="00A01DD9">
          <w:rPr>
            <w:rStyle w:val="ad"/>
            <w:rFonts w:hint="eastAsia"/>
            <w:noProof/>
          </w:rPr>
          <w:t>基于跳表和</w:t>
        </w:r>
        <w:r w:rsidR="00103426" w:rsidRPr="00A01DD9">
          <w:rPr>
            <w:rStyle w:val="ad"/>
            <w:noProof/>
          </w:rPr>
          <w:t>Merkle Tree</w:t>
        </w:r>
        <w:r w:rsidR="00103426" w:rsidRPr="00A01DD9">
          <w:rPr>
            <w:rStyle w:val="ad"/>
            <w:rFonts w:hint="eastAsia"/>
            <w:noProof/>
          </w:rPr>
          <w:t>结构是认证</w:t>
        </w:r>
        <w:r w:rsidR="00103426">
          <w:rPr>
            <w:noProof/>
            <w:webHidden/>
          </w:rPr>
          <w:tab/>
        </w:r>
        <w:r w:rsidR="00103426">
          <w:rPr>
            <w:noProof/>
            <w:webHidden/>
          </w:rPr>
          <w:fldChar w:fldCharType="begin"/>
        </w:r>
        <w:r w:rsidR="00103426">
          <w:rPr>
            <w:noProof/>
            <w:webHidden/>
          </w:rPr>
          <w:instrText xml:space="preserve"> PAGEREF _Toc5113104 \h </w:instrText>
        </w:r>
        <w:r w:rsidR="00103426">
          <w:rPr>
            <w:noProof/>
            <w:webHidden/>
          </w:rPr>
        </w:r>
        <w:r w:rsidR="00103426">
          <w:rPr>
            <w:noProof/>
            <w:webHidden/>
          </w:rPr>
          <w:fldChar w:fldCharType="separate"/>
        </w:r>
        <w:r w:rsidR="00103426">
          <w:rPr>
            <w:noProof/>
            <w:webHidden/>
          </w:rPr>
          <w:t>21</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105" w:history="1">
        <w:r w:rsidR="00103426" w:rsidRPr="00A01DD9">
          <w:rPr>
            <w:rStyle w:val="ad"/>
            <w:noProof/>
          </w:rPr>
          <w:t>5.1</w:t>
        </w:r>
        <w:r w:rsidR="00103426" w:rsidRPr="00A01DD9">
          <w:rPr>
            <w:rStyle w:val="ad"/>
            <w:rFonts w:hint="eastAsia"/>
            <w:noProof/>
          </w:rPr>
          <w:t>基于跳表的认证原理</w:t>
        </w:r>
        <w:r w:rsidR="00103426">
          <w:rPr>
            <w:noProof/>
            <w:webHidden/>
          </w:rPr>
          <w:tab/>
        </w:r>
        <w:r w:rsidR="00103426">
          <w:rPr>
            <w:noProof/>
            <w:webHidden/>
          </w:rPr>
          <w:fldChar w:fldCharType="begin"/>
        </w:r>
        <w:r w:rsidR="00103426">
          <w:rPr>
            <w:noProof/>
            <w:webHidden/>
          </w:rPr>
          <w:instrText xml:space="preserve"> PAGEREF _Toc5113105 \h </w:instrText>
        </w:r>
        <w:r w:rsidR="00103426">
          <w:rPr>
            <w:noProof/>
            <w:webHidden/>
          </w:rPr>
        </w:r>
        <w:r w:rsidR="00103426">
          <w:rPr>
            <w:noProof/>
            <w:webHidden/>
          </w:rPr>
          <w:fldChar w:fldCharType="separate"/>
        </w:r>
        <w:r w:rsidR="00103426">
          <w:rPr>
            <w:noProof/>
            <w:webHidden/>
          </w:rPr>
          <w:t>22</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106" w:history="1">
        <w:r w:rsidR="00103426" w:rsidRPr="00A01DD9">
          <w:rPr>
            <w:rStyle w:val="ad"/>
            <w:noProof/>
          </w:rPr>
          <w:t>5.2</w:t>
        </w:r>
        <w:r w:rsidR="00103426" w:rsidRPr="00A01DD9">
          <w:rPr>
            <w:rStyle w:val="ad"/>
            <w:rFonts w:hint="eastAsia"/>
            <w:noProof/>
          </w:rPr>
          <w:t>基于</w:t>
        </w:r>
        <w:r w:rsidR="00103426" w:rsidRPr="00A01DD9">
          <w:rPr>
            <w:rStyle w:val="ad"/>
            <w:noProof/>
          </w:rPr>
          <w:t>Merkle Tree</w:t>
        </w:r>
        <w:r w:rsidR="00103426" w:rsidRPr="00A01DD9">
          <w:rPr>
            <w:rStyle w:val="ad"/>
            <w:rFonts w:hint="eastAsia"/>
            <w:noProof/>
          </w:rPr>
          <w:t>的认证原理</w:t>
        </w:r>
        <w:r w:rsidR="00103426">
          <w:rPr>
            <w:noProof/>
            <w:webHidden/>
          </w:rPr>
          <w:tab/>
        </w:r>
        <w:r w:rsidR="00103426">
          <w:rPr>
            <w:noProof/>
            <w:webHidden/>
          </w:rPr>
          <w:fldChar w:fldCharType="begin"/>
        </w:r>
        <w:r w:rsidR="00103426">
          <w:rPr>
            <w:noProof/>
            <w:webHidden/>
          </w:rPr>
          <w:instrText xml:space="preserve"> PAGEREF _Toc5113106 \h </w:instrText>
        </w:r>
        <w:r w:rsidR="00103426">
          <w:rPr>
            <w:noProof/>
            <w:webHidden/>
          </w:rPr>
        </w:r>
        <w:r w:rsidR="00103426">
          <w:rPr>
            <w:noProof/>
            <w:webHidden/>
          </w:rPr>
          <w:fldChar w:fldCharType="separate"/>
        </w:r>
        <w:r w:rsidR="00103426">
          <w:rPr>
            <w:noProof/>
            <w:webHidden/>
          </w:rPr>
          <w:t>23</w:t>
        </w:r>
        <w:r w:rsidR="00103426">
          <w:rPr>
            <w:noProof/>
            <w:webHidden/>
          </w:rPr>
          <w:fldChar w:fldCharType="end"/>
        </w:r>
      </w:hyperlink>
    </w:p>
    <w:p w:rsidR="00103426" w:rsidRDefault="007876FE">
      <w:pPr>
        <w:pStyle w:val="21"/>
        <w:tabs>
          <w:tab w:val="right" w:leader="dot" w:pos="8296"/>
        </w:tabs>
        <w:rPr>
          <w:rFonts w:cstheme="minorBidi"/>
          <w:noProof/>
          <w:kern w:val="2"/>
          <w:sz w:val="21"/>
        </w:rPr>
      </w:pPr>
      <w:hyperlink w:anchor="_Toc5113107" w:history="1">
        <w:r w:rsidR="00103426" w:rsidRPr="00A01DD9">
          <w:rPr>
            <w:rStyle w:val="ad"/>
            <w:noProof/>
          </w:rPr>
          <w:t>5.3</w:t>
        </w:r>
        <w:r w:rsidR="00103426" w:rsidRPr="00A01DD9">
          <w:rPr>
            <w:rStyle w:val="ad"/>
            <w:rFonts w:hint="eastAsia"/>
            <w:noProof/>
          </w:rPr>
          <w:t>基于跳表的认证实现</w:t>
        </w:r>
        <w:r w:rsidR="00103426">
          <w:rPr>
            <w:noProof/>
            <w:webHidden/>
          </w:rPr>
          <w:tab/>
        </w:r>
        <w:r w:rsidR="00103426">
          <w:rPr>
            <w:noProof/>
            <w:webHidden/>
          </w:rPr>
          <w:fldChar w:fldCharType="begin"/>
        </w:r>
        <w:r w:rsidR="00103426">
          <w:rPr>
            <w:noProof/>
            <w:webHidden/>
          </w:rPr>
          <w:instrText xml:space="preserve"> PAGEREF _Toc5113107 \h </w:instrText>
        </w:r>
        <w:r w:rsidR="00103426">
          <w:rPr>
            <w:noProof/>
            <w:webHidden/>
          </w:rPr>
        </w:r>
        <w:r w:rsidR="00103426">
          <w:rPr>
            <w:noProof/>
            <w:webHidden/>
          </w:rPr>
          <w:fldChar w:fldCharType="separate"/>
        </w:r>
        <w:r w:rsidR="00103426">
          <w:rPr>
            <w:noProof/>
            <w:webHidden/>
          </w:rPr>
          <w:t>23</w:t>
        </w:r>
        <w:r w:rsidR="00103426">
          <w:rPr>
            <w:noProof/>
            <w:webHidden/>
          </w:rPr>
          <w:fldChar w:fldCharType="end"/>
        </w:r>
      </w:hyperlink>
    </w:p>
    <w:p w:rsidR="003064E4" w:rsidRPr="00EA49D8" w:rsidRDefault="00103426" w:rsidP="002376B2">
      <w:pPr>
        <w:spacing w:line="300" w:lineRule="auto"/>
        <w:rPr>
          <w:rStyle w:val="1Char"/>
          <w:rFonts w:asciiTheme="minorEastAsia" w:eastAsiaTheme="minorEastAsia" w:hAnsiTheme="minorEastAsia"/>
          <w:sz w:val="24"/>
          <w:szCs w:val="24"/>
        </w:rPr>
      </w:pPr>
      <w:r>
        <w:rPr>
          <w:rStyle w:val="1Char"/>
          <w:rFonts w:asciiTheme="minorEastAsia" w:eastAsiaTheme="minorEastAsia" w:hAnsiTheme="minorEastAsia"/>
          <w:sz w:val="24"/>
          <w:szCs w:val="24"/>
        </w:rPr>
        <w:fldChar w:fldCharType="end"/>
      </w: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3064E4" w:rsidRDefault="003064E4" w:rsidP="002376B2">
      <w:pPr>
        <w:spacing w:line="300" w:lineRule="auto"/>
        <w:rPr>
          <w:rStyle w:val="1Char"/>
          <w:rFonts w:asciiTheme="minorEastAsia" w:eastAsiaTheme="minorEastAsia" w:hAnsiTheme="minorEastAsia"/>
          <w:sz w:val="24"/>
          <w:szCs w:val="24"/>
        </w:rPr>
      </w:pPr>
    </w:p>
    <w:p w:rsidR="00143EC3" w:rsidRPr="00103426" w:rsidRDefault="00B7753A" w:rsidP="00103426">
      <w:pPr>
        <w:pStyle w:val="10"/>
        <w:rPr>
          <w:rStyle w:val="1Char"/>
          <w:rFonts w:eastAsia="黑体"/>
          <w:b/>
          <w:bCs/>
          <w:sz w:val="32"/>
          <w:szCs w:val="24"/>
        </w:rPr>
      </w:pPr>
      <w:bookmarkStart w:id="8" w:name="_Toc5110880"/>
      <w:bookmarkStart w:id="9" w:name="_Toc5112511"/>
      <w:bookmarkStart w:id="10" w:name="_Toc5112846"/>
      <w:bookmarkStart w:id="11" w:name="_Toc5113073"/>
      <w:r w:rsidRPr="00103426">
        <w:rPr>
          <w:rStyle w:val="1Char"/>
          <w:rFonts w:eastAsia="黑体" w:hint="eastAsia"/>
          <w:b/>
          <w:bCs/>
          <w:sz w:val="32"/>
          <w:szCs w:val="24"/>
        </w:rPr>
        <w:lastRenderedPageBreak/>
        <w:t>一</w:t>
      </w:r>
      <w:r w:rsidRPr="00103426">
        <w:rPr>
          <w:rStyle w:val="1Char"/>
          <w:rFonts w:eastAsia="黑体"/>
          <w:b/>
          <w:bCs/>
          <w:sz w:val="32"/>
          <w:szCs w:val="24"/>
        </w:rPr>
        <w:t>、</w:t>
      </w:r>
      <w:r w:rsidR="00D86D9D" w:rsidRPr="00103426">
        <w:rPr>
          <w:rStyle w:val="1Char"/>
          <w:rFonts w:eastAsia="黑体" w:hint="eastAsia"/>
          <w:b/>
          <w:bCs/>
          <w:sz w:val="32"/>
          <w:szCs w:val="24"/>
        </w:rPr>
        <w:t>课题介绍</w:t>
      </w:r>
      <w:bookmarkEnd w:id="8"/>
      <w:bookmarkEnd w:id="9"/>
      <w:bookmarkEnd w:id="10"/>
      <w:bookmarkEnd w:id="11"/>
    </w:p>
    <w:p w:rsidR="003E5ED1" w:rsidRPr="00143EC3" w:rsidRDefault="003F71B7" w:rsidP="00143EC3">
      <w:pPr>
        <w:pStyle w:val="20"/>
        <w:rPr>
          <w:sz w:val="32"/>
        </w:rPr>
      </w:pPr>
      <w:bookmarkStart w:id="12" w:name="_Toc5112847"/>
      <w:bookmarkStart w:id="13" w:name="_Toc5113074"/>
      <w:r>
        <w:rPr>
          <w:rFonts w:hint="eastAsia"/>
        </w:rPr>
        <w:t>1.1</w:t>
      </w:r>
      <w:r w:rsidR="00D86D9D" w:rsidRPr="00FE3375">
        <w:rPr>
          <w:rFonts w:hint="eastAsia"/>
        </w:rPr>
        <w:t>课题</w:t>
      </w:r>
      <w:r w:rsidR="00D86D9D" w:rsidRPr="00FE3375">
        <w:t>背景</w:t>
      </w:r>
      <w:bookmarkEnd w:id="12"/>
      <w:bookmarkEnd w:id="13"/>
    </w:p>
    <w:p w:rsidR="003C1DC8" w:rsidRPr="00FE3375" w:rsidRDefault="003C1DC8" w:rsidP="00B7753A">
      <w:pPr>
        <w:pStyle w:val="ac"/>
        <w:ind w:firstLine="480"/>
      </w:pPr>
      <w:r w:rsidRPr="00FE3375">
        <w:rPr>
          <w:rFonts w:hint="eastAsia"/>
        </w:rPr>
        <w:t>密码</w:t>
      </w:r>
      <w:r w:rsidRPr="00FE3375">
        <w:t>学诞生于</w:t>
      </w:r>
      <w:r w:rsidRPr="00FE3375">
        <w:rPr>
          <w:rFonts w:hint="eastAsia"/>
        </w:rPr>
        <w:t>20世纪70年</w:t>
      </w:r>
      <w:r w:rsidRPr="00FE3375">
        <w:t>代，</w:t>
      </w:r>
      <w:r w:rsidRPr="00FE3375">
        <w:rPr>
          <w:rFonts w:hint="eastAsia"/>
        </w:rPr>
        <w:t>在此</w:t>
      </w:r>
      <w:r w:rsidR="00313D25">
        <w:t>之</w:t>
      </w:r>
      <w:r w:rsidR="00313D25">
        <w:rPr>
          <w:rFonts w:hint="eastAsia"/>
        </w:rPr>
        <w:t>后</w:t>
      </w:r>
      <w:r w:rsidRPr="00FE3375">
        <w:t>形成一门学科</w:t>
      </w:r>
      <w:r w:rsidRPr="00FE3375">
        <w:rPr>
          <w:rFonts w:hint="eastAsia"/>
        </w:rPr>
        <w:t>，</w:t>
      </w:r>
      <w:r w:rsidRPr="00FE3375">
        <w:t>这</w:t>
      </w:r>
      <w:r w:rsidRPr="00FE3375">
        <w:rPr>
          <w:rFonts w:hint="eastAsia"/>
        </w:rPr>
        <w:t>受益</w:t>
      </w:r>
      <w:r w:rsidRPr="00FE3375">
        <w:t>于计算机的</w:t>
      </w:r>
      <w:r w:rsidRPr="00FE3375">
        <w:rPr>
          <w:rFonts w:hint="eastAsia"/>
        </w:rPr>
        <w:t>发展。计算机</w:t>
      </w:r>
      <w:r w:rsidRPr="00FE3375">
        <w:t>为加密技术</w:t>
      </w:r>
      <w:r w:rsidRPr="00FE3375">
        <w:rPr>
          <w:rFonts w:hint="eastAsia"/>
        </w:rPr>
        <w:t>提供</w:t>
      </w:r>
      <w:r w:rsidRPr="00FE3375">
        <w:t>了新的</w:t>
      </w:r>
      <w:r w:rsidRPr="00FE3375">
        <w:rPr>
          <w:rFonts w:hint="eastAsia"/>
        </w:rPr>
        <w:t>工具</w:t>
      </w:r>
      <w:r w:rsidRPr="00FE3375">
        <w:t>，也让</w:t>
      </w:r>
      <w:r w:rsidRPr="00FE3375">
        <w:rPr>
          <w:rFonts w:cs="宋体" w:hint="eastAsia"/>
          <w:kern w:val="0"/>
        </w:rPr>
        <w:t>破译者更</w:t>
      </w:r>
      <w:r w:rsidRPr="00FE3375">
        <w:rPr>
          <w:rFonts w:cs="宋体"/>
          <w:kern w:val="0"/>
        </w:rPr>
        <w:t>容易</w:t>
      </w:r>
      <w:r w:rsidRPr="00FE3375">
        <w:rPr>
          <w:rFonts w:cs="宋体" w:hint="eastAsia"/>
          <w:kern w:val="0"/>
        </w:rPr>
        <w:t>暴力</w:t>
      </w:r>
      <w:r w:rsidRPr="00FE3375">
        <w:rPr>
          <w:rFonts w:cs="宋体"/>
          <w:kern w:val="0"/>
        </w:rPr>
        <w:t>破解。</w:t>
      </w:r>
    </w:p>
    <w:p w:rsidR="009F3230" w:rsidRPr="00FE3375" w:rsidRDefault="00DA64B7" w:rsidP="00B7753A">
      <w:pPr>
        <w:pStyle w:val="ac"/>
        <w:ind w:firstLine="480"/>
        <w:rPr>
          <w:rFonts w:cs="宋体"/>
        </w:rPr>
      </w:pPr>
      <w:r w:rsidRPr="00FE3375">
        <w:rPr>
          <w:rFonts w:cs="宋体" w:hint="eastAsia"/>
        </w:rPr>
        <w:t>194</w:t>
      </w:r>
      <w:r w:rsidRPr="00FE3375">
        <w:rPr>
          <w:rFonts w:cs="宋体"/>
        </w:rPr>
        <w:t>9</w:t>
      </w:r>
      <w:r w:rsidR="00011E25" w:rsidRPr="00FE3375">
        <w:rPr>
          <w:rFonts w:cs="宋体" w:hint="eastAsia"/>
        </w:rPr>
        <w:t>年</w:t>
      </w:r>
      <w:r w:rsidR="003E5ED1" w:rsidRPr="00FE3375">
        <w:rPr>
          <w:rFonts w:cs="宋体" w:hint="eastAsia"/>
        </w:rPr>
        <w:t>“保密系统的通信理论”的著名论文</w:t>
      </w:r>
      <w:r w:rsidR="00011E25" w:rsidRPr="00FE3375">
        <w:rPr>
          <w:rFonts w:cs="宋体" w:hint="eastAsia"/>
        </w:rPr>
        <w:t>问世，将信息引入了密码，激发学者</w:t>
      </w:r>
      <w:r w:rsidR="00011E25" w:rsidRPr="00FE3375">
        <w:rPr>
          <w:rFonts w:cs="宋体"/>
        </w:rPr>
        <w:t>研究密码学的兴趣</w:t>
      </w:r>
      <w:r w:rsidR="003E5ED1" w:rsidRPr="00FE3375">
        <w:rPr>
          <w:rFonts w:cs="宋体" w:hint="eastAsia"/>
        </w:rPr>
        <w:t>，奠定了密码学的理论基础。</w:t>
      </w:r>
      <w:r w:rsidR="006A03EE" w:rsidRPr="00FE3375">
        <w:rPr>
          <w:rFonts w:cs="宋体" w:hint="eastAsia"/>
        </w:rPr>
        <w:t>密码学</w:t>
      </w:r>
      <w:r w:rsidR="006A03EE" w:rsidRPr="00FE3375">
        <w:rPr>
          <w:rFonts w:cs="宋体"/>
        </w:rPr>
        <w:t>除了信息的保密之外，还有认证即抵御对手的主动</w:t>
      </w:r>
      <w:r w:rsidR="006A03EE" w:rsidRPr="00FE3375">
        <w:rPr>
          <w:rFonts w:cs="宋体" w:hint="eastAsia"/>
        </w:rPr>
        <w:t>攻击</w:t>
      </w:r>
      <w:r w:rsidR="009F3230" w:rsidRPr="00FE3375">
        <w:rPr>
          <w:rFonts w:cs="宋体" w:hint="eastAsia"/>
        </w:rPr>
        <w:t>，这在近几年体现</w:t>
      </w:r>
      <w:r w:rsidR="009F3230" w:rsidRPr="00FE3375">
        <w:rPr>
          <w:rFonts w:cs="宋体"/>
        </w:rPr>
        <w:t>的淋漓尽致</w:t>
      </w:r>
      <w:r w:rsidR="009F3230" w:rsidRPr="00FE3375">
        <w:rPr>
          <w:rFonts w:cs="宋体" w:hint="eastAsia"/>
        </w:rPr>
        <w:t>。</w:t>
      </w:r>
    </w:p>
    <w:p w:rsidR="003E5ED1" w:rsidRPr="00B7753A" w:rsidRDefault="007D79DE" w:rsidP="00B7753A">
      <w:pPr>
        <w:pStyle w:val="ac"/>
        <w:ind w:firstLine="480"/>
      </w:pPr>
      <w:r w:rsidRPr="00FE3375">
        <w:rPr>
          <w:rFonts w:hint="eastAsia"/>
        </w:rPr>
        <w:t>近年来</w:t>
      </w:r>
      <w:r w:rsidRPr="00FE3375">
        <w:t>，</w:t>
      </w:r>
      <w:r w:rsidRPr="00FE3375">
        <w:rPr>
          <w:rFonts w:hint="eastAsia"/>
        </w:rPr>
        <w:t>网络</w:t>
      </w:r>
      <w:r w:rsidRPr="00FE3375">
        <w:t>和信息的覆盖越来越广</w:t>
      </w:r>
      <w:r w:rsidRPr="00FE3375">
        <w:rPr>
          <w:rFonts w:hint="eastAsia"/>
        </w:rPr>
        <w:t>，数据</w:t>
      </w:r>
      <w:r w:rsidRPr="00FE3375">
        <w:t>产生已成</w:t>
      </w:r>
      <w:r w:rsidRPr="00FE3375">
        <w:rPr>
          <w:rFonts w:hint="eastAsia"/>
        </w:rPr>
        <w:t>指数</w:t>
      </w:r>
      <w:r w:rsidRPr="00FE3375">
        <w:t>增长趋势</w:t>
      </w:r>
      <w:r w:rsidRPr="00FE3375">
        <w:rPr>
          <w:rFonts w:hint="eastAsia"/>
        </w:rPr>
        <w:t>。为了</w:t>
      </w:r>
      <w:r w:rsidRPr="00FE3375">
        <w:t>存储数据，企业</w:t>
      </w:r>
      <w:r w:rsidRPr="00FE3375">
        <w:rPr>
          <w:rFonts w:hint="eastAsia"/>
        </w:rPr>
        <w:t>也</w:t>
      </w:r>
      <w:r w:rsidRPr="00FE3375">
        <w:t>不得不</w:t>
      </w:r>
      <w:r w:rsidRPr="00FE3375">
        <w:rPr>
          <w:rFonts w:hint="eastAsia"/>
        </w:rPr>
        <w:t>购买</w:t>
      </w:r>
      <w:r w:rsidRPr="00FE3375">
        <w:t>更多的</w:t>
      </w:r>
      <w:r w:rsidRPr="00FE3375">
        <w:rPr>
          <w:rFonts w:hint="eastAsia"/>
        </w:rPr>
        <w:t>存储</w:t>
      </w:r>
      <w:r w:rsidRPr="00FE3375">
        <w:t>设备。</w:t>
      </w:r>
      <w:r w:rsidRPr="00FE3375">
        <w:rPr>
          <w:rFonts w:hint="eastAsia"/>
        </w:rPr>
        <w:t>这样</w:t>
      </w:r>
      <w:r w:rsidRPr="00FE3375">
        <w:t>不仅</w:t>
      </w:r>
      <w:r w:rsidRPr="00FE3375">
        <w:rPr>
          <w:rFonts w:hint="eastAsia"/>
        </w:rPr>
        <w:t>导致</w:t>
      </w:r>
      <w:r w:rsidRPr="00FE3375">
        <w:t>资金的浪费</w:t>
      </w:r>
      <w:r w:rsidRPr="00FE3375">
        <w:rPr>
          <w:rFonts w:hint="eastAsia"/>
        </w:rPr>
        <w:t>也</w:t>
      </w:r>
      <w:r w:rsidRPr="00FE3375">
        <w:t>带来了管理</w:t>
      </w:r>
      <w:r w:rsidRPr="00FE3375">
        <w:rPr>
          <w:rFonts w:hint="eastAsia"/>
        </w:rPr>
        <w:t>难度</w:t>
      </w:r>
      <w:r w:rsidRPr="00FE3375">
        <w:t>。</w:t>
      </w:r>
    </w:p>
    <w:p w:rsidR="003E5ED1" w:rsidRPr="00FE3375" w:rsidRDefault="00FB61D9" w:rsidP="00B7753A">
      <w:pPr>
        <w:pStyle w:val="ac"/>
        <w:ind w:firstLine="480"/>
      </w:pPr>
      <w:r w:rsidRPr="00FE3375">
        <w:rPr>
          <w:rFonts w:hint="eastAsia"/>
        </w:rPr>
        <w:t>云存储的</w:t>
      </w:r>
      <w:r w:rsidRPr="00FE3375">
        <w:t>概念就诞生</w:t>
      </w:r>
      <w:r w:rsidRPr="00FE3375">
        <w:rPr>
          <w:rFonts w:hint="eastAsia"/>
        </w:rPr>
        <w:t>了，并逐渐代替</w:t>
      </w:r>
      <w:r w:rsidRPr="00FE3375">
        <w:t>了传统的存储方式</w:t>
      </w:r>
      <w:r w:rsidRPr="00FE3375">
        <w:rPr>
          <w:rFonts w:hint="eastAsia"/>
        </w:rPr>
        <w:t>。各大</w:t>
      </w:r>
      <w:r w:rsidRPr="00FE3375">
        <w:t>IT</w:t>
      </w:r>
      <w:r w:rsidRPr="00FE3375">
        <w:rPr>
          <w:rFonts w:hint="eastAsia"/>
        </w:rPr>
        <w:t>商</w:t>
      </w:r>
      <w:r w:rsidRPr="00FE3375">
        <w:t>提出了</w:t>
      </w:r>
      <w:r w:rsidRPr="00FE3375">
        <w:rPr>
          <w:rFonts w:hint="eastAsia"/>
        </w:rPr>
        <w:t>自己</w:t>
      </w:r>
      <w:r w:rsidRPr="00FE3375">
        <w:t>的云服务</w:t>
      </w:r>
      <w:r w:rsidRPr="00FE3375">
        <w:rPr>
          <w:rFonts w:hint="eastAsia"/>
        </w:rPr>
        <w:t>，</w:t>
      </w:r>
      <w:r w:rsidR="00772D99">
        <w:t>比</w:t>
      </w:r>
      <w:r w:rsidR="00772D99">
        <w:rPr>
          <w:rFonts w:hint="eastAsia"/>
        </w:rPr>
        <w:t>如</w:t>
      </w:r>
      <w:r w:rsidRPr="00FE3375">
        <w:rPr>
          <w:rFonts w:hint="eastAsia"/>
        </w:rPr>
        <w:t>阿里云</w:t>
      </w:r>
      <w:r w:rsidRPr="00FE3375">
        <w:t>、华为云、</w:t>
      </w:r>
      <w:r w:rsidRPr="00FE3375">
        <w:rPr>
          <w:rFonts w:hint="eastAsia"/>
        </w:rPr>
        <w:t>百度网盘</w:t>
      </w:r>
      <w:r w:rsidRPr="00FE3375">
        <w:t>等等。</w:t>
      </w:r>
      <w:r w:rsidR="00266DF1" w:rsidRPr="00FE3375">
        <w:rPr>
          <w:rFonts w:hint="eastAsia"/>
        </w:rPr>
        <w:t>云服务器</w:t>
      </w:r>
      <w:r w:rsidR="00266DF1" w:rsidRPr="00FE3375">
        <w:t>宕机、物理机损坏、数据删除等</w:t>
      </w:r>
      <w:r w:rsidR="00266DF1" w:rsidRPr="00FE3375">
        <w:rPr>
          <w:rFonts w:hint="eastAsia"/>
        </w:rPr>
        <w:t>事件</w:t>
      </w:r>
      <w:r w:rsidR="00266DF1" w:rsidRPr="00FE3375">
        <w:t>的发生</w:t>
      </w:r>
      <w:r w:rsidR="00266DF1" w:rsidRPr="00FE3375">
        <w:rPr>
          <w:rFonts w:hint="eastAsia"/>
        </w:rPr>
        <w:t>，</w:t>
      </w:r>
      <w:r w:rsidRPr="00FE3375">
        <w:rPr>
          <w:rFonts w:hint="eastAsia"/>
        </w:rPr>
        <w:t>云存储</w:t>
      </w:r>
      <w:r w:rsidR="00266DF1" w:rsidRPr="00FE3375">
        <w:t>上的数据完整性</w:t>
      </w:r>
      <w:r w:rsidR="00266DF1" w:rsidRPr="00FE3375">
        <w:rPr>
          <w:rFonts w:hint="eastAsia"/>
        </w:rPr>
        <w:t>立刻</w:t>
      </w:r>
      <w:r w:rsidR="00266DF1" w:rsidRPr="00FE3375">
        <w:t>成为</w:t>
      </w:r>
      <w:r w:rsidRPr="00FE3375">
        <w:t>企业关注的要点</w:t>
      </w:r>
      <w:r w:rsidRPr="00FE3375">
        <w:rPr>
          <w:rFonts w:hint="eastAsia"/>
        </w:rPr>
        <w:t>。</w:t>
      </w:r>
    </w:p>
    <w:p w:rsidR="00660265" w:rsidRPr="00FE3375" w:rsidRDefault="00660265" w:rsidP="002376B2">
      <w:pPr>
        <w:spacing w:line="300" w:lineRule="auto"/>
        <w:rPr>
          <w:rFonts w:asciiTheme="minorEastAsia" w:eastAsiaTheme="minorEastAsia" w:hAnsiTheme="minorEastAsia"/>
          <w:sz w:val="24"/>
        </w:rPr>
      </w:pPr>
    </w:p>
    <w:p w:rsidR="00660265" w:rsidRPr="00FE3375" w:rsidRDefault="003F71B7" w:rsidP="00B7753A">
      <w:pPr>
        <w:pStyle w:val="20"/>
      </w:pPr>
      <w:bookmarkStart w:id="14" w:name="_Toc5112848"/>
      <w:bookmarkStart w:id="15" w:name="_Toc5113075"/>
      <w:r>
        <w:rPr>
          <w:rFonts w:hint="eastAsia"/>
        </w:rPr>
        <w:t>1.2</w:t>
      </w:r>
      <w:r w:rsidR="00660265" w:rsidRPr="00FE3375">
        <w:rPr>
          <w:rFonts w:hint="eastAsia"/>
        </w:rPr>
        <w:t>课题意义</w:t>
      </w:r>
      <w:bookmarkEnd w:id="14"/>
      <w:bookmarkEnd w:id="15"/>
    </w:p>
    <w:p w:rsidR="00660265" w:rsidRPr="00FE3375" w:rsidRDefault="00660265" w:rsidP="002376B2">
      <w:pPr>
        <w:spacing w:line="300" w:lineRule="auto"/>
        <w:rPr>
          <w:rFonts w:asciiTheme="minorEastAsia" w:eastAsiaTheme="minorEastAsia" w:hAnsiTheme="minorEastAsia"/>
          <w:sz w:val="24"/>
        </w:rPr>
      </w:pPr>
    </w:p>
    <w:p w:rsidR="00660265" w:rsidRPr="00FE3375" w:rsidRDefault="006602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云存储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安全</w:t>
      </w:r>
      <w:r w:rsidRPr="00FE3375">
        <w:rPr>
          <w:rFonts w:asciiTheme="minorEastAsia" w:eastAsiaTheme="minorEastAsia" w:hAnsiTheme="minorEastAsia"/>
          <w:sz w:val="24"/>
        </w:rPr>
        <w:t>面临的</w:t>
      </w:r>
      <w:r w:rsidRPr="00FE3375">
        <w:rPr>
          <w:rFonts w:asciiTheme="minorEastAsia" w:eastAsiaTheme="minorEastAsia" w:hAnsiTheme="minorEastAsia" w:hint="eastAsia"/>
          <w:sz w:val="24"/>
        </w:rPr>
        <w:t>问题</w:t>
      </w:r>
      <w:r w:rsidRPr="00FE3375">
        <w:rPr>
          <w:rFonts w:asciiTheme="minorEastAsia" w:eastAsiaTheme="minorEastAsia" w:hAnsiTheme="minorEastAsia"/>
          <w:sz w:val="24"/>
        </w:rPr>
        <w:t>：</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黑客</w:t>
      </w:r>
      <w:r w:rsidRPr="00FE3375">
        <w:rPr>
          <w:rFonts w:asciiTheme="minorEastAsia" w:eastAsiaTheme="minorEastAsia" w:hAnsiTheme="minorEastAsia"/>
          <w:sz w:val="24"/>
          <w:szCs w:val="24"/>
        </w:rPr>
        <w:t>攻击</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物理</w:t>
      </w:r>
      <w:r w:rsidRPr="00FE3375">
        <w:rPr>
          <w:rFonts w:asciiTheme="minorEastAsia" w:eastAsiaTheme="minorEastAsia" w:hAnsiTheme="minorEastAsia"/>
          <w:sz w:val="24"/>
          <w:szCs w:val="24"/>
        </w:rPr>
        <w:t>故障</w:t>
      </w:r>
    </w:p>
    <w:p w:rsidR="00660265" w:rsidRPr="00FE3375" w:rsidRDefault="00660265" w:rsidP="002376B2">
      <w:pPr>
        <w:pStyle w:val="a3"/>
        <w:numPr>
          <w:ilvl w:val="0"/>
          <w:numId w:val="24"/>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损坏不告知用户</w:t>
      </w:r>
    </w:p>
    <w:p w:rsidR="00CF656C" w:rsidRPr="00FE3375" w:rsidRDefault="00CF656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云服务</w:t>
      </w:r>
      <w:r w:rsidRPr="00FE3375">
        <w:rPr>
          <w:rFonts w:asciiTheme="minorEastAsia" w:eastAsiaTheme="minorEastAsia" w:hAnsiTheme="minorEastAsia"/>
          <w:sz w:val="24"/>
        </w:rPr>
        <w:t>器</w:t>
      </w:r>
      <w:r w:rsidRPr="00FE3375">
        <w:rPr>
          <w:rFonts w:asciiTheme="minorEastAsia" w:eastAsiaTheme="minorEastAsia" w:hAnsiTheme="minorEastAsia" w:hint="eastAsia"/>
          <w:sz w:val="24"/>
        </w:rPr>
        <w:t>提供</w:t>
      </w:r>
      <w:r w:rsidRPr="00FE3375">
        <w:rPr>
          <w:rFonts w:asciiTheme="minorEastAsia" w:eastAsiaTheme="minorEastAsia" w:hAnsiTheme="minorEastAsia"/>
          <w:sz w:val="24"/>
        </w:rPr>
        <w:t>的服务不一定是完全可靠的</w:t>
      </w:r>
      <w:r w:rsidRPr="00FE3375">
        <w:rPr>
          <w:rFonts w:asciiTheme="minorEastAsia" w:eastAsiaTheme="minorEastAsia" w:hAnsiTheme="minorEastAsia" w:hint="eastAsia"/>
          <w:sz w:val="24"/>
        </w:rPr>
        <w:t>，所以必须</w:t>
      </w:r>
      <w:r w:rsidRPr="00FE3375">
        <w:rPr>
          <w:rFonts w:asciiTheme="minorEastAsia" w:eastAsiaTheme="minorEastAsia" w:hAnsiTheme="minorEastAsia"/>
          <w:sz w:val="24"/>
        </w:rPr>
        <w:t>提供一个可靠的数据完整性验证的方法</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必须</w:t>
      </w:r>
      <w:r w:rsidRPr="00FE3375">
        <w:rPr>
          <w:rFonts w:asciiTheme="minorEastAsia" w:eastAsiaTheme="minorEastAsia" w:hAnsiTheme="minorEastAsia" w:hint="eastAsia"/>
          <w:sz w:val="24"/>
        </w:rPr>
        <w:t>满足</w:t>
      </w:r>
      <w:r w:rsidRPr="00FE3375">
        <w:rPr>
          <w:rFonts w:asciiTheme="minorEastAsia" w:eastAsiaTheme="minorEastAsia" w:hAnsiTheme="minorEastAsia"/>
          <w:sz w:val="24"/>
        </w:rPr>
        <w:t>以下</w:t>
      </w:r>
      <w:r w:rsidRPr="00FE3375">
        <w:rPr>
          <w:rFonts w:asciiTheme="minorEastAsia" w:eastAsiaTheme="minorEastAsia" w:hAnsiTheme="minorEastAsia" w:hint="eastAsia"/>
          <w:sz w:val="24"/>
        </w:rPr>
        <w:t>几点</w:t>
      </w:r>
      <w:r w:rsidRPr="00FE3375">
        <w:rPr>
          <w:rFonts w:asciiTheme="minorEastAsia" w:eastAsiaTheme="minorEastAsia" w:hAnsiTheme="minorEastAsia"/>
          <w:sz w:val="24"/>
        </w:rPr>
        <w:t>：</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能</w:t>
      </w:r>
      <w:r w:rsidRPr="00FE3375">
        <w:rPr>
          <w:rFonts w:asciiTheme="minorEastAsia" w:eastAsiaTheme="minorEastAsia" w:hAnsiTheme="minorEastAsia"/>
          <w:sz w:val="24"/>
          <w:szCs w:val="24"/>
        </w:rPr>
        <w:t>公开认证</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用户不能</w:t>
      </w:r>
      <w:r w:rsidRPr="00FE3375">
        <w:rPr>
          <w:rFonts w:asciiTheme="minorEastAsia" w:eastAsiaTheme="minorEastAsia" w:hAnsiTheme="minorEastAsia" w:hint="eastAsia"/>
          <w:sz w:val="24"/>
          <w:szCs w:val="24"/>
        </w:rPr>
        <w:t>实时</w:t>
      </w:r>
      <w:r w:rsidRPr="00FE3375">
        <w:rPr>
          <w:rFonts w:asciiTheme="minorEastAsia" w:eastAsiaTheme="minorEastAsia" w:hAnsiTheme="minorEastAsia"/>
          <w:sz w:val="24"/>
          <w:szCs w:val="24"/>
        </w:rPr>
        <w:t>在线</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需要第三方进行</w:t>
      </w:r>
      <w:r w:rsidRPr="00FE3375">
        <w:rPr>
          <w:rFonts w:asciiTheme="minorEastAsia" w:eastAsiaTheme="minorEastAsia" w:hAnsiTheme="minorEastAsia" w:hint="eastAsia"/>
          <w:sz w:val="24"/>
          <w:szCs w:val="24"/>
        </w:rPr>
        <w:t>周期性检验</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可以进行无数</w:t>
      </w:r>
      <w:r w:rsidRPr="00FE3375">
        <w:rPr>
          <w:rFonts w:asciiTheme="minorEastAsia" w:eastAsiaTheme="minorEastAsia" w:hAnsiTheme="minorEastAsia"/>
          <w:sz w:val="24"/>
          <w:szCs w:val="24"/>
        </w:rPr>
        <w:t>次审</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防止数据泄露，因</w:t>
      </w:r>
      <w:r w:rsidRPr="00FE3375">
        <w:rPr>
          <w:rFonts w:asciiTheme="minorEastAsia" w:eastAsiaTheme="minorEastAsia" w:hAnsiTheme="minorEastAsia"/>
          <w:sz w:val="24"/>
          <w:szCs w:val="24"/>
        </w:rPr>
        <w:t>第三方参与</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必须保证第三方不能知道</w:t>
      </w:r>
      <w:r w:rsidRPr="00FE3375">
        <w:rPr>
          <w:rFonts w:asciiTheme="minorEastAsia" w:eastAsiaTheme="minorEastAsia" w:hAnsiTheme="minorEastAsia" w:hint="eastAsia"/>
          <w:sz w:val="24"/>
          <w:szCs w:val="24"/>
        </w:rPr>
        <w:t>数据</w:t>
      </w:r>
      <w:r w:rsidRPr="00FE3375">
        <w:rPr>
          <w:rFonts w:asciiTheme="minorEastAsia" w:eastAsiaTheme="minorEastAsia" w:hAnsiTheme="minorEastAsia"/>
          <w:sz w:val="24"/>
          <w:szCs w:val="24"/>
        </w:rPr>
        <w:t>信息。</w:t>
      </w:r>
    </w:p>
    <w:p w:rsidR="00CF656C" w:rsidRPr="00FE3375" w:rsidRDefault="00CF656C" w:rsidP="002376B2">
      <w:pPr>
        <w:pStyle w:val="a3"/>
        <w:numPr>
          <w:ilvl w:val="0"/>
          <w:numId w:val="2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动态</w:t>
      </w:r>
      <w:r w:rsidR="00BC115C" w:rsidRPr="00FE3375">
        <w:rPr>
          <w:rFonts w:asciiTheme="minorEastAsia" w:eastAsiaTheme="minorEastAsia" w:hAnsiTheme="minorEastAsia" w:hint="eastAsia"/>
          <w:sz w:val="24"/>
          <w:szCs w:val="24"/>
        </w:rPr>
        <w:t>数据</w:t>
      </w:r>
      <w:r w:rsidRPr="00FE3375">
        <w:rPr>
          <w:rFonts w:asciiTheme="minorEastAsia" w:eastAsiaTheme="minorEastAsia" w:hAnsiTheme="minorEastAsia" w:hint="eastAsia"/>
          <w:sz w:val="24"/>
          <w:szCs w:val="24"/>
        </w:rPr>
        <w:t>操作</w:t>
      </w:r>
    </w:p>
    <w:p w:rsidR="00A44DFA" w:rsidRPr="00FE3375" w:rsidRDefault="00A44DFA" w:rsidP="002376B2">
      <w:pPr>
        <w:spacing w:line="300" w:lineRule="auto"/>
        <w:rPr>
          <w:rFonts w:asciiTheme="minorEastAsia" w:eastAsiaTheme="minorEastAsia" w:hAnsiTheme="minorEastAsia"/>
          <w:sz w:val="24"/>
        </w:rPr>
      </w:pPr>
    </w:p>
    <w:p w:rsidR="003E5ED1" w:rsidRPr="00772D99" w:rsidRDefault="003F71B7" w:rsidP="00772D99">
      <w:pPr>
        <w:pStyle w:val="20"/>
      </w:pPr>
      <w:bookmarkStart w:id="16" w:name="_Toc5112849"/>
      <w:bookmarkStart w:id="17" w:name="_Toc5113076"/>
      <w:r>
        <w:rPr>
          <w:rFonts w:hint="eastAsia"/>
        </w:rPr>
        <w:t>1.3</w:t>
      </w:r>
      <w:r w:rsidR="009E236A" w:rsidRPr="00FE3375">
        <w:rPr>
          <w:rFonts w:hint="eastAsia"/>
        </w:rPr>
        <w:t>国内外</w:t>
      </w:r>
      <w:r w:rsidR="00D86D9D" w:rsidRPr="00FE3375">
        <w:rPr>
          <w:rFonts w:hint="eastAsia"/>
        </w:rPr>
        <w:t>研究</w:t>
      </w:r>
      <w:r w:rsidR="009E236A" w:rsidRPr="00FE3375">
        <w:rPr>
          <w:rFonts w:hint="eastAsia"/>
        </w:rPr>
        <w:t>现状</w:t>
      </w:r>
      <w:bookmarkEnd w:id="16"/>
      <w:bookmarkEnd w:id="17"/>
    </w:p>
    <w:p w:rsidR="00FB61D9" w:rsidRPr="00E148FA" w:rsidRDefault="00772D99" w:rsidP="00E148FA">
      <w:pPr>
        <w:pStyle w:val="ac"/>
        <w:ind w:firstLineChars="200" w:firstLine="480"/>
      </w:pPr>
      <w:r w:rsidRPr="00E148FA">
        <w:rPr>
          <w:rFonts w:hint="eastAsia"/>
        </w:rPr>
        <w:lastRenderedPageBreak/>
        <w:t>Bone</w:t>
      </w:r>
      <w:r w:rsidRPr="00E148FA">
        <w:t>h等人提出BSL签名算法。</w:t>
      </w:r>
      <w:r w:rsidRPr="00E148FA">
        <w:rPr>
          <w:rFonts w:hint="eastAsia"/>
        </w:rPr>
        <w:t>在同等</w:t>
      </w:r>
      <w:r w:rsidRPr="00E148FA">
        <w:t>安全BSL</w:t>
      </w:r>
      <w:r w:rsidRPr="00E148FA">
        <w:rPr>
          <w:rFonts w:hint="eastAsia"/>
        </w:rPr>
        <w:t>签名</w:t>
      </w:r>
      <w:r w:rsidRPr="00E148FA">
        <w:t>机制</w:t>
      </w:r>
      <w:r w:rsidRPr="00E148FA">
        <w:rPr>
          <w:rFonts w:hint="eastAsia"/>
        </w:rPr>
        <w:t>比</w:t>
      </w:r>
      <w:r w:rsidRPr="00E148FA">
        <w:t>RSA</w:t>
      </w:r>
      <w:r w:rsidRPr="00E148FA">
        <w:rPr>
          <w:rFonts w:hint="eastAsia"/>
        </w:rPr>
        <w:t>签名的</w:t>
      </w:r>
      <w:r w:rsidRPr="00E148FA">
        <w:t>位数短</w:t>
      </w:r>
      <w:r w:rsidRPr="00E148FA">
        <w:rPr>
          <w:rFonts w:hint="eastAsia"/>
        </w:rPr>
        <w:t>，</w:t>
      </w:r>
      <w:r w:rsidRPr="00E148FA">
        <w:t>支持公开认证</w:t>
      </w:r>
      <w:r w:rsidRPr="00E148FA">
        <w:rPr>
          <w:rFonts w:hint="eastAsia"/>
        </w:rPr>
        <w:t>，</w:t>
      </w:r>
      <w:r w:rsidRPr="00E148FA">
        <w:t>能节省</w:t>
      </w:r>
      <w:r w:rsidRPr="00E148FA">
        <w:rPr>
          <w:rFonts w:hint="eastAsia"/>
        </w:rPr>
        <w:t>更多</w:t>
      </w:r>
      <w:r w:rsidRPr="00E148FA">
        <w:t>的存储空间，</w:t>
      </w:r>
      <w:r w:rsidRPr="00E148FA">
        <w:rPr>
          <w:rFonts w:hint="eastAsia"/>
        </w:rPr>
        <w:t>减少</w:t>
      </w:r>
      <w:r w:rsidRPr="00E148FA">
        <w:t>计算</w:t>
      </w:r>
      <w:r w:rsidR="005E3EB2" w:rsidRPr="00E148FA">
        <w:rPr>
          <w:rFonts w:hint="eastAsia"/>
        </w:rPr>
        <w:t>消耗</w:t>
      </w:r>
      <w:r w:rsidR="005E3EB2" w:rsidRPr="00E148FA">
        <w:t>。</w:t>
      </w:r>
    </w:p>
    <w:p w:rsidR="000A64C9" w:rsidRPr="00E148FA" w:rsidRDefault="000A64C9" w:rsidP="00E148FA">
      <w:pPr>
        <w:pStyle w:val="ac"/>
        <w:ind w:firstLineChars="200" w:firstLine="480"/>
      </w:pPr>
      <w:r w:rsidRPr="00E148FA">
        <w:rPr>
          <w:rFonts w:hint="eastAsia"/>
        </w:rPr>
        <w:t>Wang等人</w:t>
      </w:r>
      <w:r w:rsidRPr="00E148FA">
        <w:t>利用Merkle Tree</w:t>
      </w:r>
      <w:bookmarkStart w:id="18" w:name="_GoBack"/>
      <w:bookmarkEnd w:id="18"/>
      <w:r w:rsidRPr="00E148FA">
        <w:t>这个数据结构构造了一个数据认证算</w:t>
      </w:r>
      <w:r w:rsidRPr="00E148FA">
        <w:rPr>
          <w:rFonts w:hint="eastAsia"/>
        </w:rPr>
        <w:t>法</w:t>
      </w:r>
      <w:r w:rsidRPr="00E148FA">
        <w:t>，</w:t>
      </w:r>
      <w:r w:rsidRPr="00E148FA">
        <w:rPr>
          <w:rFonts w:hint="eastAsia"/>
        </w:rPr>
        <w:t>这个</w:t>
      </w:r>
      <w:r w:rsidRPr="00E148FA">
        <w:t>算法</w:t>
      </w:r>
      <w:r w:rsidRPr="00E148FA">
        <w:rPr>
          <w:rFonts w:hint="eastAsia"/>
        </w:rPr>
        <w:t>能</w:t>
      </w:r>
      <w:r w:rsidRPr="00E148FA">
        <w:t>保护用户</w:t>
      </w:r>
      <w:r w:rsidRPr="00E148FA">
        <w:rPr>
          <w:rFonts w:hint="eastAsia"/>
        </w:rPr>
        <w:t>的</w:t>
      </w:r>
      <w:r w:rsidRPr="00E148FA">
        <w:t>数据不被泄露。</w:t>
      </w:r>
      <w:r w:rsidRPr="00E148FA">
        <w:rPr>
          <w:rFonts w:hint="eastAsia"/>
        </w:rPr>
        <w:t>并</w:t>
      </w:r>
      <w:r w:rsidRPr="00E148FA">
        <w:t>且</w:t>
      </w:r>
      <w:r w:rsidRPr="00E148FA">
        <w:rPr>
          <w:rFonts w:hint="eastAsia"/>
        </w:rPr>
        <w:t>支持</w:t>
      </w:r>
      <w:r w:rsidRPr="00E148FA">
        <w:t>动态认证</w:t>
      </w:r>
      <w:r w:rsidRPr="00E148FA">
        <w:rPr>
          <w:rFonts w:hint="eastAsia"/>
        </w:rPr>
        <w:t>，</w:t>
      </w:r>
      <w:r w:rsidRPr="00E148FA">
        <w:t>但每次都需要返回大量的认证路径，导致计算效率不高。</w:t>
      </w:r>
    </w:p>
    <w:p w:rsidR="00FB61D9" w:rsidRPr="00E148FA" w:rsidRDefault="00B612CA" w:rsidP="00E148FA">
      <w:pPr>
        <w:pStyle w:val="ac"/>
        <w:ind w:firstLineChars="200" w:firstLine="480"/>
      </w:pPr>
      <w:r w:rsidRPr="00E148FA">
        <w:t>在</w:t>
      </w:r>
      <w:r w:rsidR="00FB61D9" w:rsidRPr="00E148FA">
        <w:rPr>
          <w:rFonts w:hint="eastAsia"/>
        </w:rPr>
        <w:t>Goo</w:t>
      </w:r>
      <w:r w:rsidR="00FB61D9" w:rsidRPr="00E148FA">
        <w:t>drich</w:t>
      </w:r>
      <w:r w:rsidR="004A4E47" w:rsidRPr="00E148FA">
        <w:rPr>
          <w:rFonts w:hint="eastAsia"/>
        </w:rPr>
        <w:t>等人</w:t>
      </w:r>
      <w:r w:rsidR="006D436D">
        <w:rPr>
          <w:rFonts w:hint="eastAsia"/>
        </w:rPr>
        <w:t>提出</w:t>
      </w:r>
      <w:r w:rsidR="00FB61D9" w:rsidRPr="00E148FA">
        <w:t>跳表</w:t>
      </w:r>
      <w:r w:rsidR="007876FE">
        <w:fldChar w:fldCharType="begin"/>
      </w:r>
      <w:r w:rsidR="007876FE">
        <w:instrText xml:space="preserve"> REF _Ref5181531 \r \h </w:instrText>
      </w:r>
      <w:r w:rsidR="007876FE">
        <w:fldChar w:fldCharType="separate"/>
      </w:r>
      <w:r w:rsidR="007876FE">
        <w:t>[1]</w:t>
      </w:r>
      <w:r w:rsidR="007876FE">
        <w:fldChar w:fldCharType="end"/>
      </w:r>
      <w:r w:rsidR="00FB61D9" w:rsidRPr="00E148FA">
        <w:t>的</w:t>
      </w:r>
      <w:r w:rsidR="00FB61D9" w:rsidRPr="00E148FA">
        <w:rPr>
          <w:rFonts w:hint="eastAsia"/>
        </w:rPr>
        <w:t>基础上提出了</w:t>
      </w:r>
      <w:r w:rsidR="00FB61D9" w:rsidRPr="00E148FA">
        <w:t>认证跳表</w:t>
      </w:r>
      <w:r w:rsidR="00FB61D9" w:rsidRPr="00E148FA">
        <w:rPr>
          <w:rFonts w:hint="eastAsia"/>
        </w:rPr>
        <w:t>，</w:t>
      </w:r>
      <w:r w:rsidR="00FB61D9" w:rsidRPr="00E148FA">
        <w:t>利用跳表</w:t>
      </w:r>
      <w:r w:rsidR="00FB61D9" w:rsidRPr="00E148FA">
        <w:rPr>
          <w:rFonts w:hint="eastAsia"/>
        </w:rPr>
        <w:t>中</w:t>
      </w:r>
      <w:r w:rsidR="00FB61D9" w:rsidRPr="00E148FA">
        <w:t>节点</w:t>
      </w:r>
      <w:r w:rsidR="00FB61D9" w:rsidRPr="00E148FA">
        <w:rPr>
          <w:rFonts w:hint="eastAsia"/>
        </w:rPr>
        <w:t>存储</w:t>
      </w:r>
      <w:r w:rsidR="00FB61D9" w:rsidRPr="00E148FA">
        <w:t>数据的hash值</w:t>
      </w:r>
      <w:r w:rsidR="00FB61D9" w:rsidRPr="00E148FA">
        <w:rPr>
          <w:rFonts w:hint="eastAsia"/>
        </w:rPr>
        <w:t>，并通过相应</w:t>
      </w:r>
      <w:r w:rsidR="00FB61D9" w:rsidRPr="00E148FA">
        <w:t>的</w:t>
      </w:r>
      <w:r w:rsidR="00FB61D9" w:rsidRPr="00E148FA">
        <w:rPr>
          <w:rFonts w:hint="eastAsia"/>
        </w:rPr>
        <w:t>哈希</w:t>
      </w:r>
      <w:r w:rsidR="00FB61D9" w:rsidRPr="00E148FA">
        <w:t>算法</w:t>
      </w:r>
      <w:r w:rsidR="00FB61D9" w:rsidRPr="00E148FA">
        <w:rPr>
          <w:rFonts w:hint="eastAsia"/>
        </w:rPr>
        <w:t>实现</w:t>
      </w:r>
      <w:r w:rsidR="00FB61D9" w:rsidRPr="00E148FA">
        <w:t>数据</w:t>
      </w:r>
      <w:r w:rsidR="00FB61D9" w:rsidRPr="00E148FA">
        <w:rPr>
          <w:rFonts w:hint="eastAsia"/>
        </w:rPr>
        <w:t>的可信</w:t>
      </w:r>
      <w:r w:rsidR="00FB61D9" w:rsidRPr="00E148FA">
        <w:t>认证</w:t>
      </w:r>
      <w:r w:rsidR="00E3734B" w:rsidRPr="00E148FA">
        <w:rPr>
          <w:rFonts w:hint="eastAsia"/>
        </w:rPr>
        <w:t>，</w:t>
      </w:r>
      <w:r w:rsidR="00AC498C" w:rsidRPr="00E148FA">
        <w:rPr>
          <w:rFonts w:hint="eastAsia"/>
        </w:rPr>
        <w:t>此</w:t>
      </w:r>
      <w:r w:rsidR="00AC498C" w:rsidRPr="00E148FA">
        <w:t>算法</w:t>
      </w:r>
      <w:r w:rsidR="00AC498C" w:rsidRPr="00E148FA">
        <w:rPr>
          <w:rFonts w:hint="eastAsia"/>
        </w:rPr>
        <w:t>每次</w:t>
      </w:r>
      <w:r w:rsidR="00AC498C" w:rsidRPr="00E148FA">
        <w:t>只支持一个数据</w:t>
      </w:r>
      <w:r w:rsidR="00AC498C" w:rsidRPr="00E148FA">
        <w:rPr>
          <w:rFonts w:hint="eastAsia"/>
        </w:rPr>
        <w:t>源</w:t>
      </w:r>
      <w:r w:rsidR="00AC498C" w:rsidRPr="00E148FA">
        <w:t>的动态操作</w:t>
      </w:r>
      <w:r w:rsidR="00AC498C" w:rsidRPr="00E148FA">
        <w:rPr>
          <w:rFonts w:hint="eastAsia"/>
        </w:rPr>
        <w:t>。</w:t>
      </w:r>
    </w:p>
    <w:p w:rsidR="00A31B62" w:rsidRPr="00E148FA" w:rsidRDefault="00E3734B" w:rsidP="00E148FA">
      <w:pPr>
        <w:pStyle w:val="ac"/>
        <w:ind w:firstLineChars="200" w:firstLine="480"/>
      </w:pPr>
      <w:r w:rsidRPr="00E148FA">
        <w:rPr>
          <w:rFonts w:hint="eastAsia"/>
        </w:rPr>
        <w:t>姚等人对此</w:t>
      </w:r>
      <w:r w:rsidRPr="00E148FA">
        <w:t>进行</w:t>
      </w:r>
      <w:r w:rsidRPr="00E148FA">
        <w:rPr>
          <w:rFonts w:hint="eastAsia"/>
        </w:rPr>
        <w:t>改进</w:t>
      </w:r>
      <w:r w:rsidRPr="00E148FA">
        <w:t>，提出来</w:t>
      </w:r>
      <w:r w:rsidRPr="00E148FA">
        <w:rPr>
          <w:rFonts w:hint="eastAsia"/>
        </w:rPr>
        <w:t>LBT算法。</w:t>
      </w:r>
      <w:r w:rsidRPr="00E148FA">
        <w:t>此</w:t>
      </w:r>
      <w:r w:rsidRPr="00E148FA">
        <w:rPr>
          <w:rFonts w:hint="eastAsia"/>
        </w:rPr>
        <w:t>算法</w:t>
      </w:r>
      <w:r w:rsidRPr="00E148FA">
        <w:t>弥补了认证</w:t>
      </w:r>
      <w:r w:rsidRPr="00E148FA">
        <w:rPr>
          <w:rFonts w:hint="eastAsia"/>
        </w:rPr>
        <w:t>跳表</w:t>
      </w:r>
      <w:r w:rsidRPr="00E148FA">
        <w:t>不支持批量</w:t>
      </w:r>
      <w:r w:rsidRPr="00E148FA">
        <w:rPr>
          <w:rFonts w:hint="eastAsia"/>
        </w:rPr>
        <w:t>操作</w:t>
      </w:r>
      <w:r w:rsidRPr="00E148FA">
        <w:t>的缺点</w:t>
      </w:r>
      <w:r w:rsidRPr="00E148FA">
        <w:rPr>
          <w:rFonts w:hint="eastAsia"/>
        </w:rPr>
        <w:t>，</w:t>
      </w:r>
      <w:r w:rsidRPr="00E148FA">
        <w:t>但对于大数据</w:t>
      </w:r>
      <w:r w:rsidRPr="00E148FA">
        <w:rPr>
          <w:rFonts w:hint="eastAsia"/>
        </w:rPr>
        <w:t>操作时</w:t>
      </w:r>
      <w:r w:rsidRPr="00E148FA">
        <w:t>，有可能</w:t>
      </w:r>
      <w:r w:rsidRPr="00E148FA">
        <w:rPr>
          <w:rFonts w:hint="eastAsia"/>
        </w:rPr>
        <w:t>导致</w:t>
      </w:r>
      <w:r w:rsidRPr="00E148FA">
        <w:t>服务器超负荷运转。</w:t>
      </w:r>
    </w:p>
    <w:p w:rsidR="003E5ED1" w:rsidRPr="00FE3375" w:rsidRDefault="003F71B7" w:rsidP="00772D99">
      <w:pPr>
        <w:pStyle w:val="20"/>
      </w:pPr>
      <w:bookmarkStart w:id="19" w:name="_Toc5112850"/>
      <w:bookmarkStart w:id="20" w:name="_Toc5113077"/>
      <w:r>
        <w:rPr>
          <w:rFonts w:hint="eastAsia"/>
        </w:rPr>
        <w:t>1.4</w:t>
      </w:r>
      <w:r w:rsidR="003E5ED1" w:rsidRPr="00FE3375">
        <w:rPr>
          <w:rFonts w:hint="eastAsia"/>
        </w:rPr>
        <w:t>本文</w:t>
      </w:r>
      <w:r w:rsidR="003E5ED1" w:rsidRPr="00FE3375">
        <w:t>的主要工作</w:t>
      </w:r>
      <w:bookmarkEnd w:id="19"/>
      <w:bookmarkEnd w:id="20"/>
    </w:p>
    <w:p w:rsidR="003F73D4" w:rsidRDefault="003F73D4" w:rsidP="002376B2">
      <w:pPr>
        <w:spacing w:line="300" w:lineRule="auto"/>
        <w:rPr>
          <w:rFonts w:asciiTheme="minorEastAsia" w:eastAsiaTheme="minorEastAsia" w:hAnsiTheme="minorEastAsia"/>
          <w:sz w:val="24"/>
        </w:rPr>
      </w:pPr>
    </w:p>
    <w:p w:rsidR="00A31B62" w:rsidRDefault="00A31B62" w:rsidP="00B02710">
      <w:pPr>
        <w:pStyle w:val="ac"/>
        <w:ind w:firstLineChars="200" w:firstLine="480"/>
      </w:pPr>
      <w:r>
        <w:rPr>
          <w:rFonts w:hint="eastAsia"/>
        </w:rPr>
        <w:t>第</w:t>
      </w:r>
      <w:r>
        <w:t>一章中</w:t>
      </w:r>
      <w:r>
        <w:rPr>
          <w:rFonts w:hint="eastAsia"/>
        </w:rPr>
        <w:t>：主要</w:t>
      </w:r>
      <w:r>
        <w:t>介绍了</w:t>
      </w:r>
      <w:r>
        <w:rPr>
          <w:rFonts w:hint="eastAsia"/>
        </w:rPr>
        <w:t>数据认证的</w:t>
      </w:r>
      <w:r>
        <w:t>意义，以及在云存储中</w:t>
      </w:r>
      <w:r>
        <w:rPr>
          <w:rFonts w:hint="eastAsia"/>
        </w:rPr>
        <w:t>应用，同时</w:t>
      </w:r>
      <w:r>
        <w:t>谈到企业对于云存储的担忧</w:t>
      </w:r>
      <w:r>
        <w:rPr>
          <w:rFonts w:hint="eastAsia"/>
        </w:rPr>
        <w:t>。并</w:t>
      </w:r>
      <w:r>
        <w:t>介绍了</w:t>
      </w:r>
      <w:r>
        <w:rPr>
          <w:rFonts w:hint="eastAsia"/>
        </w:rPr>
        <w:t>国内</w:t>
      </w:r>
      <w:r>
        <w:t>外对</w:t>
      </w:r>
      <w:r>
        <w:rPr>
          <w:rFonts w:hint="eastAsia"/>
        </w:rPr>
        <w:t>云存储</w:t>
      </w:r>
      <w:r>
        <w:t>数据认证</w:t>
      </w:r>
      <w:r>
        <w:rPr>
          <w:rFonts w:hint="eastAsia"/>
        </w:rPr>
        <w:t>的贡献</w:t>
      </w:r>
      <w:r>
        <w:t>，以及他们提出算法的</w:t>
      </w:r>
      <w:r>
        <w:rPr>
          <w:rFonts w:hint="eastAsia"/>
        </w:rPr>
        <w:t>不足</w:t>
      </w:r>
      <w:r>
        <w:t>。</w:t>
      </w:r>
    </w:p>
    <w:p w:rsidR="0034764B" w:rsidRDefault="0034764B" w:rsidP="00B02710">
      <w:pPr>
        <w:pStyle w:val="ac"/>
        <w:ind w:firstLineChars="200" w:firstLine="480"/>
      </w:pPr>
      <w:r>
        <w:rPr>
          <w:rFonts w:hint="eastAsia"/>
        </w:rPr>
        <w:t>第</w:t>
      </w:r>
      <w:r>
        <w:t>二章</w:t>
      </w:r>
      <w:r>
        <w:rPr>
          <w:rFonts w:hint="eastAsia"/>
        </w:rPr>
        <w:t>中</w:t>
      </w:r>
      <w:r>
        <w:t>：</w:t>
      </w:r>
      <w:r>
        <w:rPr>
          <w:rFonts w:hint="eastAsia"/>
        </w:rPr>
        <w:t>主要</w:t>
      </w:r>
      <w:r>
        <w:t>介绍了认证</w:t>
      </w:r>
      <w:r>
        <w:rPr>
          <w:rFonts w:hint="eastAsia"/>
        </w:rPr>
        <w:t>的</w:t>
      </w:r>
      <w:r>
        <w:t>一些相关知识</w:t>
      </w:r>
      <w:r w:rsidR="007F00B4">
        <w:rPr>
          <w:rFonts w:hint="eastAsia"/>
        </w:rPr>
        <w:t>。首先</w:t>
      </w:r>
      <w:r w:rsidR="007F00B4">
        <w:t>介绍了密码学基础</w:t>
      </w:r>
      <w:r w:rsidR="007F00B4">
        <w:rPr>
          <w:rFonts w:hint="eastAsia"/>
        </w:rPr>
        <w:t>，</w:t>
      </w:r>
      <w:r w:rsidR="007F00B4">
        <w:t>重点介绍了认证模型和Hash算法。</w:t>
      </w:r>
    </w:p>
    <w:p w:rsidR="009A7254" w:rsidRDefault="009A7254" w:rsidP="00B02710">
      <w:pPr>
        <w:pStyle w:val="ac"/>
        <w:ind w:firstLineChars="200" w:firstLine="480"/>
      </w:pPr>
      <w:r>
        <w:rPr>
          <w:rFonts w:hint="eastAsia"/>
        </w:rPr>
        <w:t>第三章</w:t>
      </w:r>
      <w:r>
        <w:t>中</w:t>
      </w:r>
      <w:r>
        <w:rPr>
          <w:rFonts w:hint="eastAsia"/>
        </w:rPr>
        <w:t>：</w:t>
      </w:r>
      <w:r>
        <w:t>主要介绍了云存储中数据认证的</w:t>
      </w:r>
      <w:r>
        <w:rPr>
          <w:rFonts w:hint="eastAsia"/>
        </w:rPr>
        <w:t>两</w:t>
      </w:r>
      <w:r>
        <w:t>种协议PDP和POR</w:t>
      </w:r>
      <w:r>
        <w:rPr>
          <w:rFonts w:hint="eastAsia"/>
        </w:rPr>
        <w:t>，</w:t>
      </w:r>
      <w:r>
        <w:t>同时</w:t>
      </w:r>
      <w:r>
        <w:rPr>
          <w:rFonts w:hint="eastAsia"/>
        </w:rPr>
        <w:t>给出</w:t>
      </w:r>
      <w:r>
        <w:t>了</w:t>
      </w:r>
      <w:r w:rsidR="00655DF7">
        <w:rPr>
          <w:rFonts w:hint="eastAsia"/>
        </w:rPr>
        <w:t>动态</w:t>
      </w:r>
      <w:r w:rsidR="00655DF7">
        <w:t>数据更新和公开验证的</w:t>
      </w:r>
      <w:r w:rsidR="00655DF7">
        <w:rPr>
          <w:rFonts w:hint="eastAsia"/>
        </w:rPr>
        <w:t>关键</w:t>
      </w:r>
      <w:r w:rsidR="00655DF7">
        <w:t>技术。</w:t>
      </w:r>
    </w:p>
    <w:p w:rsidR="00D30B68" w:rsidRDefault="00D30B68" w:rsidP="00B02710">
      <w:pPr>
        <w:pStyle w:val="ac"/>
        <w:ind w:firstLineChars="200" w:firstLine="480"/>
      </w:pPr>
      <w:r>
        <w:rPr>
          <w:rFonts w:hint="eastAsia"/>
        </w:rPr>
        <w:t>第</w:t>
      </w:r>
      <w:r>
        <w:t>四</w:t>
      </w:r>
      <w:r>
        <w:rPr>
          <w:rFonts w:hint="eastAsia"/>
        </w:rPr>
        <w:t>章中</w:t>
      </w:r>
      <w:r>
        <w:t>：主要</w:t>
      </w:r>
      <w:r>
        <w:rPr>
          <w:rFonts w:hint="eastAsia"/>
        </w:rPr>
        <w:t>介绍了云存储</w:t>
      </w:r>
      <w:r>
        <w:t>中的两种常用的数据</w:t>
      </w:r>
      <w:r>
        <w:rPr>
          <w:rFonts w:hint="eastAsia"/>
        </w:rPr>
        <w:t>结构跳</w:t>
      </w:r>
      <w:r>
        <w:t>表和Merkle Tree，并</w:t>
      </w:r>
      <w:r>
        <w:rPr>
          <w:rFonts w:hint="eastAsia"/>
        </w:rPr>
        <w:t>给出</w:t>
      </w:r>
      <w:r>
        <w:t>了</w:t>
      </w:r>
      <w:r>
        <w:rPr>
          <w:rFonts w:hint="eastAsia"/>
        </w:rPr>
        <w:t>它</w:t>
      </w:r>
      <w:r>
        <w:t>们</w:t>
      </w:r>
      <w:r>
        <w:rPr>
          <w:rFonts w:hint="eastAsia"/>
        </w:rPr>
        <w:t>的</w:t>
      </w:r>
      <w:r>
        <w:t>主要操作。</w:t>
      </w:r>
    </w:p>
    <w:p w:rsidR="00C17B19" w:rsidRDefault="0091225F" w:rsidP="00B02710">
      <w:pPr>
        <w:pStyle w:val="ac"/>
        <w:ind w:firstLineChars="200" w:firstLine="480"/>
      </w:pPr>
      <w:r>
        <w:rPr>
          <w:rFonts w:hint="eastAsia"/>
        </w:rPr>
        <w:t>第五章</w:t>
      </w:r>
      <w:r>
        <w:t>中：主要介绍了</w:t>
      </w:r>
      <w:r>
        <w:rPr>
          <w:rFonts w:hint="eastAsia"/>
        </w:rPr>
        <w:t>基于跳</w:t>
      </w:r>
      <w:r>
        <w:t>表和Merkle Tree的</w:t>
      </w:r>
      <w:r>
        <w:rPr>
          <w:rFonts w:hint="eastAsia"/>
        </w:rPr>
        <w:t>数据</w:t>
      </w:r>
      <w:r>
        <w:t>认证原理，以认证</w:t>
      </w:r>
      <w:r>
        <w:rPr>
          <w:rFonts w:hint="eastAsia"/>
        </w:rPr>
        <w:t>跳</w:t>
      </w:r>
      <w:r>
        <w:t>表</w:t>
      </w:r>
      <w:r>
        <w:rPr>
          <w:rFonts w:hint="eastAsia"/>
        </w:rPr>
        <w:t>为</w:t>
      </w:r>
      <w:r>
        <w:t>例给出</w:t>
      </w:r>
      <w:r>
        <w:rPr>
          <w:rFonts w:hint="eastAsia"/>
        </w:rPr>
        <w:t>其</w:t>
      </w:r>
      <w:r>
        <w:t>Java实现代码。</w:t>
      </w:r>
    </w:p>
    <w:p w:rsidR="006D7AD4" w:rsidRPr="00FE3375" w:rsidRDefault="006D7AD4" w:rsidP="00B02710">
      <w:pPr>
        <w:pStyle w:val="ac"/>
        <w:ind w:firstLineChars="200" w:firstLine="480"/>
      </w:pPr>
      <w:r>
        <w:rPr>
          <w:rFonts w:hint="eastAsia"/>
        </w:rPr>
        <w:t>总结</w:t>
      </w:r>
      <w:r>
        <w:t>本文的</w:t>
      </w:r>
      <w:r>
        <w:rPr>
          <w:rFonts w:hint="eastAsia"/>
        </w:rPr>
        <w:t>主要成果</w:t>
      </w:r>
      <w:r>
        <w:t>，以及</w:t>
      </w:r>
      <w:r>
        <w:rPr>
          <w:rFonts w:hint="eastAsia"/>
        </w:rPr>
        <w:t>今后的</w:t>
      </w:r>
      <w:r>
        <w:t>规划。</w:t>
      </w:r>
    </w:p>
    <w:p w:rsidR="003F73D4" w:rsidRPr="00A31B62" w:rsidRDefault="003F73D4" w:rsidP="002376B2">
      <w:pPr>
        <w:spacing w:line="300" w:lineRule="auto"/>
        <w:rPr>
          <w:rFonts w:asciiTheme="minorEastAsia" w:eastAsiaTheme="minorEastAsia" w:hAnsiTheme="minorEastAsia"/>
          <w:sz w:val="24"/>
        </w:rPr>
      </w:pPr>
    </w:p>
    <w:p w:rsidR="003F73D4" w:rsidRPr="00103426" w:rsidRDefault="00FD0CC0" w:rsidP="00103426">
      <w:pPr>
        <w:pStyle w:val="10"/>
      </w:pPr>
      <w:r w:rsidRPr="00FE3375">
        <w:br w:type="page"/>
      </w:r>
      <w:bookmarkStart w:id="21" w:name="_Toc5112851"/>
      <w:bookmarkStart w:id="22" w:name="_Toc5113078"/>
      <w:r w:rsidR="003F73D4" w:rsidRPr="00103426">
        <w:rPr>
          <w:rFonts w:hint="eastAsia"/>
        </w:rPr>
        <w:lastRenderedPageBreak/>
        <w:t>二</w:t>
      </w:r>
      <w:r w:rsidR="00B7753A" w:rsidRPr="00103426">
        <w:rPr>
          <w:rFonts w:hint="eastAsia"/>
        </w:rPr>
        <w:t>、</w:t>
      </w:r>
      <w:r w:rsidR="00EC5BDC" w:rsidRPr="00103426">
        <w:rPr>
          <w:rFonts w:hint="eastAsia"/>
        </w:rPr>
        <w:t>相关基础</w:t>
      </w:r>
      <w:r w:rsidR="00EC5BDC" w:rsidRPr="00103426">
        <w:t>知识</w:t>
      </w:r>
      <w:bookmarkEnd w:id="21"/>
      <w:bookmarkEnd w:id="22"/>
    </w:p>
    <w:p w:rsidR="003F73D4" w:rsidRPr="00FE3375" w:rsidRDefault="00335F46" w:rsidP="00B7753A">
      <w:pPr>
        <w:pStyle w:val="ac"/>
        <w:ind w:firstLine="480"/>
      </w:pPr>
      <w:r w:rsidRPr="00FE3375">
        <w:rPr>
          <w:rFonts w:hint="eastAsia"/>
        </w:rPr>
        <w:t>随着网络</w:t>
      </w:r>
      <w:r w:rsidRPr="00FE3375">
        <w:t>的发展，数据传输</w:t>
      </w:r>
      <w:r w:rsidRPr="00FE3375">
        <w:rPr>
          <w:rFonts w:hint="eastAsia"/>
        </w:rPr>
        <w:t>的速度</w:t>
      </w:r>
      <w:r w:rsidRPr="00FE3375">
        <w:t>也越来越快。</w:t>
      </w:r>
      <w:r w:rsidRPr="00FE3375">
        <w:rPr>
          <w:rFonts w:hint="eastAsia"/>
        </w:rPr>
        <w:t>密码学</w:t>
      </w:r>
      <w:r w:rsidRPr="00FE3375">
        <w:t>的重要性也越来越重要</w:t>
      </w:r>
      <w:r w:rsidRPr="00FE3375">
        <w:rPr>
          <w:rFonts w:hint="eastAsia"/>
        </w:rPr>
        <w:t>，</w:t>
      </w:r>
      <w:r w:rsidR="004E7B71" w:rsidRPr="00FE3375">
        <w:rPr>
          <w:rFonts w:hint="eastAsia"/>
        </w:rPr>
        <w:t>消息</w:t>
      </w:r>
      <w:r w:rsidR="004E7B71" w:rsidRPr="00FE3375">
        <w:t>认证</w:t>
      </w:r>
      <w:r w:rsidRPr="00FE3375">
        <w:rPr>
          <w:rFonts w:hint="eastAsia"/>
        </w:rPr>
        <w:t>是</w:t>
      </w:r>
    </w:p>
    <w:p w:rsidR="00B52A44" w:rsidRPr="00FE3375" w:rsidRDefault="00335F46" w:rsidP="00B7753A">
      <w:pPr>
        <w:pStyle w:val="ac"/>
        <w:ind w:firstLine="480"/>
      </w:pPr>
      <w:r w:rsidRPr="00FE3375">
        <w:t>密码学的一个重要内容</w:t>
      </w:r>
      <w:r w:rsidRPr="00FE3375">
        <w:rPr>
          <w:rFonts w:hint="eastAsia"/>
        </w:rPr>
        <w:t>。</w:t>
      </w:r>
      <w:r w:rsidRPr="00FE3375">
        <w:t>本章</w:t>
      </w:r>
      <w:r w:rsidRPr="00FE3375">
        <w:rPr>
          <w:rFonts w:hint="eastAsia"/>
        </w:rPr>
        <w:t>详细</w:t>
      </w:r>
      <w:r w:rsidRPr="00FE3375">
        <w:t>的对</w:t>
      </w:r>
      <w:r w:rsidRPr="00FE3375">
        <w:rPr>
          <w:rFonts w:hint="eastAsia"/>
        </w:rPr>
        <w:t>密码</w:t>
      </w:r>
      <w:r w:rsidRPr="00FE3375">
        <w:t>学</w:t>
      </w:r>
      <w:r w:rsidRPr="00FE3375">
        <w:rPr>
          <w:rFonts w:hint="eastAsia"/>
        </w:rPr>
        <w:t>级</w:t>
      </w:r>
      <w:r w:rsidRPr="00FE3375">
        <w:t>密码学中消息认证的</w:t>
      </w:r>
      <w:r w:rsidRPr="00FE3375">
        <w:rPr>
          <w:rFonts w:hint="eastAsia"/>
        </w:rPr>
        <w:t>基础</w:t>
      </w:r>
      <w:r w:rsidRPr="00FE3375">
        <w:t>知识</w:t>
      </w:r>
      <w:r w:rsidRPr="00FE3375">
        <w:rPr>
          <w:rFonts w:hint="eastAsia"/>
        </w:rPr>
        <w:t>做出</w:t>
      </w:r>
      <w:r w:rsidRPr="00FE3375">
        <w:t>详细的介绍。</w:t>
      </w:r>
      <w:r w:rsidRPr="00FE3375">
        <w:rPr>
          <w:rFonts w:hint="eastAsia"/>
        </w:rPr>
        <w:t>具体</w:t>
      </w:r>
      <w:r w:rsidRPr="00FE3375">
        <w:t>包括：困难问题、</w:t>
      </w:r>
      <w:r w:rsidR="00D3018E" w:rsidRPr="00FE3375">
        <w:rPr>
          <w:rFonts w:hint="eastAsia"/>
        </w:rPr>
        <w:t>椭圆曲线</w:t>
      </w:r>
      <w:r w:rsidR="00D3018E" w:rsidRPr="00FE3375">
        <w:t>、</w:t>
      </w:r>
      <w:r w:rsidRPr="00FE3375">
        <w:t>认证</w:t>
      </w:r>
      <w:r w:rsidRPr="00FE3375">
        <w:rPr>
          <w:rFonts w:hint="eastAsia"/>
        </w:rPr>
        <w:t>、</w:t>
      </w:r>
      <w:r w:rsidRPr="00FE3375">
        <w:t>Hash函数</w:t>
      </w:r>
      <w:r w:rsidR="000B0A7C" w:rsidRPr="00FE3375">
        <w:rPr>
          <w:rFonts w:hint="eastAsia"/>
        </w:rPr>
        <w:t>、</w:t>
      </w:r>
      <w:r w:rsidR="000B0A7C" w:rsidRPr="00FE3375">
        <w:t>以及典型的Hash算法SHA和</w:t>
      </w:r>
      <w:r w:rsidR="000B0A7C" w:rsidRPr="00FE3375">
        <w:rPr>
          <w:rFonts w:hint="eastAsia"/>
        </w:rPr>
        <w:t>MD5</w:t>
      </w:r>
    </w:p>
    <w:p w:rsidR="00DD07D3" w:rsidRPr="00FE3375" w:rsidRDefault="003F71B7" w:rsidP="00B7753A">
      <w:pPr>
        <w:pStyle w:val="20"/>
      </w:pPr>
      <w:bookmarkStart w:id="23" w:name="_Toc5112852"/>
      <w:bookmarkStart w:id="24" w:name="_Toc5113079"/>
      <w:r>
        <w:rPr>
          <w:rFonts w:hint="eastAsia"/>
        </w:rPr>
        <w:t>2.1</w:t>
      </w:r>
      <w:r w:rsidR="00B52A44" w:rsidRPr="00FE3375">
        <w:rPr>
          <w:rFonts w:hint="eastAsia"/>
        </w:rPr>
        <w:t>困难</w:t>
      </w:r>
      <w:r w:rsidR="00B52A44" w:rsidRPr="00FE3375">
        <w:t>问题</w:t>
      </w:r>
      <w:bookmarkEnd w:id="23"/>
      <w:bookmarkEnd w:id="24"/>
    </w:p>
    <w:p w:rsidR="007C7384" w:rsidRPr="00FE3375" w:rsidRDefault="007C7384" w:rsidP="00B7753A">
      <w:pPr>
        <w:pStyle w:val="ac"/>
        <w:ind w:firstLine="480"/>
      </w:pPr>
      <w:r w:rsidRPr="00FE3375">
        <w:rPr>
          <w:rFonts w:hint="eastAsia"/>
        </w:rPr>
        <w:t>困难</w:t>
      </w:r>
      <w:r w:rsidRPr="00FE3375">
        <w:t>问题是密码学的基础，</w:t>
      </w:r>
      <w:r w:rsidRPr="00FE3375">
        <w:rPr>
          <w:rFonts w:hint="eastAsia"/>
        </w:rPr>
        <w:t>所有的加密</w:t>
      </w:r>
      <w:r w:rsidRPr="00FE3375">
        <w:t>算法和</w:t>
      </w:r>
      <w:r w:rsidRPr="00FE3375">
        <w:rPr>
          <w:rFonts w:hint="eastAsia"/>
        </w:rPr>
        <w:t>认证</w:t>
      </w:r>
      <w:r w:rsidRPr="00FE3375">
        <w:t>算法必须依附于困难问题</w:t>
      </w:r>
      <w:r w:rsidRPr="00FE3375">
        <w:rPr>
          <w:rFonts w:hint="eastAsia"/>
        </w:rPr>
        <w:t>，</w:t>
      </w:r>
      <w:r w:rsidRPr="00FE3375">
        <w:t>即没有困难问题就没有密码学。</w:t>
      </w:r>
      <w:r w:rsidRPr="00FE3375">
        <w:rPr>
          <w:rFonts w:hint="eastAsia"/>
        </w:rPr>
        <w:t>想</w:t>
      </w:r>
      <w:r w:rsidRPr="00FE3375">
        <w:t>构造一个密码学算法，必须找到一个与之相对的困难问题。</w:t>
      </w:r>
    </w:p>
    <w:p w:rsidR="007C7384" w:rsidRPr="00FE3375" w:rsidRDefault="007C7384" w:rsidP="002376B2">
      <w:pPr>
        <w:spacing w:line="300" w:lineRule="auto"/>
        <w:rPr>
          <w:rFonts w:asciiTheme="minorEastAsia" w:eastAsiaTheme="minorEastAsia" w:hAnsiTheme="minorEastAsia"/>
          <w:sz w:val="24"/>
        </w:rPr>
      </w:pPr>
    </w:p>
    <w:p w:rsidR="00235A09" w:rsidRPr="00FE3375" w:rsidRDefault="003F71B7" w:rsidP="00B7753A">
      <w:pPr>
        <w:pStyle w:val="30"/>
      </w:pPr>
      <w:bookmarkStart w:id="25" w:name="_Toc5112853"/>
      <w:bookmarkStart w:id="26" w:name="_Toc5113080"/>
      <w:r>
        <w:rPr>
          <w:rFonts w:hint="eastAsia"/>
        </w:rPr>
        <w:t>2.1.1</w:t>
      </w:r>
      <w:r w:rsidR="00DD07D3" w:rsidRPr="00FE3375">
        <w:rPr>
          <w:rFonts w:hint="eastAsia"/>
        </w:rPr>
        <w:t>大整数因数分解</w:t>
      </w:r>
      <w:r w:rsidR="00DD07D3" w:rsidRPr="00FE3375">
        <w:t>问题</w:t>
      </w:r>
      <w:bookmarkEnd w:id="25"/>
      <w:bookmarkEnd w:id="26"/>
    </w:p>
    <w:p w:rsidR="00DD07D3" w:rsidRPr="00FE3375" w:rsidRDefault="00DD07D3" w:rsidP="00B7753A">
      <w:pPr>
        <w:pStyle w:val="ac"/>
        <w:ind w:firstLine="480"/>
      </w:pPr>
      <w:r w:rsidRPr="00FE3375">
        <w:rPr>
          <w:rFonts w:hint="eastAsia"/>
        </w:rPr>
        <w:t>给定两个</w:t>
      </w:r>
      <w:r w:rsidRPr="00FE3375">
        <w:t>素数</w:t>
      </w:r>
      <w:r w:rsidRPr="00FE3375">
        <w:rPr>
          <w:rFonts w:hint="eastAsia"/>
        </w:rPr>
        <w:t>p，</w:t>
      </w:r>
      <w:r w:rsidRPr="00FE3375">
        <w:t>q</w:t>
      </w:r>
      <w:r w:rsidRPr="00FE3375">
        <w:rPr>
          <w:rFonts w:hint="eastAsia"/>
        </w:rPr>
        <w:t>，</w:t>
      </w:r>
      <w:r w:rsidRPr="00FE3375">
        <w:t>计算</w:t>
      </w:r>
      <m:oMath>
        <m:r>
          <m:rPr>
            <m:sty m:val="p"/>
          </m:rPr>
          <w:rPr>
            <w:rFonts w:ascii="Cambria Math" w:hAnsi="Cambria Math"/>
          </w:rPr>
          <m:t>p∙q</m:t>
        </m:r>
      </m:oMath>
      <w:r w:rsidR="00011164" w:rsidRPr="00FE3375">
        <w:rPr>
          <w:rFonts w:hint="eastAsia"/>
        </w:rPr>
        <w:t>比较</w:t>
      </w:r>
      <w:r w:rsidR="00011164" w:rsidRPr="00FE3375">
        <w:t>容易</w:t>
      </w:r>
      <w:r w:rsidR="00011164" w:rsidRPr="00FE3375">
        <w:rPr>
          <w:rFonts w:hint="eastAsia"/>
        </w:rPr>
        <w:t>；</w:t>
      </w:r>
    </w:p>
    <w:p w:rsidR="00B7753A" w:rsidRDefault="00011164" w:rsidP="00B7753A">
      <w:pPr>
        <w:pStyle w:val="ac"/>
        <w:ind w:firstLine="480"/>
      </w:pPr>
      <w:r w:rsidRPr="00FE3375">
        <w:rPr>
          <w:rFonts w:hint="eastAsia"/>
        </w:rPr>
        <w:t>给</w:t>
      </w:r>
      <w:r w:rsidRPr="00FE3375">
        <w:t>定</w:t>
      </w:r>
      <w:r w:rsidRPr="00FE3375">
        <w:rPr>
          <w:rFonts w:hint="eastAsia"/>
        </w:rPr>
        <w:t>大整数n，</w:t>
      </w:r>
      <w:r w:rsidRPr="00FE3375">
        <w:t>求</w:t>
      </w:r>
      <w:r w:rsidRPr="00FE3375">
        <w:rPr>
          <w:rFonts w:hint="eastAsia"/>
        </w:rPr>
        <w:t>n的</w:t>
      </w:r>
      <w:r w:rsidRPr="00FE3375">
        <w:t>素因数</w:t>
      </w:r>
      <w:r w:rsidRPr="00FE3375">
        <w:rPr>
          <w:rFonts w:hint="eastAsia"/>
        </w:rPr>
        <w:t>p</w:t>
      </w:r>
      <w:r w:rsidRPr="00FE3375">
        <w:t>，q</w:t>
      </w:r>
      <w:r w:rsidRPr="00FE3375">
        <w:rPr>
          <w:rFonts w:hint="eastAsia"/>
        </w:rPr>
        <w:t>使</w:t>
      </w:r>
      <m:oMath>
        <m:r>
          <m:rPr>
            <m:sty m:val="p"/>
          </m:rPr>
          <w:rPr>
            <w:rFonts w:ascii="Cambria Math" w:hAnsi="Cambria Math"/>
          </w:rPr>
          <m:t>n=p∙q</m:t>
        </m:r>
      </m:oMath>
      <w:r w:rsidRPr="00FE3375">
        <w:rPr>
          <w:rFonts w:hint="eastAsia"/>
        </w:rPr>
        <w:t>非常</w:t>
      </w:r>
      <w:r w:rsidRPr="00FE3375">
        <w:t>困难。</w:t>
      </w:r>
    </w:p>
    <w:p w:rsidR="00A419FD" w:rsidRPr="00FE3375" w:rsidRDefault="004423A4" w:rsidP="00B7753A">
      <w:pPr>
        <w:pStyle w:val="ac"/>
        <w:ind w:firstLine="480"/>
      </w:pPr>
      <w:r w:rsidRPr="00FE3375">
        <w:rPr>
          <w:rFonts w:hint="eastAsia"/>
        </w:rPr>
        <w:t>虽然</w:t>
      </w:r>
      <w:r w:rsidRPr="00FE3375">
        <w:t>说</w:t>
      </w:r>
      <w:r w:rsidRPr="00FE3375">
        <w:rPr>
          <w:rFonts w:hint="eastAsia"/>
        </w:rPr>
        <w:t>大整数因数分解是一个</w:t>
      </w:r>
      <w:r w:rsidRPr="00FE3375">
        <w:t>困难问题</w:t>
      </w:r>
      <w:r w:rsidRPr="00FE3375">
        <w:rPr>
          <w:rFonts w:hint="eastAsia"/>
        </w:rPr>
        <w:t>，</w:t>
      </w:r>
      <w:r w:rsidRPr="00FE3375">
        <w:t>但随着计算机的硬件发展，</w:t>
      </w:r>
      <w:r w:rsidRPr="00FE3375">
        <w:rPr>
          <w:rFonts w:hint="eastAsia"/>
        </w:rPr>
        <w:t>这个</w:t>
      </w:r>
      <w:r w:rsidRPr="00FE3375">
        <w:t>困难问题也</w:t>
      </w:r>
      <w:r w:rsidRPr="00FE3375">
        <w:rPr>
          <w:rFonts w:hint="eastAsia"/>
        </w:rPr>
        <w:t>越来</w:t>
      </w:r>
      <w:r w:rsidRPr="00FE3375">
        <w:t>越容易破解。</w:t>
      </w:r>
      <w:r w:rsidRPr="00FE3375">
        <w:rPr>
          <w:rFonts w:hint="eastAsia"/>
        </w:rPr>
        <w:t>依据这个</w:t>
      </w:r>
      <w:r w:rsidRPr="00FE3375">
        <w:t>问题</w:t>
      </w:r>
      <w:r w:rsidRPr="00FE3375">
        <w:rPr>
          <w:rFonts w:hint="eastAsia"/>
        </w:rPr>
        <w:t>构造</w:t>
      </w:r>
      <w:r w:rsidRPr="00FE3375">
        <w:t>的RSA算法现在</w:t>
      </w:r>
      <w:r w:rsidRPr="00FE3375">
        <w:rPr>
          <w:rFonts w:hint="eastAsia"/>
        </w:rPr>
        <w:t>512</w:t>
      </w:r>
      <w:r w:rsidRPr="00FE3375">
        <w:t>bits和</w:t>
      </w:r>
      <w:r w:rsidRPr="00FE3375">
        <w:rPr>
          <w:rFonts w:hint="eastAsia"/>
        </w:rPr>
        <w:t>1024</w:t>
      </w:r>
      <w:r w:rsidRPr="00FE3375">
        <w:t>bits相继与</w:t>
      </w:r>
      <w:r w:rsidRPr="00FE3375">
        <w:rPr>
          <w:rFonts w:hint="eastAsia"/>
        </w:rPr>
        <w:t>1999年</w:t>
      </w:r>
      <w:r w:rsidRPr="00FE3375">
        <w:t>和</w:t>
      </w:r>
      <w:r w:rsidRPr="00FE3375">
        <w:rPr>
          <w:rFonts w:hint="eastAsia"/>
        </w:rPr>
        <w:t>2009年</w:t>
      </w:r>
      <w:r w:rsidRPr="00FE3375">
        <w:t>被破解</w:t>
      </w:r>
      <w:r w:rsidR="00A419FD" w:rsidRPr="00FE3375">
        <w:rPr>
          <w:rFonts w:hint="eastAsia"/>
        </w:rPr>
        <w:t>。</w:t>
      </w:r>
      <w:r w:rsidRPr="00FE3375">
        <w:rPr>
          <w:rFonts w:hint="eastAsia"/>
        </w:rPr>
        <w:t>现在要</w:t>
      </w:r>
      <w:r w:rsidRPr="00FE3375">
        <w:t>保证RSA</w:t>
      </w:r>
      <w:r w:rsidRPr="00FE3375">
        <w:rPr>
          <w:rFonts w:hint="eastAsia"/>
        </w:rPr>
        <w:t>算法</w:t>
      </w:r>
      <w:r w:rsidRPr="00FE3375">
        <w:t>的安全n大约</w:t>
      </w:r>
      <w:r w:rsidRPr="00FE3375">
        <w:rPr>
          <w:rFonts w:hint="eastAsia"/>
        </w:rPr>
        <w:t>要</w:t>
      </w:r>
      <w:r w:rsidRPr="00FE3375">
        <w:t>去</w:t>
      </w:r>
      <w:r w:rsidR="00A419FD" w:rsidRPr="00FE3375">
        <w:rPr>
          <w:rFonts w:hint="eastAsia"/>
        </w:rPr>
        <w:t>2048</w:t>
      </w:r>
      <w:r w:rsidR="00A419FD" w:rsidRPr="00FE3375">
        <w:t>bits</w:t>
      </w:r>
      <w:r w:rsidR="00A419FD" w:rsidRPr="00FE3375">
        <w:rPr>
          <w:rFonts w:hint="eastAsia"/>
        </w:rPr>
        <w:t>。</w:t>
      </w:r>
    </w:p>
    <w:p w:rsidR="00A419FD" w:rsidRPr="00FE3375" w:rsidRDefault="00A419FD" w:rsidP="002376B2">
      <w:pPr>
        <w:spacing w:line="300" w:lineRule="auto"/>
        <w:rPr>
          <w:rFonts w:asciiTheme="minorEastAsia" w:eastAsiaTheme="minorEastAsia" w:hAnsiTheme="minorEastAsia"/>
          <w:sz w:val="24"/>
        </w:rPr>
      </w:pPr>
    </w:p>
    <w:p w:rsidR="00EF2696" w:rsidRPr="00FE3375" w:rsidRDefault="003F71B7" w:rsidP="00B7753A">
      <w:pPr>
        <w:pStyle w:val="30"/>
      </w:pPr>
      <w:bookmarkStart w:id="27" w:name="_Toc5112854"/>
      <w:bookmarkStart w:id="28" w:name="_Toc5113081"/>
      <w:r>
        <w:rPr>
          <w:rFonts w:hint="eastAsia"/>
        </w:rPr>
        <w:t>2.1.2</w:t>
      </w:r>
      <w:r w:rsidR="00EF2696" w:rsidRPr="00FE3375">
        <w:rPr>
          <w:rFonts w:hint="eastAsia"/>
        </w:rPr>
        <w:t>离散对数问题</w:t>
      </w:r>
      <w:bookmarkEnd w:id="27"/>
      <w:bookmarkEnd w:id="28"/>
    </w:p>
    <w:p w:rsidR="00A419FD" w:rsidRPr="00FE3375" w:rsidRDefault="00A419FD" w:rsidP="00B7753A">
      <w:pPr>
        <w:pStyle w:val="ac"/>
        <w:ind w:firstLine="480"/>
      </w:pPr>
      <w:r w:rsidRPr="00FE3375">
        <w:rPr>
          <w:rFonts w:hint="eastAsia"/>
        </w:rPr>
        <w:t>已知有限循环群</w:t>
      </w:r>
      <m:oMath>
        <m:r>
          <m:rPr>
            <m:sty m:val="p"/>
          </m:rPr>
          <w:rPr>
            <w:rFonts w:ascii="Cambria Math" w:hAnsi="Cambria Math"/>
          </w:rPr>
          <m:t>G={g^k|k=1</m:t>
        </m:r>
        <m:r>
          <m:rPr>
            <m:sty m:val="p"/>
          </m:rPr>
          <w:rPr>
            <w:rFonts w:ascii="Cambria Math" w:hAnsi="Cambria Math" w:hint="eastAsia"/>
          </w:rPr>
          <m:t>,</m:t>
        </m:r>
        <m:r>
          <m:rPr>
            <m:sty m:val="p"/>
          </m:rPr>
          <w:rPr>
            <w:rFonts w:ascii="Cambria Math" w:hAnsi="Cambria Math"/>
          </w:rPr>
          <m:t>2,3,……}</m:t>
        </m:r>
      </m:oMath>
      <w:r w:rsidRPr="00FE3375">
        <w:rPr>
          <w:rFonts w:hint="eastAsia"/>
        </w:rPr>
        <w:t>及其生成元g和阶</w:t>
      </w:r>
      <m:oMath>
        <m:r>
          <m:rPr>
            <m:sty m:val="p"/>
          </m:rPr>
          <w:rPr>
            <w:rFonts w:ascii="Cambria Math" w:hAnsi="Cambria Math"/>
          </w:rPr>
          <m:t>n=|G|</m:t>
        </m:r>
      </m:oMath>
      <w:r w:rsidRPr="00FE3375">
        <w:rPr>
          <w:rFonts w:hint="eastAsia"/>
        </w:rPr>
        <w:t>。</w:t>
      </w:r>
    </w:p>
    <w:p w:rsidR="00A419FD" w:rsidRPr="00FE3375" w:rsidRDefault="00A419FD" w:rsidP="00B7753A">
      <w:pPr>
        <w:pStyle w:val="ac"/>
        <w:ind w:firstLine="480"/>
      </w:pPr>
      <w:r w:rsidRPr="00FE3375">
        <w:rPr>
          <w:rFonts w:hint="eastAsia"/>
        </w:rPr>
        <w:t>给定整数a，计算元素</w:t>
      </w:r>
      <m:oMath>
        <m:r>
          <m:rPr>
            <m:sty m:val="p"/>
          </m:rPr>
          <w:rPr>
            <w:rFonts w:ascii="Cambria Math" w:hAnsi="Cambria Math"/>
          </w:rPr>
          <m:t>g^a=h</m:t>
        </m:r>
      </m:oMath>
      <w:r w:rsidRPr="00FE3375">
        <w:rPr>
          <w:rFonts w:hint="eastAsia"/>
        </w:rPr>
        <w:t>很容易；</w:t>
      </w:r>
    </w:p>
    <w:p w:rsidR="009C0F9F" w:rsidRPr="00B7753A" w:rsidRDefault="00A419FD" w:rsidP="00B7753A">
      <w:pPr>
        <w:pStyle w:val="ac"/>
        <w:ind w:firstLine="480"/>
      </w:pPr>
      <w:r w:rsidRPr="00FE3375">
        <w:rPr>
          <w:rFonts w:hint="eastAsia"/>
        </w:rPr>
        <w:t>给定元素h，计算整数x，0≤x≤n,使得</w:t>
      </w:r>
      <m:oMath>
        <m:r>
          <m:rPr>
            <m:sty m:val="p"/>
          </m:rPr>
          <w:rPr>
            <w:rFonts w:ascii="Cambria Math" w:hAnsi="Cambria Math"/>
          </w:rPr>
          <m:t>g^x=h</m:t>
        </m:r>
      </m:oMath>
      <w:r w:rsidRPr="00FE3375">
        <w:rPr>
          <w:rFonts w:hint="eastAsia"/>
        </w:rPr>
        <w:t>非常困难</w:t>
      </w:r>
      <w:r w:rsidR="00D52AEA" w:rsidRPr="00FE3375">
        <w:rPr>
          <w:rFonts w:hint="eastAsia"/>
        </w:rPr>
        <w:t>。</w:t>
      </w:r>
    </w:p>
    <w:p w:rsidR="009C0F9F" w:rsidRPr="00FE3375" w:rsidRDefault="009C0F9F" w:rsidP="00B7753A">
      <w:pPr>
        <w:pStyle w:val="ac"/>
        <w:ind w:firstLine="480"/>
        <w:rPr>
          <w:rFonts w:cs="Arial"/>
          <w:color w:val="333333"/>
          <w:shd w:val="clear" w:color="auto" w:fill="FFFFFF"/>
        </w:rPr>
      </w:pPr>
      <w:r w:rsidRPr="00FE3375">
        <w:rPr>
          <w:rFonts w:cs="Arial" w:hint="eastAsia"/>
          <w:color w:val="333333"/>
          <w:shd w:val="clear" w:color="auto" w:fill="FFFFFF"/>
        </w:rPr>
        <w:t>目前，</w:t>
      </w:r>
      <w:r w:rsidRPr="00FE3375">
        <w:rPr>
          <w:rFonts w:cs="Arial"/>
          <w:color w:val="333333"/>
          <w:shd w:val="clear" w:color="auto" w:fill="FFFFFF"/>
        </w:rPr>
        <w:t>有限</w:t>
      </w:r>
      <w:r w:rsidRPr="00FE3375">
        <w:rPr>
          <w:rFonts w:cs="Arial" w:hint="eastAsia"/>
          <w:color w:val="333333"/>
          <w:shd w:val="clear" w:color="auto" w:fill="FFFFFF"/>
        </w:rPr>
        <w:t>域</w:t>
      </w:r>
      <w:r w:rsidRPr="00FE3375">
        <w:rPr>
          <w:rFonts w:cs="Arial"/>
          <w:color w:val="333333"/>
          <w:shd w:val="clear" w:color="auto" w:fill="FFFFFF"/>
        </w:rPr>
        <w:t>上</w:t>
      </w:r>
      <w:r w:rsidRPr="00FE3375">
        <w:rPr>
          <w:rFonts w:cs="Arial" w:hint="eastAsia"/>
          <w:color w:val="333333"/>
          <w:shd w:val="clear" w:color="auto" w:fill="FFFFFF"/>
        </w:rPr>
        <w:t>的</w:t>
      </w:r>
      <w:r w:rsidRPr="00FE3375">
        <w:rPr>
          <w:rFonts w:cs="Arial"/>
          <w:color w:val="333333"/>
          <w:shd w:val="clear" w:color="auto" w:fill="FFFFFF"/>
        </w:rPr>
        <w:t>离散对数问题</w:t>
      </w:r>
      <w:r w:rsidRPr="00FE3375">
        <w:rPr>
          <w:rFonts w:cs="Arial" w:hint="eastAsia"/>
          <w:color w:val="333333"/>
          <w:shd w:val="clear" w:color="auto" w:fill="FFFFFF"/>
        </w:rPr>
        <w:t>仍</w:t>
      </w:r>
      <w:r w:rsidRPr="00FE3375">
        <w:rPr>
          <w:rFonts w:cs="Arial"/>
          <w:color w:val="333333"/>
          <w:shd w:val="clear" w:color="auto" w:fill="FFFFFF"/>
        </w:rPr>
        <w:t>没有找到</w:t>
      </w:r>
      <w:r w:rsidRPr="00FE3375">
        <w:rPr>
          <w:rFonts w:cs="Arial" w:hint="eastAsia"/>
          <w:color w:val="333333"/>
          <w:shd w:val="clear" w:color="auto" w:fill="FFFFFF"/>
        </w:rPr>
        <w:t>一种</w:t>
      </w:r>
      <w:r w:rsidRPr="00FE3375">
        <w:rPr>
          <w:rFonts w:cs="Arial"/>
          <w:color w:val="333333"/>
          <w:shd w:val="clear" w:color="auto" w:fill="FFFFFF"/>
        </w:rPr>
        <w:t>方法</w:t>
      </w:r>
      <w:r w:rsidRPr="00FE3375">
        <w:rPr>
          <w:rFonts w:cs="Arial" w:hint="eastAsia"/>
          <w:color w:val="333333"/>
          <w:shd w:val="clear" w:color="auto" w:fill="FFFFFF"/>
        </w:rPr>
        <w:t>能</w:t>
      </w:r>
      <w:r w:rsidRPr="00FE3375">
        <w:rPr>
          <w:rFonts w:cs="Arial"/>
          <w:color w:val="333333"/>
          <w:shd w:val="clear" w:color="auto" w:fill="FFFFFF"/>
        </w:rPr>
        <w:t>有效破解</w:t>
      </w:r>
      <w:r w:rsidR="00FE7253" w:rsidRPr="00FE3375">
        <w:rPr>
          <w:rFonts w:cs="Arial" w:hint="eastAsia"/>
          <w:color w:val="333333"/>
          <w:shd w:val="clear" w:color="auto" w:fill="FFFFFF"/>
        </w:rPr>
        <w:t>。</w:t>
      </w:r>
      <w:r w:rsidR="00FE7253" w:rsidRPr="00FE3375">
        <w:rPr>
          <w:rFonts w:cs="Arial"/>
          <w:color w:val="333333"/>
          <w:shd w:val="clear" w:color="auto" w:fill="FFFFFF"/>
        </w:rPr>
        <w:t>它</w:t>
      </w:r>
      <w:r w:rsidR="00FE7253" w:rsidRPr="00FE3375">
        <w:rPr>
          <w:rFonts w:cs="Arial" w:hint="eastAsia"/>
          <w:color w:val="333333"/>
          <w:shd w:val="clear" w:color="auto" w:fill="FFFFFF"/>
        </w:rPr>
        <w:t>的难</w:t>
      </w:r>
      <w:r w:rsidR="00FE7253" w:rsidRPr="00FE3375">
        <w:rPr>
          <w:rFonts w:cs="Arial"/>
          <w:color w:val="333333"/>
          <w:shd w:val="clear" w:color="auto" w:fill="FFFFFF"/>
        </w:rPr>
        <w:t>易程度和</w:t>
      </w:r>
      <w:r w:rsidR="00FE7253" w:rsidRPr="00FE3375">
        <w:rPr>
          <w:rFonts w:cs="Arial" w:hint="eastAsia"/>
          <w:color w:val="333333"/>
          <w:shd w:val="clear" w:color="auto" w:fill="FFFFFF"/>
        </w:rPr>
        <w:t>生成</w:t>
      </w:r>
      <w:r w:rsidR="00FE7253" w:rsidRPr="00FE3375">
        <w:rPr>
          <w:rFonts w:cs="Arial"/>
          <w:color w:val="333333"/>
          <w:shd w:val="clear" w:color="auto" w:fill="FFFFFF"/>
        </w:rPr>
        <w:t>元的取值无关，只和</w:t>
      </w:r>
      <w:r w:rsidR="00FE7253" w:rsidRPr="00FE3375">
        <w:rPr>
          <w:rFonts w:cs="Arial" w:hint="eastAsia"/>
          <w:color w:val="333333"/>
          <w:shd w:val="clear" w:color="auto" w:fill="FFFFFF"/>
        </w:rPr>
        <w:t>群中</w:t>
      </w:r>
      <w:r w:rsidR="00FE7253" w:rsidRPr="00FE3375">
        <w:rPr>
          <w:rFonts w:cs="Arial"/>
          <w:color w:val="333333"/>
          <w:shd w:val="clear" w:color="auto" w:fill="FFFFFF"/>
        </w:rPr>
        <w:t>的</w:t>
      </w:r>
      <w:r w:rsidR="00FE7253" w:rsidRPr="00FE3375">
        <w:rPr>
          <w:rFonts w:cs="Arial" w:hint="eastAsia"/>
          <w:color w:val="333333"/>
          <w:shd w:val="clear" w:color="auto" w:fill="FFFFFF"/>
        </w:rPr>
        <w:t>元素</w:t>
      </w:r>
      <w:r w:rsidR="00FE7253" w:rsidRPr="00FE3375">
        <w:rPr>
          <w:rFonts w:cs="Arial"/>
          <w:color w:val="333333"/>
          <w:shd w:val="clear" w:color="auto" w:fill="FFFFFF"/>
        </w:rPr>
        <w:t>数量有关</w:t>
      </w:r>
      <w:r w:rsidR="00AC050A" w:rsidRPr="00FE3375">
        <w:rPr>
          <w:rFonts w:cs="Arial" w:hint="eastAsia"/>
          <w:color w:val="333333"/>
          <w:shd w:val="clear" w:color="auto" w:fill="FFFFFF"/>
        </w:rPr>
        <w:t>。一般</w:t>
      </w:r>
      <w:r w:rsidR="00AC050A" w:rsidRPr="00FE3375">
        <w:rPr>
          <w:rFonts w:cs="Arial"/>
          <w:color w:val="333333"/>
          <w:shd w:val="clear" w:color="auto" w:fill="FFFFFF"/>
        </w:rPr>
        <w:t>来说当k</w:t>
      </w:r>
      <w:r w:rsidR="00AC050A" w:rsidRPr="00FE3375">
        <w:rPr>
          <w:rFonts w:cs="Arial" w:hint="eastAsia"/>
          <w:color w:val="333333"/>
          <w:shd w:val="clear" w:color="auto" w:fill="FFFFFF"/>
        </w:rPr>
        <w:t>取值</w:t>
      </w:r>
      <w:r w:rsidR="00AC050A" w:rsidRPr="00FE3375">
        <w:rPr>
          <w:rFonts w:cs="Arial"/>
          <w:color w:val="333333"/>
          <w:shd w:val="clear" w:color="auto" w:fill="FFFFFF"/>
        </w:rPr>
        <w:t>很小的时候</w:t>
      </w:r>
      <w:r w:rsidR="00AC050A" w:rsidRPr="00FE3375">
        <w:rPr>
          <w:rFonts w:cs="Arial" w:hint="eastAsia"/>
          <w:color w:val="333333"/>
          <w:shd w:val="clear" w:color="auto" w:fill="FFFFFF"/>
        </w:rPr>
        <w:t>，</w:t>
      </w:r>
      <w:r w:rsidR="00AC050A" w:rsidRPr="00FE3375">
        <w:rPr>
          <w:rFonts w:cs="Arial"/>
          <w:color w:val="333333"/>
          <w:shd w:val="clear" w:color="auto" w:fill="FFFFFF"/>
        </w:rPr>
        <w:t>我们可以利用计算机穷举</w:t>
      </w:r>
      <w:r w:rsidR="00AC050A" w:rsidRPr="00FE3375">
        <w:rPr>
          <w:rFonts w:cs="Arial" w:hint="eastAsia"/>
          <w:color w:val="333333"/>
          <w:shd w:val="clear" w:color="auto" w:fill="FFFFFF"/>
        </w:rPr>
        <w:t>得到</w:t>
      </w:r>
      <w:r w:rsidR="00E97444" w:rsidRPr="00FE3375">
        <w:rPr>
          <w:rFonts w:cs="Arial"/>
          <w:color w:val="333333"/>
          <w:shd w:val="clear" w:color="auto" w:fill="FFFFFF"/>
        </w:rPr>
        <w:t>结果</w:t>
      </w:r>
      <w:r w:rsidR="00E97444" w:rsidRPr="00FE3375">
        <w:rPr>
          <w:rFonts w:cs="Arial" w:hint="eastAsia"/>
          <w:color w:val="333333"/>
          <w:shd w:val="clear" w:color="auto" w:fill="FFFFFF"/>
        </w:rPr>
        <w:t>，</w:t>
      </w:r>
      <w:r w:rsidR="00D92C7E" w:rsidRPr="00FE3375">
        <w:rPr>
          <w:rFonts w:cs="Arial" w:hint="eastAsia"/>
          <w:shd w:val="clear" w:color="auto" w:fill="FFFFFF"/>
        </w:rPr>
        <w:t>现在</w:t>
      </w:r>
      <w:r w:rsidR="00D92C7E" w:rsidRPr="00FE3375">
        <w:rPr>
          <w:rFonts w:cs="Arial"/>
          <w:shd w:val="clear" w:color="auto" w:fill="FFFFFF"/>
        </w:rPr>
        <w:t>的k一般取为</w:t>
      </w:r>
      <w:r w:rsidR="00D92C7E" w:rsidRPr="00FE3375">
        <w:rPr>
          <w:rFonts w:cs="Arial" w:hint="eastAsia"/>
          <w:shd w:val="clear" w:color="auto" w:fill="FFFFFF"/>
        </w:rPr>
        <w:t>1024</w:t>
      </w:r>
      <w:r w:rsidR="00D92C7E" w:rsidRPr="00FE3375">
        <w:rPr>
          <w:rFonts w:cs="Arial"/>
          <w:shd w:val="clear" w:color="auto" w:fill="FFFFFF"/>
        </w:rPr>
        <w:t>bits</w:t>
      </w:r>
      <w:r w:rsidR="00D92C7E" w:rsidRPr="00FE3375">
        <w:rPr>
          <w:rFonts w:cs="Arial" w:hint="eastAsia"/>
          <w:shd w:val="clear" w:color="auto" w:fill="FFFFFF"/>
        </w:rPr>
        <w:t>。</w:t>
      </w:r>
    </w:p>
    <w:p w:rsidR="00EE26A1" w:rsidRPr="00FE3375" w:rsidRDefault="00EE26A1" w:rsidP="002376B2">
      <w:pPr>
        <w:spacing w:line="300" w:lineRule="auto"/>
        <w:rPr>
          <w:rFonts w:asciiTheme="minorEastAsia" w:eastAsiaTheme="minorEastAsia" w:hAnsiTheme="minorEastAsia"/>
          <w:sz w:val="24"/>
        </w:rPr>
      </w:pPr>
    </w:p>
    <w:p w:rsidR="005D3A4D" w:rsidRPr="00FE3375" w:rsidRDefault="003F71B7" w:rsidP="00B7753A">
      <w:pPr>
        <w:pStyle w:val="30"/>
      </w:pPr>
      <w:bookmarkStart w:id="29" w:name="_Toc5112855"/>
      <w:bookmarkStart w:id="30" w:name="_Toc5113082"/>
      <w:r>
        <w:rPr>
          <w:rFonts w:hint="eastAsia"/>
        </w:rPr>
        <w:t>2.1.3</w:t>
      </w:r>
      <w:r w:rsidR="00EF2696" w:rsidRPr="00FE3375">
        <w:rPr>
          <w:rFonts w:hint="eastAsia"/>
        </w:rPr>
        <w:t>椭圆曲线</w:t>
      </w:r>
      <w:bookmarkEnd w:id="29"/>
      <w:bookmarkEnd w:id="30"/>
    </w:p>
    <w:p w:rsidR="004C4E81" w:rsidRPr="00FE3375" w:rsidRDefault="004C4E81" w:rsidP="002376B2">
      <w:pPr>
        <w:spacing w:line="300" w:lineRule="auto"/>
        <w:rPr>
          <w:rFonts w:asciiTheme="minorEastAsia" w:eastAsiaTheme="minorEastAsia" w:hAnsiTheme="minorEastAsia"/>
          <w:sz w:val="24"/>
        </w:rPr>
      </w:pPr>
    </w:p>
    <w:p w:rsidR="004C4E81" w:rsidRPr="00FE3375" w:rsidRDefault="000A2C26" w:rsidP="00B7753A">
      <w:pPr>
        <w:pStyle w:val="ac"/>
        <w:ind w:firstLine="480"/>
      </w:pPr>
      <w:r w:rsidRPr="00FE3375">
        <w:rPr>
          <w:rFonts w:hint="eastAsia"/>
        </w:rPr>
        <w:t>椭圆</w:t>
      </w:r>
      <w:r w:rsidRPr="00FE3375">
        <w:t>曲线</w:t>
      </w:r>
      <w:r w:rsidRPr="00FE3375">
        <w:rPr>
          <w:rFonts w:hint="eastAsia"/>
        </w:rPr>
        <w:t>是在射影</w:t>
      </w:r>
      <w:r w:rsidRPr="00FE3375">
        <w:t>平面上满足</w:t>
      </w:r>
      <w:r w:rsidRPr="00FE3375">
        <w:rPr>
          <w:rFonts w:hint="eastAsia"/>
        </w:rPr>
        <w:t>方程</w:t>
      </w:r>
    </w:p>
    <w:p w:rsidR="000A2C26" w:rsidRPr="00FE3375" w:rsidRDefault="000A2C26" w:rsidP="00B7753A">
      <w:pPr>
        <w:pStyle w:val="ac"/>
        <w:ind w:firstLine="480"/>
      </w:pPr>
      <w:r w:rsidRPr="00FE3375">
        <w:tab/>
      </w:r>
      <m:oMath>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z+axyz+by</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z+dx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z</m:t>
            </m:r>
          </m:e>
          <m:sup>
            <m:r>
              <w:rPr>
                <w:rFonts w:ascii="Cambria Math" w:hAnsi="Cambria Math"/>
              </w:rPr>
              <m:t>3</m:t>
            </m:r>
          </m:sup>
        </m:sSup>
      </m:oMath>
      <w:r w:rsidRPr="00FE3375">
        <w:rPr>
          <w:rFonts w:hint="eastAsia"/>
        </w:rPr>
        <w:t>（其中</w:t>
      </w:r>
      <w:r w:rsidRPr="00FE3375">
        <w:t>a、</w:t>
      </w:r>
      <w:r w:rsidRPr="00FE3375">
        <w:rPr>
          <w:rFonts w:hint="eastAsia"/>
        </w:rPr>
        <w:t>b</w:t>
      </w:r>
      <w:r w:rsidRPr="00FE3375">
        <w:t>、</w:t>
      </w:r>
      <w:r w:rsidRPr="00FE3375">
        <w:rPr>
          <w:rFonts w:hint="eastAsia"/>
        </w:rPr>
        <w:t>c</w:t>
      </w:r>
      <w:r w:rsidRPr="00FE3375">
        <w:t>、d、e</w:t>
      </w:r>
      <w:r w:rsidRPr="00FE3375">
        <w:rPr>
          <w:rFonts w:hint="eastAsia"/>
        </w:rPr>
        <w:t>为</w:t>
      </w:r>
      <w:r w:rsidRPr="00FE3375">
        <w:t>常数</w:t>
      </w:r>
      <w:r w:rsidRPr="00FE3375">
        <w:rPr>
          <w:rFonts w:hint="eastAsia"/>
        </w:rPr>
        <w:t>）上</w:t>
      </w:r>
      <w:r w:rsidRPr="00FE3375">
        <w:t>所有点</w:t>
      </w:r>
      <w:r w:rsidRPr="00FE3375">
        <w:rPr>
          <w:rFonts w:hint="eastAsia"/>
        </w:rPr>
        <w:t>的</w:t>
      </w:r>
      <w:r w:rsidRPr="00FE3375">
        <w:t>集合</w:t>
      </w:r>
      <w:r w:rsidRPr="00FE3375">
        <w:rPr>
          <w:rFonts w:hint="eastAsia"/>
        </w:rPr>
        <w:t>。</w:t>
      </w:r>
    </w:p>
    <w:p w:rsidR="00233E4F" w:rsidRPr="00FE3375" w:rsidRDefault="000C39B2" w:rsidP="00B7753A">
      <w:pPr>
        <w:pStyle w:val="ac"/>
        <w:ind w:firstLine="480"/>
      </w:pPr>
      <w:r w:rsidRPr="00FE3375">
        <w:rPr>
          <w:rFonts w:hint="eastAsia"/>
        </w:rPr>
        <w:t>在</w:t>
      </w:r>
      <w:r w:rsidRPr="00FE3375">
        <w:t>诸多困难问题</w:t>
      </w:r>
      <w:r w:rsidRPr="00FE3375">
        <w:rPr>
          <w:rFonts w:hint="eastAsia"/>
        </w:rPr>
        <w:t>中，</w:t>
      </w:r>
      <w:r w:rsidRPr="00FE3375">
        <w:t>椭圆曲线上的离散对数问题</w:t>
      </w:r>
      <w:r w:rsidRPr="00FE3375">
        <w:rPr>
          <w:rFonts w:hint="eastAsia"/>
        </w:rPr>
        <w:t>要</w:t>
      </w:r>
      <w:r w:rsidRPr="00FE3375">
        <w:t>比其他问题</w:t>
      </w:r>
      <w:r w:rsidRPr="00FE3375">
        <w:rPr>
          <w:rFonts w:hint="eastAsia"/>
        </w:rPr>
        <w:t>难解</w:t>
      </w:r>
      <w:r w:rsidRPr="00FE3375">
        <w:t>的</w:t>
      </w:r>
      <w:r w:rsidRPr="00FE3375">
        <w:rPr>
          <w:rFonts w:hint="eastAsia"/>
        </w:rPr>
        <w:t>多，</w:t>
      </w:r>
      <w:r w:rsidRPr="00FE3375">
        <w:rPr>
          <w:color w:val="FF0000"/>
        </w:rPr>
        <w:t>据研究，160位ECC加密安全性相当于1024位RSA加密，210位ECC加密安全性相当于2048位RSA加密</w:t>
      </w:r>
      <w:r w:rsidRPr="00FE3375">
        <w:t>。</w:t>
      </w:r>
    </w:p>
    <w:p w:rsidR="000C39B2" w:rsidRPr="00FE3375" w:rsidRDefault="000C39B2" w:rsidP="00B7753A">
      <w:pPr>
        <w:pStyle w:val="ac"/>
        <w:ind w:firstLine="480"/>
      </w:pPr>
      <w:r w:rsidRPr="00FE3375">
        <w:rPr>
          <w:rFonts w:hint="eastAsia"/>
        </w:rPr>
        <w:t>椭圆</w:t>
      </w:r>
      <w:r w:rsidRPr="00FE3375">
        <w:t>曲线</w:t>
      </w:r>
      <w:r w:rsidRPr="00FE3375">
        <w:rPr>
          <w:rFonts w:hint="eastAsia"/>
        </w:rPr>
        <w:t>密码</w:t>
      </w:r>
      <w:r w:rsidRPr="00FE3375">
        <w:t>体制是</w:t>
      </w:r>
      <w:r w:rsidRPr="00FE3375">
        <w:rPr>
          <w:rFonts w:hint="eastAsia"/>
        </w:rPr>
        <w:t>比较</w:t>
      </w:r>
      <w:r w:rsidRPr="00FE3375">
        <w:t>安全且</w:t>
      </w:r>
      <w:r w:rsidRPr="00FE3375">
        <w:rPr>
          <w:rFonts w:hint="eastAsia"/>
        </w:rPr>
        <w:t>密钥</w:t>
      </w:r>
      <w:r w:rsidRPr="00FE3375">
        <w:t>长度</w:t>
      </w:r>
      <w:r w:rsidRPr="00FE3375">
        <w:rPr>
          <w:rFonts w:hint="eastAsia"/>
        </w:rPr>
        <w:t>较短</w:t>
      </w:r>
      <w:r w:rsidRPr="00FE3375">
        <w:t>的</w:t>
      </w:r>
      <w:r w:rsidRPr="00FE3375">
        <w:rPr>
          <w:rFonts w:hint="eastAsia"/>
        </w:rPr>
        <w:t>公钥</w:t>
      </w:r>
      <w:r w:rsidRPr="00FE3375">
        <w:t>密码体制</w:t>
      </w:r>
    </w:p>
    <w:p w:rsidR="00EF2696" w:rsidRPr="00FE3375" w:rsidRDefault="00EF2696" w:rsidP="002376B2">
      <w:pPr>
        <w:spacing w:line="300" w:lineRule="auto"/>
        <w:rPr>
          <w:rFonts w:asciiTheme="minorEastAsia" w:eastAsiaTheme="minorEastAsia" w:hAnsiTheme="minorEastAsia"/>
          <w:sz w:val="24"/>
        </w:rPr>
      </w:pPr>
    </w:p>
    <w:p w:rsidR="00DF76AF" w:rsidRPr="00FE3375" w:rsidRDefault="003F71B7" w:rsidP="00B7753A">
      <w:pPr>
        <w:pStyle w:val="20"/>
      </w:pPr>
      <w:bookmarkStart w:id="31" w:name="_Toc5112856"/>
      <w:bookmarkStart w:id="32" w:name="_Toc5113083"/>
      <w:r>
        <w:rPr>
          <w:rFonts w:hint="eastAsia"/>
        </w:rPr>
        <w:t>2.2</w:t>
      </w:r>
      <w:r w:rsidR="00DF76AF" w:rsidRPr="00FE3375">
        <w:rPr>
          <w:rFonts w:hint="eastAsia"/>
        </w:rPr>
        <w:t>认证</w:t>
      </w:r>
      <w:bookmarkEnd w:id="31"/>
      <w:bookmarkEnd w:id="32"/>
    </w:p>
    <w:p w:rsidR="000C39B2" w:rsidRPr="00FE3375" w:rsidRDefault="000C39B2" w:rsidP="00B7753A">
      <w:pPr>
        <w:pStyle w:val="ac"/>
        <w:ind w:firstLine="480"/>
      </w:pPr>
      <w:r w:rsidRPr="00FE3375">
        <w:rPr>
          <w:rFonts w:hint="eastAsia"/>
        </w:rPr>
        <w:t>认</w:t>
      </w:r>
      <w:r w:rsidRPr="00FE3375">
        <w:t>=</w:t>
      </w:r>
      <w:r w:rsidRPr="00FE3375">
        <w:rPr>
          <w:rFonts w:hint="eastAsia"/>
        </w:rPr>
        <w:t>检查</w:t>
      </w:r>
      <w:r w:rsidRPr="00FE3375">
        <w:t>、确认。证=</w:t>
      </w:r>
      <w:r w:rsidR="00790179" w:rsidRPr="00FE3375">
        <w:rPr>
          <w:rFonts w:hint="eastAsia"/>
        </w:rPr>
        <w:t>身份</w:t>
      </w:r>
      <w:r w:rsidR="00790179" w:rsidRPr="00FE3375">
        <w:t>、证明</w:t>
      </w:r>
      <w:r w:rsidR="00790179" w:rsidRPr="00FE3375">
        <w:rPr>
          <w:rFonts w:hint="eastAsia"/>
        </w:rPr>
        <w:t>。认证</w:t>
      </w:r>
      <w:r w:rsidR="00790179" w:rsidRPr="00FE3375">
        <w:t>其实就是</w:t>
      </w:r>
      <w:r w:rsidR="00790179" w:rsidRPr="00FE3375">
        <w:rPr>
          <w:rFonts w:hint="eastAsia"/>
        </w:rPr>
        <w:t>为了</w:t>
      </w:r>
      <w:r w:rsidR="00790179" w:rsidRPr="00FE3375">
        <w:t>确认身份</w:t>
      </w:r>
      <w:r w:rsidR="00790179" w:rsidRPr="00FE3375">
        <w:rPr>
          <w:rFonts w:hint="eastAsia"/>
        </w:rPr>
        <w:t>、</w:t>
      </w:r>
      <w:r w:rsidR="00790179" w:rsidRPr="00FE3375">
        <w:t>检查权限。</w:t>
      </w:r>
    </w:p>
    <w:p w:rsidR="00813D18" w:rsidRPr="00FE3375" w:rsidRDefault="00813D18" w:rsidP="00B7753A">
      <w:pPr>
        <w:pStyle w:val="ac"/>
        <w:ind w:firstLine="480"/>
        <w:rPr>
          <w:color w:val="FF0000"/>
        </w:rPr>
      </w:pPr>
      <w:r w:rsidRPr="00FE3375">
        <w:rPr>
          <w:rFonts w:hint="eastAsia"/>
          <w:color w:val="FF0000"/>
        </w:rPr>
        <w:t>认证</w:t>
      </w:r>
      <w:r w:rsidR="00F22E00" w:rsidRPr="00FE3375">
        <w:rPr>
          <w:color w:val="FF0000"/>
        </w:rPr>
        <w:t>包括</w:t>
      </w:r>
      <w:r w:rsidR="00F22E00" w:rsidRPr="00FE3375">
        <w:rPr>
          <w:rFonts w:hint="eastAsia"/>
          <w:color w:val="FF0000"/>
        </w:rPr>
        <w:t>身份</w:t>
      </w:r>
      <w:r w:rsidRPr="00FE3375">
        <w:rPr>
          <w:color w:val="FF0000"/>
        </w:rPr>
        <w:t>认证和</w:t>
      </w:r>
      <w:r w:rsidRPr="00FE3375">
        <w:rPr>
          <w:rFonts w:hint="eastAsia"/>
          <w:color w:val="FF0000"/>
        </w:rPr>
        <w:t>消息</w:t>
      </w:r>
      <w:r w:rsidRPr="00FE3375">
        <w:rPr>
          <w:color w:val="FF0000"/>
        </w:rPr>
        <w:t>认证</w:t>
      </w:r>
    </w:p>
    <w:p w:rsidR="00813D18" w:rsidRPr="00FE3375" w:rsidRDefault="009C4979" w:rsidP="00B7753A">
      <w:pPr>
        <w:pStyle w:val="ac"/>
        <w:ind w:firstLine="480"/>
        <w:rPr>
          <w:color w:val="FF0000"/>
        </w:rPr>
      </w:pPr>
      <w:r w:rsidRPr="00FE3375">
        <w:rPr>
          <w:rFonts w:hint="eastAsia"/>
          <w:color w:val="FF0000"/>
        </w:rPr>
        <w:t>身份</w:t>
      </w:r>
      <w:r w:rsidR="00813D18" w:rsidRPr="00FE3375">
        <w:rPr>
          <w:color w:val="FF0000"/>
        </w:rPr>
        <w:t>认证是指</w:t>
      </w:r>
      <w:r w:rsidR="00813D18" w:rsidRPr="00FE3375">
        <w:rPr>
          <w:rFonts w:hint="eastAsia"/>
          <w:color w:val="FF0000"/>
        </w:rPr>
        <w:t>验证信息</w:t>
      </w:r>
      <w:r w:rsidR="00813D18" w:rsidRPr="00FE3375">
        <w:rPr>
          <w:color w:val="FF0000"/>
        </w:rPr>
        <w:t>的发送者</w:t>
      </w:r>
      <w:r w:rsidR="00813D18" w:rsidRPr="00FE3375">
        <w:rPr>
          <w:rFonts w:hint="eastAsia"/>
          <w:color w:val="FF0000"/>
        </w:rPr>
        <w:t>是否</w:t>
      </w:r>
      <w:r w:rsidR="00813D18" w:rsidRPr="00FE3375">
        <w:rPr>
          <w:color w:val="FF0000"/>
        </w:rPr>
        <w:t>为真，</w:t>
      </w:r>
      <w:r w:rsidR="00813D18" w:rsidRPr="00FE3375">
        <w:rPr>
          <w:rFonts w:hint="eastAsia"/>
          <w:color w:val="FF0000"/>
        </w:rPr>
        <w:t>包括信源</w:t>
      </w:r>
      <w:r w:rsidR="00813D18" w:rsidRPr="00FE3375">
        <w:rPr>
          <w:color w:val="FF0000"/>
        </w:rPr>
        <w:t>、信宿</w:t>
      </w:r>
      <w:r w:rsidR="00F6473E" w:rsidRPr="00FE3375">
        <w:rPr>
          <w:rFonts w:hint="eastAsia"/>
          <w:color w:val="FF0000"/>
        </w:rPr>
        <w:t>等</w:t>
      </w:r>
      <w:r w:rsidR="00813D18" w:rsidRPr="00FE3375">
        <w:rPr>
          <w:color w:val="FF0000"/>
        </w:rPr>
        <w:t>。</w:t>
      </w:r>
    </w:p>
    <w:p w:rsidR="00813D18" w:rsidRPr="00FE3375" w:rsidRDefault="00813D18" w:rsidP="00B7753A">
      <w:pPr>
        <w:pStyle w:val="ac"/>
        <w:ind w:firstLine="480"/>
        <w:rPr>
          <w:color w:val="FF0000"/>
        </w:rPr>
      </w:pPr>
      <w:r w:rsidRPr="00FE3375">
        <w:rPr>
          <w:rFonts w:hint="eastAsia"/>
          <w:color w:val="FF0000"/>
        </w:rPr>
        <w:t>消息</w:t>
      </w:r>
      <w:r w:rsidRPr="00FE3375">
        <w:rPr>
          <w:color w:val="FF0000"/>
        </w:rPr>
        <w:t>认证是指</w:t>
      </w:r>
      <w:r w:rsidRPr="00FE3375">
        <w:rPr>
          <w:rFonts w:hint="eastAsia"/>
          <w:color w:val="FF0000"/>
        </w:rPr>
        <w:t>验证</w:t>
      </w:r>
      <w:r w:rsidRPr="00FE3375">
        <w:rPr>
          <w:color w:val="FF0000"/>
        </w:rPr>
        <w:t>信息的完整信</w:t>
      </w:r>
      <w:r w:rsidR="00F6473E" w:rsidRPr="00FE3375">
        <w:rPr>
          <w:rFonts w:hint="eastAsia"/>
          <w:color w:val="FF0000"/>
        </w:rPr>
        <w:t>，验证</w:t>
      </w:r>
      <w:r w:rsidR="00F6473E" w:rsidRPr="00FE3375">
        <w:rPr>
          <w:color w:val="FF0000"/>
        </w:rPr>
        <w:t>数据</w:t>
      </w:r>
      <w:r w:rsidR="00F6473E" w:rsidRPr="00FE3375">
        <w:rPr>
          <w:rFonts w:hint="eastAsia"/>
          <w:color w:val="FF0000"/>
        </w:rPr>
        <w:t>在</w:t>
      </w:r>
      <w:r w:rsidR="00F6473E" w:rsidRPr="00FE3375">
        <w:rPr>
          <w:color w:val="FF0000"/>
        </w:rPr>
        <w:t>存储或传</w:t>
      </w:r>
      <w:r w:rsidR="00F6473E" w:rsidRPr="00FE3375">
        <w:rPr>
          <w:rFonts w:hint="eastAsia"/>
          <w:color w:val="FF0000"/>
        </w:rPr>
        <w:t>输</w:t>
      </w:r>
      <w:r w:rsidR="00F6473E" w:rsidRPr="00FE3375">
        <w:rPr>
          <w:color w:val="FF0000"/>
        </w:rPr>
        <w:t>过程中</w:t>
      </w:r>
      <w:r w:rsidR="00F6473E" w:rsidRPr="00FE3375">
        <w:rPr>
          <w:rFonts w:hint="eastAsia"/>
          <w:color w:val="FF0000"/>
        </w:rPr>
        <w:t>未</w:t>
      </w:r>
      <w:r w:rsidR="00F6473E" w:rsidRPr="00FE3375">
        <w:rPr>
          <w:color w:val="FF0000"/>
        </w:rPr>
        <w:t>被篡改</w:t>
      </w:r>
      <w:r w:rsidR="00F6473E" w:rsidRPr="00FE3375">
        <w:rPr>
          <w:rFonts w:hint="eastAsia"/>
          <w:color w:val="FF0000"/>
        </w:rPr>
        <w:t>、</w:t>
      </w:r>
      <w:r w:rsidR="00F6473E" w:rsidRPr="00FE3375">
        <w:rPr>
          <w:color w:val="FF0000"/>
        </w:rPr>
        <w:t>重放</w:t>
      </w:r>
      <w:r w:rsidR="00F6473E" w:rsidRPr="00FE3375">
        <w:rPr>
          <w:rFonts w:hint="eastAsia"/>
          <w:color w:val="FF0000"/>
        </w:rPr>
        <w:t>等</w:t>
      </w:r>
    </w:p>
    <w:p w:rsidR="00DF76AF" w:rsidRPr="00FE3375" w:rsidRDefault="00DF76AF" w:rsidP="002376B2">
      <w:pPr>
        <w:spacing w:line="300" w:lineRule="auto"/>
        <w:rPr>
          <w:rFonts w:asciiTheme="minorEastAsia" w:eastAsiaTheme="minorEastAsia" w:hAnsiTheme="minorEastAsia"/>
          <w:sz w:val="24"/>
        </w:rPr>
      </w:pPr>
    </w:p>
    <w:p w:rsidR="00996BB2" w:rsidRPr="00103426" w:rsidRDefault="003F71B7" w:rsidP="00103426">
      <w:pPr>
        <w:pStyle w:val="30"/>
      </w:pPr>
      <w:bookmarkStart w:id="33" w:name="_Toc5112857"/>
      <w:bookmarkStart w:id="34" w:name="_Toc5113084"/>
      <w:r w:rsidRPr="00103426">
        <w:rPr>
          <w:rFonts w:hint="eastAsia"/>
        </w:rPr>
        <w:t>2.2.1</w:t>
      </w:r>
      <w:r w:rsidR="00996BB2" w:rsidRPr="00103426">
        <w:rPr>
          <w:rFonts w:hint="eastAsia"/>
        </w:rPr>
        <w:t>常见</w:t>
      </w:r>
      <w:r w:rsidR="00996BB2" w:rsidRPr="00103426">
        <w:t>的攻击方式</w:t>
      </w:r>
      <w:r w:rsidR="00996BB2" w:rsidRPr="00103426">
        <w:rPr>
          <w:rFonts w:hint="eastAsia"/>
        </w:rPr>
        <w:t>：</w:t>
      </w:r>
      <w:bookmarkEnd w:id="33"/>
      <w:bookmarkEnd w:id="34"/>
    </w:p>
    <w:p w:rsidR="004A7412" w:rsidRPr="00FE3375" w:rsidRDefault="00996BB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重放</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：偷听</w:t>
      </w:r>
      <w:r w:rsidRPr="00FE3375">
        <w:rPr>
          <w:rFonts w:asciiTheme="minorEastAsia" w:eastAsiaTheme="minorEastAsia" w:hAnsiTheme="minorEastAsia"/>
          <w:sz w:val="24"/>
          <w:szCs w:val="24"/>
        </w:rPr>
        <w:t>者</w:t>
      </w:r>
      <w:r w:rsidRPr="00FE3375">
        <w:rPr>
          <w:rFonts w:asciiTheme="minorEastAsia" w:eastAsiaTheme="minorEastAsia" w:hAnsiTheme="minorEastAsia" w:hint="eastAsia"/>
          <w:sz w:val="24"/>
          <w:szCs w:val="24"/>
        </w:rPr>
        <w:t>记录当前的</w:t>
      </w:r>
      <w:r w:rsidRPr="00FE3375">
        <w:rPr>
          <w:rFonts w:asciiTheme="minorEastAsia" w:eastAsiaTheme="minorEastAsia" w:hAnsiTheme="minorEastAsia"/>
          <w:sz w:val="24"/>
          <w:szCs w:val="24"/>
        </w:rPr>
        <w:t>消息</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在适当</w:t>
      </w:r>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时间再次发送。</w:t>
      </w:r>
    </w:p>
    <w:p w:rsidR="004A741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对策</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时间戳</w:t>
      </w:r>
    </w:p>
    <w:p w:rsidR="004A7412" w:rsidRPr="00FE3375" w:rsidRDefault="004A7412" w:rsidP="002376B2">
      <w:pPr>
        <w:pStyle w:val="a3"/>
        <w:numPr>
          <w:ilvl w:val="0"/>
          <w:numId w:val="13"/>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字典</w:t>
      </w:r>
      <w:r w:rsidRPr="00FE3375">
        <w:rPr>
          <w:rFonts w:asciiTheme="minorEastAsia" w:eastAsiaTheme="minorEastAsia" w:hAnsiTheme="minorEastAsia"/>
          <w:sz w:val="24"/>
          <w:szCs w:val="24"/>
        </w:rPr>
        <w:t>攻击</w:t>
      </w:r>
      <w:r w:rsidRPr="00FE3375">
        <w:rPr>
          <w:rFonts w:asciiTheme="minorEastAsia" w:eastAsiaTheme="minorEastAsia" w:hAnsiTheme="minorEastAsia" w:hint="eastAsia"/>
          <w:sz w:val="24"/>
          <w:szCs w:val="24"/>
        </w:rPr>
        <w:t>：利用</w:t>
      </w:r>
      <w:r w:rsidRPr="00FE3375">
        <w:rPr>
          <w:rFonts w:asciiTheme="minorEastAsia" w:eastAsiaTheme="minorEastAsia" w:hAnsiTheme="minorEastAsia"/>
          <w:sz w:val="24"/>
          <w:szCs w:val="24"/>
        </w:rPr>
        <w:t>常用的</w:t>
      </w:r>
      <w:r w:rsidRPr="00FE3375">
        <w:rPr>
          <w:rFonts w:asciiTheme="minorEastAsia" w:eastAsiaTheme="minorEastAsia" w:hAnsiTheme="minorEastAsia" w:hint="eastAsia"/>
          <w:sz w:val="24"/>
          <w:szCs w:val="24"/>
        </w:rPr>
        <w:t>口令</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例如123456、</w:t>
      </w:r>
      <w:r w:rsidRPr="00FE3375">
        <w:rPr>
          <w:rFonts w:asciiTheme="minorEastAsia" w:eastAsiaTheme="minorEastAsia" w:hAnsiTheme="minorEastAsia"/>
          <w:sz w:val="24"/>
          <w:szCs w:val="24"/>
        </w:rPr>
        <w:t>password等）</w:t>
      </w:r>
      <w:r w:rsidRPr="00FE3375">
        <w:rPr>
          <w:rFonts w:asciiTheme="minorEastAsia" w:eastAsiaTheme="minorEastAsia" w:hAnsiTheme="minorEastAsia" w:hint="eastAsia"/>
          <w:sz w:val="24"/>
          <w:szCs w:val="24"/>
        </w:rPr>
        <w:t>对</w:t>
      </w:r>
      <w:r w:rsidRPr="00FE3375">
        <w:rPr>
          <w:rFonts w:asciiTheme="minorEastAsia" w:eastAsiaTheme="minorEastAsia" w:hAnsiTheme="minorEastAsia"/>
          <w:sz w:val="24"/>
          <w:szCs w:val="24"/>
        </w:rPr>
        <w:t>消息进行破解</w:t>
      </w:r>
      <w:r w:rsidRPr="00FE3375">
        <w:rPr>
          <w:rFonts w:asciiTheme="minorEastAsia" w:eastAsiaTheme="minorEastAsia" w:hAnsiTheme="minorEastAsia" w:hint="eastAsia"/>
          <w:sz w:val="24"/>
          <w:szCs w:val="24"/>
        </w:rPr>
        <w:t>。</w:t>
      </w:r>
    </w:p>
    <w:p w:rsidR="00996BB2" w:rsidRPr="00FE3375" w:rsidRDefault="004A741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对策</w:t>
      </w: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口令里面</w:t>
      </w: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额外信息</w:t>
      </w:r>
    </w:p>
    <w:p w:rsidR="00BA68AD" w:rsidRPr="00FE3375" w:rsidRDefault="003F71B7" w:rsidP="006D6688">
      <w:pPr>
        <w:pStyle w:val="30"/>
      </w:pPr>
      <w:bookmarkStart w:id="35" w:name="_Toc5112858"/>
      <w:bookmarkStart w:id="36" w:name="_Toc5113085"/>
      <w:r>
        <w:rPr>
          <w:rFonts w:hint="eastAsia"/>
        </w:rPr>
        <w:t>2.2.2</w:t>
      </w:r>
      <w:r w:rsidR="004F6E2B" w:rsidRPr="00FE3375">
        <w:rPr>
          <w:rFonts w:hint="eastAsia"/>
        </w:rPr>
        <w:t>Ker</w:t>
      </w:r>
      <w:r w:rsidR="004F6E2B" w:rsidRPr="00FE3375">
        <w:t>beros</w:t>
      </w:r>
      <w:r w:rsidR="00BA68AD" w:rsidRPr="00FE3375">
        <w:rPr>
          <w:rFonts w:hint="eastAsia"/>
        </w:rPr>
        <w:t>认证系统</w:t>
      </w:r>
      <w:bookmarkEnd w:id="35"/>
      <w:bookmarkEnd w:id="36"/>
    </w:p>
    <w:p w:rsidR="00D30784" w:rsidRPr="00FE3375" w:rsidRDefault="004F6E2B" w:rsidP="00B7753A">
      <w:pPr>
        <w:pStyle w:val="ac"/>
        <w:ind w:firstLine="480"/>
      </w:pPr>
      <w:r w:rsidRPr="00FE3375">
        <w:rPr>
          <w:rFonts w:hint="eastAsia"/>
        </w:rPr>
        <w:t>认证</w:t>
      </w:r>
      <w:r w:rsidRPr="00FE3375">
        <w:t>系统是</w:t>
      </w:r>
      <w:r w:rsidR="002A6DCB" w:rsidRPr="00FE3375">
        <w:rPr>
          <w:rFonts w:hint="eastAsia"/>
        </w:rPr>
        <w:t>防止消息被篡改</w:t>
      </w:r>
      <w:r w:rsidR="002A6DCB" w:rsidRPr="00FE3375">
        <w:t>、重放等</w:t>
      </w:r>
      <w:r w:rsidR="002A6DCB" w:rsidRPr="00FE3375">
        <w:rPr>
          <w:rFonts w:hint="eastAsia"/>
        </w:rPr>
        <w:t>攻击的</w:t>
      </w:r>
      <w:r w:rsidR="002A6DCB" w:rsidRPr="00FE3375">
        <w:t>一种有效方式</w:t>
      </w:r>
      <w:r w:rsidR="002A6DCB" w:rsidRPr="00FE3375">
        <w:rPr>
          <w:rFonts w:hint="eastAsia"/>
        </w:rPr>
        <w:t>，</w:t>
      </w:r>
      <w:r w:rsidR="002A6DCB" w:rsidRPr="00FE3375">
        <w:t>确保</w:t>
      </w:r>
      <w:r w:rsidR="002A6DCB" w:rsidRPr="00FE3375">
        <w:rPr>
          <w:rFonts w:hint="eastAsia"/>
        </w:rPr>
        <w:t>接受</w:t>
      </w:r>
      <w:r w:rsidR="002A6DCB" w:rsidRPr="00FE3375">
        <w:t>者</w:t>
      </w:r>
      <w:r w:rsidR="002A6DCB" w:rsidRPr="00FE3375">
        <w:rPr>
          <w:rFonts w:hint="eastAsia"/>
        </w:rPr>
        <w:t>确认</w:t>
      </w:r>
      <w:r w:rsidR="002A6DCB" w:rsidRPr="00FE3375">
        <w:t>消息的真伪</w:t>
      </w:r>
      <w:r w:rsidR="002A6DCB" w:rsidRPr="00FE3375">
        <w:rPr>
          <w:rFonts w:hint="eastAsia"/>
        </w:rPr>
        <w:t>。</w:t>
      </w:r>
    </w:p>
    <w:p w:rsidR="004F6E2B" w:rsidRPr="00FE3375" w:rsidRDefault="004F6E2B" w:rsidP="00B7753A">
      <w:pPr>
        <w:pStyle w:val="ac"/>
        <w:ind w:firstLine="480"/>
      </w:pPr>
      <w:r w:rsidRPr="00FE3375">
        <w:rPr>
          <w:color w:val="FF0000"/>
        </w:rPr>
        <w:t>Kerberos</w:t>
      </w:r>
      <w:r w:rsidRPr="00FE3375">
        <w:rPr>
          <w:rFonts w:hint="eastAsia"/>
          <w:color w:val="FF0000"/>
        </w:rPr>
        <w:t>是</w:t>
      </w:r>
      <w:r w:rsidRPr="00FE3375">
        <w:rPr>
          <w:color w:val="FF0000"/>
        </w:rPr>
        <w:t>身份</w:t>
      </w:r>
      <w:r w:rsidR="00E60BB9" w:rsidRPr="00FE3375">
        <w:rPr>
          <w:rFonts w:hint="eastAsia"/>
          <w:color w:val="FF0000"/>
        </w:rPr>
        <w:t>验证协议</w:t>
      </w:r>
      <w:r w:rsidRPr="00FE3375">
        <w:rPr>
          <w:color w:val="FF0000"/>
        </w:rPr>
        <w:t>、是Windows 2000</w:t>
      </w:r>
      <w:r w:rsidRPr="00FE3375">
        <w:rPr>
          <w:rFonts w:hint="eastAsia"/>
          <w:color w:val="FF0000"/>
        </w:rPr>
        <w:t>的</w:t>
      </w:r>
      <w:r w:rsidRPr="00FE3375">
        <w:rPr>
          <w:color w:val="FF0000"/>
        </w:rPr>
        <w:t>默认</w:t>
      </w:r>
      <w:r w:rsidRPr="00FE3375">
        <w:rPr>
          <w:rFonts w:hint="eastAsia"/>
          <w:color w:val="FF0000"/>
        </w:rPr>
        <w:t>身份</w:t>
      </w:r>
      <w:r w:rsidRPr="00FE3375">
        <w:rPr>
          <w:color w:val="FF0000"/>
        </w:rPr>
        <w:t>验证</w:t>
      </w:r>
      <w:r w:rsidRPr="00FE3375">
        <w:rPr>
          <w:rFonts w:hint="eastAsia"/>
          <w:color w:val="FF0000"/>
        </w:rPr>
        <w:t>服务</w:t>
      </w:r>
      <w:r w:rsidRPr="00FE3375">
        <w:rPr>
          <w:rFonts w:hint="eastAsia"/>
        </w:rPr>
        <w:t>，是</w:t>
      </w:r>
      <w:r w:rsidRPr="00FE3375">
        <w:t>基于tcp/ip</w:t>
      </w:r>
      <w:r w:rsidRPr="00FE3375">
        <w:rPr>
          <w:rFonts w:hint="eastAsia"/>
        </w:rPr>
        <w:t>网络</w:t>
      </w:r>
      <w:r w:rsidRPr="00FE3375">
        <w:t>协议设计的</w:t>
      </w:r>
      <w:r w:rsidR="00E60BB9" w:rsidRPr="00FE3375">
        <w:rPr>
          <w:rFonts w:hint="eastAsia"/>
        </w:rPr>
        <w:t>可信</w:t>
      </w:r>
      <w:r w:rsidR="00E60BB9" w:rsidRPr="00FE3375">
        <w:t>协议</w:t>
      </w:r>
      <w:r w:rsidRPr="00FE3375">
        <w:t>。</w:t>
      </w:r>
    </w:p>
    <w:p w:rsidR="00E60BB9" w:rsidRPr="00FE3375" w:rsidRDefault="00E60BB9" w:rsidP="00B7753A">
      <w:pPr>
        <w:pStyle w:val="ac"/>
        <w:ind w:firstLine="480"/>
      </w:pPr>
      <w:r w:rsidRPr="00FE3375">
        <w:rPr>
          <w:rFonts w:hint="eastAsia"/>
        </w:rPr>
        <w:t>步骤</w:t>
      </w:r>
      <w:r w:rsidRPr="00FE3375">
        <w:t>如下</w:t>
      </w:r>
      <w:r w:rsidRPr="00FE3375">
        <w:rPr>
          <w:rFonts w:hint="eastAsia"/>
        </w:rPr>
        <w:t>:</w:t>
      </w:r>
    </w:p>
    <w:p w:rsidR="00E60BB9" w:rsidRDefault="00E60BB9" w:rsidP="006D6688">
      <w:pPr>
        <w:pStyle w:val="ac"/>
        <w:numPr>
          <w:ilvl w:val="0"/>
          <w:numId w:val="32"/>
        </w:numPr>
      </w:pPr>
      <w:r w:rsidRPr="00FE3375">
        <w:t>client(</w:t>
      </w:r>
      <w:r w:rsidRPr="00FE3375">
        <w:rPr>
          <w:rFonts w:hint="eastAsia"/>
        </w:rPr>
        <w:t>客户</w:t>
      </w:r>
      <w:r w:rsidRPr="00FE3375">
        <w:t>端)</w:t>
      </w:r>
      <w:r w:rsidRPr="00FE3375">
        <w:rPr>
          <w:rFonts w:hint="eastAsia"/>
        </w:rPr>
        <w:t>发送</w:t>
      </w:r>
      <w:r w:rsidRPr="00FE3375">
        <w:t>请求到</w:t>
      </w:r>
      <w:r w:rsidRPr="00FE3375">
        <w:rPr>
          <w:rFonts w:hint="eastAsia"/>
        </w:rPr>
        <w:t>验证</w:t>
      </w:r>
      <w:r w:rsidRPr="00FE3375">
        <w:t>服务器（</w:t>
      </w:r>
      <w:r w:rsidRPr="00FE3375">
        <w:rPr>
          <w:rFonts w:hint="eastAsia"/>
        </w:rPr>
        <w:t>AS</w:t>
      </w:r>
      <w:r w:rsidRPr="00FE3375">
        <w:t>）</w:t>
      </w:r>
      <w:r w:rsidRPr="00FE3375">
        <w:rPr>
          <w:rFonts w:hint="eastAsia"/>
        </w:rPr>
        <w:t>，</w:t>
      </w:r>
      <w:r w:rsidRPr="00FE3375">
        <w:rPr>
          <w:rFonts w:hint="eastAsia"/>
          <w:color w:val="FF0000"/>
        </w:rPr>
        <w:t>验证</w:t>
      </w:r>
      <w:r w:rsidRPr="00FE3375">
        <w:rPr>
          <w:color w:val="FF0000"/>
        </w:rPr>
        <w:t>服务器</w:t>
      </w:r>
      <w:r w:rsidRPr="00FE3375">
        <w:rPr>
          <w:rFonts w:hint="eastAsia"/>
          <w:color w:val="FF0000"/>
        </w:rPr>
        <w:t>创建一个</w:t>
      </w:r>
      <w:r w:rsidRPr="00FE3375">
        <w:rPr>
          <w:color w:val="FF0000"/>
        </w:rPr>
        <w:t>“session”</w:t>
      </w:r>
      <w:r w:rsidRPr="00FE3375">
        <w:t>（</w:t>
      </w:r>
      <w:r w:rsidRPr="00FE3375">
        <w:rPr>
          <w:rFonts w:hint="eastAsia"/>
        </w:rPr>
        <w:t>根据</w:t>
      </w:r>
      <w:r w:rsidRPr="00FE3375">
        <w:t>你的请求）</w:t>
      </w:r>
      <w:r w:rsidRPr="00FE3375">
        <w:rPr>
          <w:rFonts w:hint="eastAsia"/>
        </w:rPr>
        <w:t>，</w:t>
      </w:r>
      <w:r w:rsidRPr="00FE3375">
        <w:t>并</w:t>
      </w:r>
      <w:r w:rsidRPr="00FE3375">
        <w:rPr>
          <w:rFonts w:hint="eastAsia"/>
        </w:rPr>
        <w:t>产生</w:t>
      </w:r>
      <w:r w:rsidRPr="00FE3375">
        <w:t>一个</w:t>
      </w:r>
      <w:r w:rsidRPr="00FE3375">
        <w:rPr>
          <w:rFonts w:hint="eastAsia"/>
        </w:rPr>
        <w:t>代表</w:t>
      </w:r>
      <w:r w:rsidRPr="00FE3375">
        <w:t>服务</w:t>
      </w:r>
      <w:r w:rsidRPr="00FE3375">
        <w:rPr>
          <w:rFonts w:hint="eastAsia"/>
        </w:rPr>
        <w:t>器</w:t>
      </w:r>
      <w:r w:rsidRPr="00FE3375">
        <w:t>的随机值</w:t>
      </w:r>
      <w:r w:rsidRPr="00FE3375">
        <w:rPr>
          <w:rFonts w:hint="eastAsia"/>
        </w:rPr>
        <w:t>。</w:t>
      </w:r>
    </w:p>
    <w:p w:rsidR="00E60BB9" w:rsidRDefault="00E60BB9" w:rsidP="006D6688">
      <w:pPr>
        <w:pStyle w:val="ac"/>
        <w:numPr>
          <w:ilvl w:val="0"/>
          <w:numId w:val="32"/>
        </w:numPr>
      </w:pPr>
      <w:r w:rsidRPr="00FE3375">
        <w:lastRenderedPageBreak/>
        <w:t>client</w:t>
      </w:r>
      <w:r w:rsidRPr="00FE3375">
        <w:rPr>
          <w:rFonts w:hint="eastAsia"/>
        </w:rPr>
        <w:t>将</w:t>
      </w:r>
      <w:r w:rsidRPr="00FE3375">
        <w:t>这个”session”</w:t>
      </w:r>
      <w:r w:rsidRPr="00FE3375">
        <w:rPr>
          <w:rFonts w:hint="eastAsia"/>
        </w:rPr>
        <w:t>发送给授权</w:t>
      </w:r>
      <w:r w:rsidRPr="00FE3375">
        <w:t>服务器（TGS）</w:t>
      </w:r>
      <w:r w:rsidRPr="00FE3375">
        <w:rPr>
          <w:rFonts w:hint="eastAsia"/>
        </w:rPr>
        <w:t>，</w:t>
      </w:r>
      <w:r w:rsidRPr="006D6688">
        <w:rPr>
          <w:rFonts w:hint="eastAsia"/>
          <w:color w:val="FF0000"/>
        </w:rPr>
        <w:t>TG</w:t>
      </w:r>
      <w:r w:rsidRPr="006D6688">
        <w:rPr>
          <w:color w:val="FF0000"/>
        </w:rPr>
        <w:t>S</w:t>
      </w:r>
      <w:r w:rsidR="00014746" w:rsidRPr="006D6688">
        <w:rPr>
          <w:rFonts w:hint="eastAsia"/>
          <w:color w:val="FF0000"/>
        </w:rPr>
        <w:t>会</w:t>
      </w:r>
      <w:r w:rsidR="00014746" w:rsidRPr="006D6688">
        <w:rPr>
          <w:color w:val="FF0000"/>
        </w:rPr>
        <w:t>确认”session”</w:t>
      </w:r>
      <w:r w:rsidR="00014746" w:rsidRPr="00FE3375">
        <w:rPr>
          <w:rFonts w:hint="eastAsia"/>
        </w:rPr>
        <w:t>，</w:t>
      </w:r>
      <w:r w:rsidR="00014746" w:rsidRPr="00FE3375">
        <w:t>并返回一个消息</w:t>
      </w:r>
      <w:r w:rsidR="00014746" w:rsidRPr="00FE3375">
        <w:rPr>
          <w:rFonts w:hint="eastAsia"/>
        </w:rPr>
        <w:t>，</w:t>
      </w:r>
      <w:r w:rsidR="00014746" w:rsidRPr="00FE3375">
        <w:t>并</w:t>
      </w:r>
      <w:r w:rsidR="00014746" w:rsidRPr="00FE3375">
        <w:rPr>
          <w:rFonts w:hint="eastAsia"/>
        </w:rPr>
        <w:t>打</w:t>
      </w:r>
      <w:r w:rsidR="00014746" w:rsidRPr="00FE3375">
        <w:t>上时间戳。</w:t>
      </w:r>
    </w:p>
    <w:p w:rsidR="00014746" w:rsidRPr="00FE3375" w:rsidRDefault="00014746" w:rsidP="006D6688">
      <w:pPr>
        <w:pStyle w:val="ac"/>
        <w:numPr>
          <w:ilvl w:val="0"/>
          <w:numId w:val="32"/>
        </w:numPr>
      </w:pPr>
      <w:r w:rsidRPr="00FE3375">
        <w:rPr>
          <w:rFonts w:hint="eastAsia"/>
        </w:rPr>
        <w:t>client向</w:t>
      </w:r>
      <w:r w:rsidRPr="00FE3375">
        <w:t>消息服务</w:t>
      </w:r>
      <w:r w:rsidRPr="00FE3375">
        <w:rPr>
          <w:rFonts w:hint="eastAsia"/>
        </w:rPr>
        <w:t>器</w:t>
      </w:r>
      <w:r w:rsidRPr="00FE3375">
        <w:t>发送TGS返回的消息</w:t>
      </w:r>
      <w:r w:rsidRPr="00FE3375">
        <w:rPr>
          <w:rFonts w:hint="eastAsia"/>
        </w:rPr>
        <w:t>，</w:t>
      </w:r>
      <w:r w:rsidRPr="00FE3375">
        <w:t>选择接受或拒绝</w:t>
      </w:r>
      <w:r w:rsidRPr="00FE3375">
        <w:rPr>
          <w:rFonts w:hint="eastAsia"/>
        </w:rPr>
        <w:t>，</w:t>
      </w:r>
      <w:r w:rsidRPr="00FE3375">
        <w:t>并执行相应的服务。</w:t>
      </w:r>
    </w:p>
    <w:p w:rsidR="00996BB2" w:rsidRPr="00FE3375" w:rsidRDefault="00996BB2" w:rsidP="002376B2">
      <w:pPr>
        <w:spacing w:line="300" w:lineRule="auto"/>
        <w:rPr>
          <w:rFonts w:asciiTheme="minorEastAsia" w:eastAsiaTheme="minorEastAsia" w:hAnsiTheme="minorEastAsia"/>
          <w:sz w:val="24"/>
        </w:rPr>
      </w:pPr>
    </w:p>
    <w:p w:rsidR="00D30784" w:rsidRPr="009B6C39" w:rsidRDefault="003F71B7" w:rsidP="009B6C39">
      <w:pPr>
        <w:pStyle w:val="20"/>
      </w:pPr>
      <w:bookmarkStart w:id="37" w:name="_Toc5112859"/>
      <w:bookmarkStart w:id="38" w:name="_Toc5113086"/>
      <w:r>
        <w:rPr>
          <w:rFonts w:hint="eastAsia"/>
        </w:rPr>
        <w:t>2.3</w:t>
      </w:r>
      <w:r w:rsidR="00290D5F" w:rsidRPr="006D6688">
        <w:rPr>
          <w:rFonts w:hint="eastAsia"/>
        </w:rPr>
        <w:t>Hash</w:t>
      </w:r>
      <w:r w:rsidR="00290D5F" w:rsidRPr="006D6688">
        <w:t>函数</w:t>
      </w:r>
      <w:bookmarkEnd w:id="37"/>
      <w:bookmarkEnd w:id="38"/>
    </w:p>
    <w:p w:rsidR="00D30784" w:rsidRPr="00FE3375" w:rsidRDefault="00144C4A" w:rsidP="009B6C39">
      <w:pPr>
        <w:pStyle w:val="ac"/>
        <w:ind w:firstLine="480"/>
      </w:pPr>
      <w:r w:rsidRPr="00FE3375">
        <w:t>Hash</w:t>
      </w:r>
      <w:r w:rsidR="008703A1" w:rsidRPr="00FE3375">
        <w:rPr>
          <w:rFonts w:hint="eastAsia"/>
        </w:rPr>
        <w:t>函数</w:t>
      </w:r>
      <w:r w:rsidR="008703A1" w:rsidRPr="00FE3375">
        <w:t>，</w:t>
      </w:r>
      <w:r w:rsidR="008703A1" w:rsidRPr="00FE3375">
        <w:rPr>
          <w:rFonts w:hint="eastAsia"/>
        </w:rPr>
        <w:t>即</w:t>
      </w:r>
      <w:r w:rsidR="008703A1" w:rsidRPr="00FE3375">
        <w:t>散列函数，</w:t>
      </w:r>
      <w:r w:rsidRPr="00FE3375">
        <w:t>音译为哈希</w:t>
      </w:r>
      <w:r w:rsidR="008703A1" w:rsidRPr="00FE3375">
        <w:rPr>
          <w:rFonts w:hint="eastAsia"/>
        </w:rPr>
        <w:t>函数</w:t>
      </w:r>
      <w:r w:rsidR="001D3601" w:rsidRPr="00FE3375">
        <w:t>，</w:t>
      </w:r>
      <w:r w:rsidR="00BA498B" w:rsidRPr="00FE3375">
        <w:rPr>
          <w:rFonts w:hint="eastAsia"/>
        </w:rPr>
        <w:t>目的</w:t>
      </w:r>
      <w:r w:rsidR="00BA498B" w:rsidRPr="00FE3375">
        <w:t>是将任意长的消息压缩为一个固定长度的摘要</w:t>
      </w:r>
      <w:r w:rsidR="0018329D" w:rsidRPr="00FE3375">
        <w:rPr>
          <w:rFonts w:hint="eastAsia"/>
        </w:rPr>
        <w:t>。</w:t>
      </w:r>
    </w:p>
    <w:p w:rsidR="00756885" w:rsidRPr="00FE3375" w:rsidRDefault="00756885" w:rsidP="009B6C39">
      <w:pPr>
        <w:pStyle w:val="ac"/>
        <w:ind w:firstLine="480"/>
      </w:pPr>
      <w:r w:rsidRPr="00FE3375">
        <w:rPr>
          <w:rFonts w:hint="eastAsia"/>
        </w:rPr>
        <w:t>Hash</w:t>
      </w:r>
      <w:r w:rsidRPr="00FE3375">
        <w:t>的特点：</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输入域中</w:t>
      </w:r>
      <w:r w:rsidRPr="00FE3375">
        <w:rPr>
          <w:rFonts w:asciiTheme="minorEastAsia" w:eastAsiaTheme="minorEastAsia" w:hAnsiTheme="minorEastAsia"/>
          <w:sz w:val="24"/>
          <w:szCs w:val="24"/>
        </w:rPr>
        <w:t>的元素是</w:t>
      </w:r>
      <w:r w:rsidRPr="00FE3375">
        <w:rPr>
          <w:rFonts w:asciiTheme="minorEastAsia" w:eastAsiaTheme="minorEastAsia" w:hAnsiTheme="minorEastAsia" w:hint="eastAsia"/>
          <w:sz w:val="24"/>
          <w:szCs w:val="24"/>
        </w:rPr>
        <w:t>无穷</w:t>
      </w:r>
      <w:r w:rsidRPr="00FE3375">
        <w:rPr>
          <w:rFonts w:asciiTheme="minorEastAsia" w:eastAsiaTheme="minorEastAsia" w:hAnsiTheme="minorEastAsia"/>
          <w:sz w:val="24"/>
          <w:szCs w:val="24"/>
        </w:rPr>
        <w:t>的</w:t>
      </w:r>
    </w:p>
    <w:p w:rsidR="00756885" w:rsidRPr="00FE3375" w:rsidRDefault="00756885"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输出域中</w:t>
      </w:r>
      <w:r w:rsidRPr="00FE3375">
        <w:rPr>
          <w:rFonts w:asciiTheme="minorEastAsia" w:eastAsiaTheme="minorEastAsia" w:hAnsiTheme="minorEastAsia"/>
          <w:sz w:val="24"/>
          <w:szCs w:val="24"/>
        </w:rPr>
        <w:t>的元素是有限的</w:t>
      </w:r>
    </w:p>
    <w:p w:rsidR="00756885" w:rsidRPr="00FE3375" w:rsidRDefault="00D6344A"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当输入</w:t>
      </w:r>
      <w:r w:rsidRPr="00FE3375">
        <w:rPr>
          <w:rFonts w:asciiTheme="minorEastAsia" w:eastAsiaTheme="minorEastAsia" w:hAnsiTheme="minorEastAsia"/>
          <w:sz w:val="24"/>
          <w:szCs w:val="24"/>
        </w:rPr>
        <w:t>发生微小变化</w:t>
      </w:r>
      <w:r w:rsidRPr="00FE3375">
        <w:rPr>
          <w:rFonts w:asciiTheme="minorEastAsia" w:eastAsiaTheme="minorEastAsia" w:hAnsiTheme="minorEastAsia" w:hint="eastAsia"/>
          <w:sz w:val="24"/>
          <w:szCs w:val="24"/>
        </w:rPr>
        <w:t>时</w:t>
      </w:r>
      <w:r w:rsidRPr="00FE3375">
        <w:rPr>
          <w:rFonts w:asciiTheme="minorEastAsia" w:eastAsiaTheme="minorEastAsia" w:hAnsiTheme="minorEastAsia"/>
          <w:sz w:val="24"/>
          <w:szCs w:val="24"/>
        </w:rPr>
        <w:t>，输出会发生巨大变化</w:t>
      </w:r>
    </w:p>
    <w:p w:rsidR="00144C4A" w:rsidRPr="009B6C39" w:rsidRDefault="00AF2793" w:rsidP="002376B2">
      <w:pPr>
        <w:pStyle w:val="a3"/>
        <w:numPr>
          <w:ilvl w:val="0"/>
          <w:numId w:val="15"/>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对于</w:t>
      </w:r>
      <w:r w:rsidRPr="00FE3375">
        <w:rPr>
          <w:rFonts w:asciiTheme="minorEastAsia" w:eastAsiaTheme="minorEastAsia" w:hAnsiTheme="minorEastAsia"/>
          <w:sz w:val="24"/>
          <w:szCs w:val="24"/>
        </w:rPr>
        <w:t>任意输入x</w:t>
      </w:r>
      <w:r w:rsidRPr="00FE3375">
        <w:rPr>
          <w:rFonts w:asciiTheme="minorEastAsia" w:eastAsiaTheme="minorEastAsia" w:hAnsiTheme="minorEastAsia" w:hint="eastAsia"/>
          <w:sz w:val="24"/>
          <w:szCs w:val="24"/>
        </w:rPr>
        <w:t>计算</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是比较</w:t>
      </w:r>
      <w:r w:rsidRPr="00FE3375">
        <w:rPr>
          <w:rFonts w:asciiTheme="minorEastAsia" w:eastAsiaTheme="minorEastAsia" w:hAnsiTheme="minorEastAsia"/>
          <w:sz w:val="24"/>
          <w:szCs w:val="24"/>
        </w:rPr>
        <w:t>容易的，</w:t>
      </w:r>
      <w:r w:rsidRPr="00FE3375">
        <w:rPr>
          <w:rFonts w:asciiTheme="minorEastAsia" w:eastAsiaTheme="minorEastAsia" w:hAnsiTheme="minorEastAsia" w:hint="eastAsia"/>
          <w:sz w:val="24"/>
          <w:szCs w:val="24"/>
        </w:rPr>
        <w:t>知道</w:t>
      </w:r>
      <w:r w:rsidRPr="00FE3375">
        <w:rPr>
          <w:rFonts w:asciiTheme="minorEastAsia" w:eastAsiaTheme="minorEastAsia" w:hAnsiTheme="minorEastAsia"/>
          <w:sz w:val="24"/>
          <w:szCs w:val="24"/>
        </w:rPr>
        <w:t>H(x)</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寻找x是比较困难的</w:t>
      </w:r>
    </w:p>
    <w:p w:rsidR="00691EDE" w:rsidRPr="00FE3375" w:rsidRDefault="006B5901" w:rsidP="009B6C39">
      <w:pPr>
        <w:pStyle w:val="ac"/>
        <w:ind w:firstLine="480"/>
      </w:pPr>
      <w:r w:rsidRPr="00FE3375">
        <w:rPr>
          <w:rFonts w:hint="eastAsia"/>
        </w:rPr>
        <w:t>H</w:t>
      </w:r>
      <w:r w:rsidR="00144C4A" w:rsidRPr="00FE3375">
        <w:rPr>
          <w:rFonts w:hint="eastAsia"/>
        </w:rPr>
        <w:t>ash构造方法</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1. 直接寻址法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2. 数字分析法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3. 平方取中法</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4. 折叠法　　</w:t>
      </w:r>
    </w:p>
    <w:p w:rsidR="00691EDE"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 xml:space="preserve">5. 随机数法　　</w:t>
      </w:r>
    </w:p>
    <w:p w:rsidR="00144C4A" w:rsidRPr="00FE3375" w:rsidRDefault="00144C4A" w:rsidP="009B6C39">
      <w:pPr>
        <w:spacing w:line="300" w:lineRule="auto"/>
        <w:ind w:leftChars="200" w:left="420" w:firstLine="420"/>
        <w:rPr>
          <w:rFonts w:asciiTheme="minorEastAsia" w:eastAsiaTheme="minorEastAsia" w:hAnsiTheme="minorEastAsia"/>
          <w:sz w:val="24"/>
        </w:rPr>
      </w:pPr>
      <w:r w:rsidRPr="00FE3375">
        <w:rPr>
          <w:rFonts w:asciiTheme="minorEastAsia" w:eastAsiaTheme="minorEastAsia" w:hAnsiTheme="minorEastAsia" w:hint="eastAsia"/>
          <w:sz w:val="24"/>
        </w:rPr>
        <w:t>6. 除留余数法</w:t>
      </w:r>
    </w:p>
    <w:p w:rsidR="00144C4A" w:rsidRPr="00FE3375" w:rsidRDefault="00144C4A" w:rsidP="002376B2">
      <w:pPr>
        <w:spacing w:line="300" w:lineRule="auto"/>
        <w:rPr>
          <w:rFonts w:asciiTheme="minorEastAsia" w:eastAsiaTheme="minorEastAsia" w:hAnsiTheme="minorEastAsia"/>
          <w:sz w:val="24"/>
        </w:rPr>
      </w:pPr>
    </w:p>
    <w:p w:rsidR="006B63C6" w:rsidRPr="009B6C39" w:rsidRDefault="003F71B7" w:rsidP="009B6C39">
      <w:pPr>
        <w:pStyle w:val="30"/>
      </w:pPr>
      <w:bookmarkStart w:id="39" w:name="_Toc5112860"/>
      <w:bookmarkStart w:id="40" w:name="_Toc5113087"/>
      <w:r>
        <w:rPr>
          <w:rFonts w:hint="eastAsia"/>
        </w:rPr>
        <w:t>2.3.1</w:t>
      </w:r>
      <w:r w:rsidR="00BA68AD" w:rsidRPr="009B6C39">
        <w:rPr>
          <w:rFonts w:hint="eastAsia"/>
        </w:rPr>
        <w:t>MD5</w:t>
      </w:r>
      <w:bookmarkEnd w:id="39"/>
      <w:bookmarkEnd w:id="40"/>
    </w:p>
    <w:p w:rsidR="00BA68AD" w:rsidRPr="00FE3375" w:rsidRDefault="006B63C6" w:rsidP="009B6C39">
      <w:pPr>
        <w:pStyle w:val="ac"/>
      </w:pPr>
      <w:r w:rsidRPr="00FE3375">
        <w:rPr>
          <w:rFonts w:hint="eastAsia"/>
          <w:color w:val="FF0000"/>
        </w:rPr>
        <w:t>MD5</w:t>
      </w:r>
      <w:r w:rsidR="003A5DEA" w:rsidRPr="00FE3375">
        <w:rPr>
          <w:color w:val="FF0000"/>
        </w:rPr>
        <w:t xml:space="preserve"> (</w:t>
      </w:r>
      <w:r w:rsidRPr="00FE3375">
        <w:rPr>
          <w:rFonts w:hint="eastAsia"/>
          <w:color w:val="FF0000"/>
        </w:rPr>
        <w:t>message-digest algorithm 5</w:t>
      </w:r>
      <w:r w:rsidR="003A5DEA" w:rsidRPr="00FE3375">
        <w:rPr>
          <w:color w:val="FF0000"/>
        </w:rPr>
        <w:t>)</w:t>
      </w:r>
      <w:r w:rsidRPr="00FE3375">
        <w:rPr>
          <w:rFonts w:hint="eastAsia"/>
        </w:rPr>
        <w:t>，</w:t>
      </w:r>
      <w:r w:rsidR="00AD793D" w:rsidRPr="00FE3375">
        <w:rPr>
          <w:rFonts w:hint="eastAsia"/>
        </w:rPr>
        <w:t>经由MD</w:t>
      </w:r>
      <w:r w:rsidR="00AD793D" w:rsidRPr="00FE3375">
        <w:t>2</w:t>
      </w:r>
      <w:r w:rsidR="00AD793D" w:rsidRPr="00FE3375">
        <w:rPr>
          <w:rFonts w:hint="eastAsia"/>
        </w:rPr>
        <w:t>、</w:t>
      </w:r>
      <w:r w:rsidR="00AD793D" w:rsidRPr="00FE3375">
        <w:t>MD3</w:t>
      </w:r>
      <w:r w:rsidR="00AD793D" w:rsidRPr="00FE3375">
        <w:rPr>
          <w:rFonts w:hint="eastAsia"/>
        </w:rPr>
        <w:t>和</w:t>
      </w:r>
      <w:r w:rsidR="00AD793D" w:rsidRPr="00FE3375">
        <w:t>MD4</w:t>
      </w:r>
      <w:r w:rsidR="00AD793D" w:rsidRPr="00FE3375">
        <w:rPr>
          <w:rFonts w:hint="eastAsia"/>
        </w:rPr>
        <w:t>发展</w:t>
      </w:r>
      <w:r w:rsidR="00AD793D" w:rsidRPr="00FE3375">
        <w:t>而来。</w:t>
      </w:r>
      <w:r w:rsidR="00AD793D" w:rsidRPr="00FE3375">
        <w:rPr>
          <w:rFonts w:hint="eastAsia"/>
        </w:rPr>
        <w:t>主要</w:t>
      </w:r>
      <w:r w:rsidR="00AD793D" w:rsidRPr="00FE3375">
        <w:t>用途：</w:t>
      </w:r>
      <w:r w:rsidR="00AD793D" w:rsidRPr="00FE3375">
        <w:rPr>
          <w:rFonts w:hint="eastAsia"/>
        </w:rPr>
        <w:t>1</w:t>
      </w:r>
      <w:r w:rsidR="00AD793D" w:rsidRPr="00FE3375">
        <w:t>防止信息被</w:t>
      </w:r>
      <w:r w:rsidR="00AD793D" w:rsidRPr="00FE3375">
        <w:rPr>
          <w:rFonts w:hint="eastAsia"/>
        </w:rPr>
        <w:t>篡改、2防止直接</w:t>
      </w:r>
      <w:r w:rsidR="00AD793D" w:rsidRPr="00FE3375">
        <w:t>看到明文</w:t>
      </w:r>
      <w:r w:rsidR="00AD793D" w:rsidRPr="00FE3375">
        <w:rPr>
          <w:rFonts w:hint="eastAsia"/>
        </w:rPr>
        <w:t>、3防止</w:t>
      </w:r>
      <w:r w:rsidR="00AD793D" w:rsidRPr="00FE3375">
        <w:t>抵赖</w:t>
      </w:r>
      <w:r w:rsidR="00AD793D" w:rsidRPr="00FE3375">
        <w:rPr>
          <w:rFonts w:hint="eastAsia"/>
        </w:rPr>
        <w:t>。</w:t>
      </w:r>
    </w:p>
    <w:p w:rsidR="00A20BAF" w:rsidRPr="00FE3375" w:rsidRDefault="00A20BAF" w:rsidP="009B6C39">
      <w:pPr>
        <w:pStyle w:val="ac"/>
      </w:pPr>
    </w:p>
    <w:p w:rsidR="00AD793D" w:rsidRPr="00FE3375" w:rsidRDefault="00AD793D" w:rsidP="009B6C39">
      <w:pPr>
        <w:pStyle w:val="ac"/>
      </w:pPr>
      <w:r w:rsidRPr="00FE3375">
        <w:rPr>
          <w:rFonts w:hint="eastAsia"/>
        </w:rPr>
        <w:t>MD5原理</w:t>
      </w:r>
    </w:p>
    <w:p w:rsidR="00A20BAF" w:rsidRPr="00FE3375" w:rsidRDefault="00A20BAF" w:rsidP="009B6C39">
      <w:pPr>
        <w:pStyle w:val="ac"/>
      </w:pPr>
      <w:r w:rsidRPr="00FE3375">
        <w:rPr>
          <w:rFonts w:hint="eastAsia"/>
          <w:b/>
          <w:bCs/>
        </w:rPr>
        <w:t>1、数据填充</w:t>
      </w:r>
    </w:p>
    <w:p w:rsidR="00A20BAF" w:rsidRPr="00FE3375" w:rsidRDefault="00A20BAF" w:rsidP="009B6C39">
      <w:pPr>
        <w:pStyle w:val="ac"/>
        <w:rPr>
          <w:color w:val="FF0000"/>
        </w:rPr>
      </w:pPr>
      <w:r w:rsidRPr="00FE3375">
        <w:rPr>
          <w:rFonts w:hint="eastAsia"/>
        </w:rPr>
        <w:t>对消息进行数据填充，设消息长度为</w:t>
      </w:r>
      <w:r w:rsidR="00A65ADB" w:rsidRPr="00FE3375">
        <w:t>a</w:t>
      </w:r>
      <w:r w:rsidR="00A65ADB" w:rsidRPr="00FE3375">
        <w:rPr>
          <w:rFonts w:hint="eastAsia"/>
        </w:rPr>
        <w:t>，</w:t>
      </w:r>
      <w:r w:rsidR="00A65ADB" w:rsidRPr="00FE3375">
        <w:rPr>
          <w:color w:val="FF0000"/>
        </w:rPr>
        <w:t>a</w:t>
      </w:r>
      <w:r w:rsidR="00A65ADB" w:rsidRPr="00FE3375">
        <w:rPr>
          <w:rFonts w:hint="eastAsia"/>
          <w:color w:val="FF0000"/>
        </w:rPr>
        <w:t>满足(a</w:t>
      </w:r>
      <w:r w:rsidR="00A65ADB" w:rsidRPr="00FE3375">
        <w:rPr>
          <w:color w:val="FF0000"/>
        </w:rPr>
        <w:t>+x)</w:t>
      </w:r>
      <w:r w:rsidRPr="00FE3375">
        <w:rPr>
          <w:rFonts w:hint="eastAsia"/>
          <w:color w:val="FF0000"/>
        </w:rPr>
        <w:t xml:space="preserve"> mod 512=448。</w:t>
      </w:r>
      <w:r w:rsidR="008923FD" w:rsidRPr="00FE3375">
        <w:rPr>
          <w:rFonts w:hint="eastAsia"/>
          <w:color w:val="FF0000"/>
        </w:rPr>
        <w:t>可以</w:t>
      </w:r>
      <w:r w:rsidR="008923FD" w:rsidRPr="00FE3375">
        <w:rPr>
          <w:color w:val="FF0000"/>
        </w:rPr>
        <w:t>算出</w:t>
      </w:r>
      <w:r w:rsidRPr="00FE3375">
        <w:rPr>
          <w:rFonts w:hint="eastAsia"/>
          <w:color w:val="FF0000"/>
        </w:rPr>
        <w:t>需要填充长度</w:t>
      </w:r>
      <w:r w:rsidR="00E51E8D" w:rsidRPr="00FE3375">
        <w:rPr>
          <w:rFonts w:hint="eastAsia"/>
          <w:color w:val="FF0000"/>
        </w:rPr>
        <w:t>x</w:t>
      </w:r>
      <w:r w:rsidRPr="00FE3375">
        <w:rPr>
          <w:rFonts w:hint="eastAsia"/>
          <w:color w:val="FF0000"/>
        </w:rPr>
        <w:t>。</w:t>
      </w:r>
      <w:r w:rsidRPr="00FE3375">
        <w:rPr>
          <w:rFonts w:hint="eastAsia"/>
        </w:rPr>
        <w:t>填充方法：在消息后面进行填充，填充第一位为1，其余为0。</w:t>
      </w:r>
    </w:p>
    <w:p w:rsidR="004F40D4" w:rsidRPr="00FE3375" w:rsidRDefault="004F40D4" w:rsidP="009B6C39">
      <w:pPr>
        <w:pStyle w:val="ac"/>
      </w:pPr>
      <w:r w:rsidRPr="00FE3375">
        <w:rPr>
          <w:rFonts w:hint="eastAsia"/>
        </w:rPr>
        <w:lastRenderedPageBreak/>
        <w:t>再把</w:t>
      </w:r>
      <w:r w:rsidRPr="00FE3375">
        <w:t>x的长度转换为</w:t>
      </w:r>
      <w:r w:rsidRPr="00FE3375">
        <w:rPr>
          <w:rFonts w:hint="eastAsia"/>
        </w:rPr>
        <w:t>二进制</w:t>
      </w:r>
      <w:r w:rsidRPr="00FE3375">
        <w:t>共</w:t>
      </w:r>
      <w:r w:rsidRPr="00FE3375">
        <w:rPr>
          <w:rFonts w:hint="eastAsia"/>
        </w:rPr>
        <w:t>64位</w:t>
      </w:r>
      <w:r w:rsidRPr="00FE3375">
        <w:t>，如果长度大于</w:t>
      </w:r>
      <m:oMath>
        <m:sSup>
          <m:sSupPr>
            <m:ctrlPr>
              <w:rPr>
                <w:rFonts w:ascii="Cambria Math" w:hAnsi="Cambria Math"/>
              </w:rPr>
            </m:ctrlPr>
          </m:sSupPr>
          <m:e>
            <m:r>
              <w:rPr>
                <w:rFonts w:ascii="Cambria Math" w:hAnsi="Cambria Math"/>
              </w:rPr>
              <m:t>2</m:t>
            </m:r>
          </m:e>
          <m:sup>
            <m:r>
              <w:rPr>
                <w:rFonts w:ascii="Cambria Math" w:hAnsi="Cambria Math"/>
              </w:rPr>
              <m:t>64</m:t>
            </m:r>
          </m:sup>
        </m:sSup>
      </m:oMath>
      <w:r w:rsidRPr="00FE3375">
        <w:rPr>
          <w:rFonts w:hint="eastAsia"/>
        </w:rPr>
        <w:t>那么只取</w:t>
      </w:r>
      <w:r w:rsidRPr="00FE3375">
        <w:t>其后</w:t>
      </w:r>
      <w:r w:rsidRPr="00FE3375">
        <w:rPr>
          <w:rFonts w:hint="eastAsia"/>
        </w:rPr>
        <w:t>64位二进制</w:t>
      </w:r>
      <w:r w:rsidRPr="00FE3375">
        <w:t>数。并</w:t>
      </w:r>
      <w:r w:rsidRPr="00FE3375">
        <w:rPr>
          <w:rFonts w:hint="eastAsia"/>
        </w:rPr>
        <w:t>把这64位填充</w:t>
      </w:r>
      <w:r w:rsidRPr="00FE3375">
        <w:t>到消息上，</w:t>
      </w:r>
      <w:r w:rsidR="00A24C5C" w:rsidRPr="00FE3375">
        <w:rPr>
          <w:rFonts w:hint="eastAsia"/>
          <w:color w:val="FF0000"/>
        </w:rPr>
        <w:t>现在</w:t>
      </w:r>
      <w:r w:rsidRPr="00FE3375">
        <w:rPr>
          <w:color w:val="FF0000"/>
        </w:rPr>
        <w:t>消息长度为</w:t>
      </w:r>
      <w:r w:rsidRPr="00FE3375">
        <w:rPr>
          <w:rFonts w:hint="eastAsia"/>
          <w:color w:val="FF0000"/>
        </w:rPr>
        <w:t>512的整数倍。</w:t>
      </w:r>
    </w:p>
    <w:p w:rsidR="00A20BAF" w:rsidRPr="00FE3375" w:rsidRDefault="007422B6" w:rsidP="009B6C39">
      <w:pPr>
        <w:pStyle w:val="ac"/>
      </w:pPr>
      <w:r w:rsidRPr="00FE3375">
        <w:rPr>
          <w:rFonts w:hint="eastAsia"/>
          <w:b/>
          <w:bCs/>
        </w:rPr>
        <w:t>2、数据初始化</w:t>
      </w:r>
    </w:p>
    <w:p w:rsidR="00A20BAF" w:rsidRPr="00FE3375" w:rsidRDefault="00A20BAF" w:rsidP="009B6C39">
      <w:pPr>
        <w:pStyle w:val="ac"/>
      </w:pPr>
      <w:r w:rsidRPr="00FE3375">
        <w:rPr>
          <w:rFonts w:hint="eastAsia"/>
        </w:rPr>
        <w:t>准备需要用到的数据：</w:t>
      </w:r>
    </w:p>
    <w:p w:rsidR="002376B2" w:rsidRPr="002376B2" w:rsidRDefault="00A20BAF" w:rsidP="009B6C39">
      <w:pPr>
        <w:pStyle w:val="ac"/>
      </w:pPr>
      <w:r w:rsidRPr="00FE3375">
        <w:rPr>
          <w:rFonts w:hint="eastAsia"/>
        </w:rPr>
        <w:t>4个常数：</w:t>
      </w:r>
      <w:r w:rsidRPr="00FE3375">
        <w:rPr>
          <w:rFonts w:cs="Calibri"/>
        </w:rPr>
        <w:t> </w:t>
      </w:r>
      <w:r w:rsidRPr="00FE3375">
        <w:rPr>
          <w:rFonts w:hint="eastAsia"/>
        </w:rPr>
        <w:t>A = 0x67452301, B = 0x0EFCDAB89, C = 0x98BADCFE, D = 0x10325476;</w:t>
      </w:r>
    </w:p>
    <w:p w:rsidR="00A20BAF" w:rsidRPr="00FE3375" w:rsidRDefault="00A20BAF" w:rsidP="009B6C39">
      <w:pPr>
        <w:pStyle w:val="ac"/>
      </w:pPr>
      <w:r w:rsidRPr="00FE3375">
        <w:rPr>
          <w:rFonts w:hint="eastAsia"/>
        </w:rPr>
        <w:t>4个函数：F(X,Y,Z)=(X &amp; Y) | ((~X) &amp; Z);</w:t>
      </w:r>
      <w:r w:rsidRPr="00FE3375">
        <w:rPr>
          <w:rFonts w:cs="Calibri"/>
        </w:rPr>
        <w:t> </w:t>
      </w:r>
      <w:r w:rsidRPr="00FE3375">
        <w:rPr>
          <w:rFonts w:hint="eastAsia"/>
        </w:rPr>
        <w:t xml:space="preserve">G(X,Y,Z)=(X &amp; Z) | (Y &amp; (~Z)); </w:t>
      </w:r>
      <w:r w:rsidRPr="00FE3375">
        <w:rPr>
          <w:rFonts w:cs="Calibri"/>
        </w:rPr>
        <w:t> </w:t>
      </w:r>
      <w:r w:rsidRPr="00FE3375">
        <w:rPr>
          <w:rFonts w:hint="eastAsia"/>
        </w:rPr>
        <w:t>H(X,Y,Z)=X ^ Y ^ Z;</w:t>
      </w:r>
      <w:r w:rsidRPr="00FE3375">
        <w:rPr>
          <w:rFonts w:cs="Calibri"/>
        </w:rPr>
        <w:t> </w:t>
      </w:r>
      <w:r w:rsidRPr="00FE3375">
        <w:rPr>
          <w:rFonts w:hint="eastAsia"/>
        </w:rPr>
        <w:t>I(X,Y,Z)=Y ^ (X | (~Z));</w:t>
      </w:r>
    </w:p>
    <w:p w:rsidR="002C2035" w:rsidRPr="00FE3375" w:rsidRDefault="002C2035" w:rsidP="009B6C39">
      <w:pPr>
        <w:pStyle w:val="ac"/>
      </w:pPr>
    </w:p>
    <w:p w:rsidR="00306213" w:rsidRPr="00FE3375" w:rsidRDefault="002C2035" w:rsidP="009B6C39">
      <w:pPr>
        <w:pStyle w:val="ac"/>
        <w:rPr>
          <w:b/>
          <w:bCs/>
        </w:rPr>
      </w:pPr>
      <w:r w:rsidRPr="00FE3375">
        <w:rPr>
          <w:rFonts w:hint="eastAsia"/>
          <w:b/>
          <w:bCs/>
        </w:rPr>
        <w:t>3</w:t>
      </w:r>
      <w:r w:rsidR="00306213" w:rsidRPr="00FE3375">
        <w:rPr>
          <w:rFonts w:hint="eastAsia"/>
          <w:b/>
          <w:bCs/>
        </w:rPr>
        <w:t>、数据分组</w:t>
      </w:r>
    </w:p>
    <w:p w:rsidR="00B41A53" w:rsidRPr="00FE3375" w:rsidRDefault="00B41A53" w:rsidP="009B6C39">
      <w:pPr>
        <w:pStyle w:val="ac"/>
      </w:pPr>
      <w:r w:rsidRPr="00FE3375">
        <w:rPr>
          <w:rFonts w:hint="eastAsia"/>
        </w:rPr>
        <w:t>四种操作（Mj</w:t>
      </w:r>
      <w:r w:rsidRPr="00FE3375">
        <w:t>表示</w:t>
      </w:r>
      <w:r w:rsidRPr="00FE3375">
        <w:rPr>
          <w:rFonts w:hint="eastAsia"/>
        </w:rPr>
        <w:t>第</w:t>
      </w:r>
      <w:r w:rsidRPr="00FE3375">
        <w:t>j快的</w:t>
      </w:r>
      <w:r w:rsidRPr="00FE3375">
        <w:rPr>
          <w:rFonts w:hint="eastAsia"/>
        </w:rPr>
        <w:t>32位</w:t>
      </w:r>
      <w:r w:rsidRPr="00FE3375">
        <w:t>数据</w:t>
      </w:r>
      <w:r w:rsidR="0066788C" w:rsidRPr="00FE3375">
        <w:rPr>
          <w:rFonts w:hint="eastAsia"/>
        </w:rPr>
        <w:t>，</w:t>
      </w:r>
      <w:r w:rsidR="0066788C" w:rsidRPr="00FE3375">
        <w:t>ti</w:t>
      </w:r>
      <w:r w:rsidR="00836737" w:rsidRPr="00FE3375">
        <w:rPr>
          <w:rFonts w:hint="eastAsia"/>
        </w:rPr>
        <w:t>是</w:t>
      </w:r>
      <w:r w:rsidR="00836737" w:rsidRPr="00FE3375">
        <w:t>floor(abs(sin(i)) × 2^32)</w:t>
      </w:r>
      <w:r w:rsidR="0066788C" w:rsidRPr="00FE3375">
        <w:rPr>
          <w:rFonts w:hint="eastAsia"/>
        </w:rPr>
        <w:t>，</w:t>
      </w:r>
      <w:r w:rsidR="0066788C" w:rsidRPr="00FE3375">
        <w:rPr>
          <w:rFonts w:cs="Arial"/>
          <w:color w:val="333333"/>
          <w:shd w:val="clear" w:color="auto" w:fill="FFFFFF"/>
        </w:rPr>
        <w:t>&lt;&lt;&lt;s表示循环左移s位</w:t>
      </w:r>
      <w:r w:rsidRPr="00FE3375">
        <w:rPr>
          <w:rFonts w:hint="eastAsia"/>
        </w:rPr>
        <w:t>）</w:t>
      </w:r>
    </w:p>
    <w:p w:rsidR="00B41A53" w:rsidRPr="00FE3375" w:rsidRDefault="00B41A53" w:rsidP="009B6C39">
      <w:pPr>
        <w:pStyle w:val="ac"/>
      </w:pPr>
      <w:r w:rsidRPr="00FE3375">
        <w:rPr>
          <w:rFonts w:hint="eastAsia"/>
        </w:rPr>
        <w:t>FF(a,b,c,d,Mj,s,ti)表示a=b+((a+F(b,c,d)+Mj+ti)&lt;&lt;&lt;s)</w:t>
      </w:r>
    </w:p>
    <w:p w:rsidR="00B41A53" w:rsidRPr="00FE3375" w:rsidRDefault="00B41A53" w:rsidP="009B6C39">
      <w:pPr>
        <w:pStyle w:val="ac"/>
      </w:pPr>
      <w:r w:rsidRPr="00FE3375">
        <w:rPr>
          <w:rFonts w:hint="eastAsia"/>
        </w:rPr>
        <w:t>GG(a,b,c,d,Mj,s,ti)表示a=b+((a+G(b,c,d)+Mj+ti)&lt;&lt;&lt;s)</w:t>
      </w:r>
    </w:p>
    <w:p w:rsidR="00B41A53" w:rsidRPr="00FE3375" w:rsidRDefault="00B41A53" w:rsidP="009B6C39">
      <w:pPr>
        <w:pStyle w:val="ac"/>
      </w:pPr>
      <w:r w:rsidRPr="00FE3375">
        <w:rPr>
          <w:rFonts w:hint="eastAsia"/>
        </w:rPr>
        <w:t>HH(a,b,c,d,Mj,s,ti)表示a=b+((a+H(b,c,d)+Mj+ti)&lt;&lt;&lt;s)</w:t>
      </w:r>
    </w:p>
    <w:p w:rsidR="00B41A53" w:rsidRPr="00FE3375" w:rsidRDefault="00B41A53" w:rsidP="009B6C39">
      <w:pPr>
        <w:pStyle w:val="ac"/>
      </w:pPr>
      <w:r w:rsidRPr="00FE3375">
        <w:rPr>
          <w:rFonts w:hint="eastAsia"/>
        </w:rPr>
        <w:t>II(a,b,c,d,Mj,s,ti)表示a=b+((a+I(b,c,d)+Mj+ti)&lt;&lt;&lt;s)</w:t>
      </w:r>
    </w:p>
    <w:p w:rsidR="002C2035" w:rsidRPr="00FE3375" w:rsidRDefault="00306213" w:rsidP="009B6C39">
      <w:pPr>
        <w:pStyle w:val="ac"/>
      </w:pPr>
      <w:r w:rsidRPr="00FE3375">
        <w:rPr>
          <w:rFonts w:hint="eastAsia"/>
        </w:rPr>
        <w:t>把最终消息以512位</w:t>
      </w:r>
      <w:r w:rsidRPr="00FE3375">
        <w:t>为一组</w:t>
      </w:r>
      <w:r w:rsidRPr="00FE3375">
        <w:rPr>
          <w:rFonts w:hint="eastAsia"/>
        </w:rPr>
        <w:t>，</w:t>
      </w:r>
      <w:r w:rsidRPr="00FE3375">
        <w:t>分成若干组</w:t>
      </w:r>
      <w:r w:rsidRPr="00FE3375">
        <w:rPr>
          <w:rFonts w:hint="eastAsia"/>
        </w:rPr>
        <w:t>，</w:t>
      </w:r>
      <w:r w:rsidRPr="00FE3375">
        <w:t>以第一组为例：</w:t>
      </w:r>
      <w:r w:rsidRPr="00FE3375">
        <w:rPr>
          <w:rFonts w:hint="eastAsia"/>
        </w:rPr>
        <w:t>把</w:t>
      </w:r>
      <w:r w:rsidRPr="00FE3375">
        <w:t>这</w:t>
      </w:r>
      <w:r w:rsidRPr="00FE3375">
        <w:rPr>
          <w:rFonts w:hint="eastAsia"/>
        </w:rPr>
        <w:t>512位分成16快32位</w:t>
      </w:r>
    </w:p>
    <w:p w:rsidR="006431C3" w:rsidRPr="00FE3375" w:rsidRDefault="00B41A53" w:rsidP="009B6C39">
      <w:pPr>
        <w:pStyle w:val="ac"/>
      </w:pPr>
      <w:r w:rsidRPr="00FE3375">
        <w:rPr>
          <w:rFonts w:hint="eastAsia"/>
        </w:rPr>
        <w:t>每种</w:t>
      </w:r>
      <w:r w:rsidRPr="00FE3375">
        <w:t>操作进行</w:t>
      </w:r>
      <w:r w:rsidRPr="00FE3375">
        <w:rPr>
          <w:rFonts w:hint="eastAsia"/>
        </w:rPr>
        <w:t>16次</w:t>
      </w:r>
      <w:r w:rsidRPr="00FE3375">
        <w:t>，</w:t>
      </w:r>
      <w:r w:rsidR="0090433E" w:rsidRPr="00FE3375">
        <w:rPr>
          <w:rFonts w:hint="eastAsia"/>
        </w:rPr>
        <w:t>得到</w:t>
      </w:r>
      <w:r w:rsidR="0090433E" w:rsidRPr="00FE3375">
        <w:t>最后一组</w:t>
      </w:r>
      <w:r w:rsidR="0090433E" w:rsidRPr="00FE3375">
        <w:rPr>
          <w:rFonts w:hint="eastAsia"/>
        </w:rPr>
        <w:t>a，</w:t>
      </w:r>
      <w:r w:rsidR="0090433E" w:rsidRPr="00FE3375">
        <w:t>b，c，d。</w:t>
      </w:r>
    </w:p>
    <w:p w:rsidR="00A20BAF" w:rsidRPr="00FE3375" w:rsidRDefault="006431C3" w:rsidP="009B6C39">
      <w:pPr>
        <w:pStyle w:val="ac"/>
      </w:pPr>
      <w:r w:rsidRPr="00FE3375">
        <w:rPr>
          <w:rFonts w:hint="eastAsia"/>
        </w:rPr>
        <w:t>每组</w:t>
      </w:r>
      <w:r w:rsidR="008167F3" w:rsidRPr="00FE3375">
        <w:t>操作完成之后A=a+A</w:t>
      </w:r>
      <w:r w:rsidR="0090433E" w:rsidRPr="00FE3375">
        <w:rPr>
          <w:rFonts w:hint="eastAsia"/>
        </w:rPr>
        <w:t>，</w:t>
      </w:r>
      <w:r w:rsidR="0090433E" w:rsidRPr="00FE3375">
        <w:t>B=b+B，C=c+C</w:t>
      </w:r>
      <w:r w:rsidR="0090433E" w:rsidRPr="00FE3375">
        <w:rPr>
          <w:rFonts w:hint="eastAsia"/>
        </w:rPr>
        <w:t>，</w:t>
      </w:r>
      <w:r w:rsidR="0090433E" w:rsidRPr="00FE3375">
        <w:t>D=d+D</w:t>
      </w:r>
      <w:r w:rsidR="006C7913" w:rsidRPr="00FE3375">
        <w:rPr>
          <w:rFonts w:hint="eastAsia"/>
        </w:rPr>
        <w:t>，</w:t>
      </w:r>
      <w:r w:rsidR="006C7913" w:rsidRPr="00FE3375">
        <w:t>进行下组计算，最后将ABCD</w:t>
      </w:r>
      <w:r w:rsidR="006C7913" w:rsidRPr="00FE3375">
        <w:rPr>
          <w:rFonts w:hint="eastAsia"/>
        </w:rPr>
        <w:t>级联</w:t>
      </w:r>
    </w:p>
    <w:p w:rsidR="0027188B" w:rsidRPr="00FE3375" w:rsidRDefault="0027188B" w:rsidP="009B6C39">
      <w:pPr>
        <w:pStyle w:val="ac"/>
      </w:pPr>
      <w:r w:rsidRPr="00FE3375">
        <w:rPr>
          <w:rFonts w:hint="eastAsia"/>
        </w:rPr>
        <w:t>输出</w:t>
      </w:r>
      <w:r w:rsidRPr="00FE3375">
        <w:t>的结果就是MD5</w:t>
      </w:r>
      <w:r w:rsidRPr="00FE3375">
        <w:rPr>
          <w:rFonts w:hint="eastAsia"/>
        </w:rPr>
        <w:t>码</w:t>
      </w:r>
      <w:r w:rsidRPr="00FE3375">
        <w:t>。</w:t>
      </w:r>
    </w:p>
    <w:p w:rsidR="005471C9" w:rsidRPr="00FE3375" w:rsidRDefault="005471C9" w:rsidP="002376B2">
      <w:pPr>
        <w:spacing w:line="300" w:lineRule="auto"/>
        <w:rPr>
          <w:rFonts w:asciiTheme="minorEastAsia" w:eastAsiaTheme="minorEastAsia" w:hAnsiTheme="minorEastAsia"/>
          <w:sz w:val="24"/>
        </w:rPr>
      </w:pPr>
    </w:p>
    <w:p w:rsidR="00A20BAF" w:rsidRPr="003F71B7" w:rsidRDefault="003F71B7" w:rsidP="003F71B7">
      <w:pPr>
        <w:pStyle w:val="30"/>
      </w:pPr>
      <w:bookmarkStart w:id="41" w:name="_Toc5112861"/>
      <w:bookmarkStart w:id="42" w:name="_Toc5113088"/>
      <w:r>
        <w:rPr>
          <w:rFonts w:hint="eastAsia"/>
        </w:rPr>
        <w:t>2.3.2</w:t>
      </w:r>
      <w:r w:rsidR="00A20BAF" w:rsidRPr="003F71B7">
        <w:t>SHA</w:t>
      </w:r>
      <w:r w:rsidR="006E2E9A" w:rsidRPr="003F71B7">
        <w:t>-</w:t>
      </w:r>
      <w:r w:rsidR="00A20BAF" w:rsidRPr="003F71B7">
        <w:t>1</w:t>
      </w:r>
      <w:bookmarkEnd w:id="41"/>
      <w:bookmarkEnd w:id="42"/>
    </w:p>
    <w:p w:rsidR="0051048A" w:rsidRPr="009B6C39" w:rsidRDefault="0051048A" w:rsidP="009B6C39">
      <w:pPr>
        <w:pStyle w:val="ac"/>
      </w:pPr>
      <w:r w:rsidRPr="009B6C39">
        <w:t>SHA-1是由美国标准技术局（NIST）颁布的国家标准</w:t>
      </w:r>
      <w:r w:rsidRPr="009B6C39">
        <w:rPr>
          <w:rFonts w:hint="eastAsia"/>
        </w:rPr>
        <w:t>，</w:t>
      </w:r>
      <w:r w:rsidRPr="009B6C39">
        <w:t>这个算法也是有MD4发展而来。</w:t>
      </w:r>
      <w:r w:rsidR="00206693" w:rsidRPr="009B6C39">
        <w:rPr>
          <w:rFonts w:hint="eastAsia"/>
        </w:rPr>
        <w:t>它</w:t>
      </w:r>
      <w:r w:rsidR="00206693" w:rsidRPr="009B6C39">
        <w:t>和MD5的</w:t>
      </w:r>
      <w:r w:rsidR="00206693" w:rsidRPr="009B6C39">
        <w:rPr>
          <w:rFonts w:hint="eastAsia"/>
        </w:rPr>
        <w:t>原理</w:t>
      </w:r>
      <w:r w:rsidR="00206693" w:rsidRPr="009B6C39">
        <w:t>基本一样</w:t>
      </w:r>
      <w:r w:rsidR="00206693" w:rsidRPr="009B6C39">
        <w:rPr>
          <w:rFonts w:hint="eastAsia"/>
        </w:rPr>
        <w:t>，</w:t>
      </w:r>
      <w:r w:rsidR="00E415D9" w:rsidRPr="009B6C39">
        <w:rPr>
          <w:rFonts w:hint="eastAsia"/>
        </w:rPr>
        <w:t>这里</w:t>
      </w:r>
      <w:r w:rsidR="00E415D9" w:rsidRPr="009B6C39">
        <w:t>我就只</w:t>
      </w:r>
      <w:r w:rsidR="00E415D9" w:rsidRPr="009B6C39">
        <w:rPr>
          <w:rFonts w:hint="eastAsia"/>
        </w:rPr>
        <w:t>说</w:t>
      </w:r>
      <w:r w:rsidR="00E415D9" w:rsidRPr="009B6C39">
        <w:t>MD5</w:t>
      </w:r>
      <w:r w:rsidR="00E415D9" w:rsidRPr="009B6C39">
        <w:rPr>
          <w:rFonts w:hint="eastAsia"/>
        </w:rPr>
        <w:t>和</w:t>
      </w:r>
      <w:r w:rsidR="00E415D9" w:rsidRPr="009B6C39">
        <w:t>SHA</w:t>
      </w:r>
      <w:r w:rsidR="00E415D9" w:rsidRPr="009B6C39">
        <w:rPr>
          <w:rFonts w:hint="eastAsia"/>
        </w:rPr>
        <w:t>的</w:t>
      </w:r>
      <w:r w:rsidR="00E415D9" w:rsidRPr="009B6C39">
        <w:t>区别</w:t>
      </w:r>
      <w:r w:rsidR="00206693" w:rsidRPr="009B6C39">
        <w:t>。</w:t>
      </w:r>
    </w:p>
    <w:p w:rsidR="004E3793" w:rsidRPr="009B6C39" w:rsidRDefault="004E3793" w:rsidP="009B6C39">
      <w:pPr>
        <w:pStyle w:val="ac"/>
      </w:pPr>
    </w:p>
    <w:p w:rsidR="00D81456" w:rsidRPr="009B6C39" w:rsidRDefault="00213A87" w:rsidP="009B6C39">
      <w:pPr>
        <w:pStyle w:val="ac"/>
      </w:pPr>
      <w:r w:rsidRPr="009B6C39">
        <w:rPr>
          <w:rFonts w:hint="eastAsia"/>
        </w:rPr>
        <w:t>SHA-1 与 MD5 的比较</w:t>
      </w:r>
    </w:p>
    <w:p w:rsidR="00213A87" w:rsidRPr="009B6C39" w:rsidRDefault="00213A87" w:rsidP="009B6C39">
      <w:pPr>
        <w:pStyle w:val="ac"/>
      </w:pPr>
    </w:p>
    <w:p w:rsidR="00C7562C" w:rsidRPr="009B6C39" w:rsidRDefault="00213A87" w:rsidP="009B6C39">
      <w:pPr>
        <w:pStyle w:val="ac"/>
      </w:pPr>
      <w:r w:rsidRPr="009B6C39">
        <w:rPr>
          <w:rFonts w:hint="eastAsia"/>
        </w:rPr>
        <w:lastRenderedPageBreak/>
        <w:t>l 对强行攻击的安全性：SHA-1</w:t>
      </w:r>
      <w:r w:rsidR="00330EDE" w:rsidRPr="009B6C39">
        <w:rPr>
          <w:rFonts w:hint="eastAsia"/>
        </w:rPr>
        <w:t>得到</w:t>
      </w:r>
      <w:r w:rsidR="00330EDE" w:rsidRPr="009B6C39">
        <w:t>的结果</w:t>
      </w:r>
      <w:r w:rsidRPr="009B6C39">
        <w:rPr>
          <w:rFonts w:hint="eastAsia"/>
        </w:rPr>
        <w:t>比MD5</w:t>
      </w:r>
      <w:r w:rsidR="00330EDE" w:rsidRPr="009B6C39">
        <w:rPr>
          <w:rFonts w:hint="eastAsia"/>
        </w:rPr>
        <w:t>码</w:t>
      </w:r>
      <w:r w:rsidRPr="009B6C39">
        <w:rPr>
          <w:rFonts w:hint="eastAsia"/>
        </w:rPr>
        <w:t>长32 位。使用强行技术，</w:t>
      </w:r>
      <w:r w:rsidR="006E2E9A" w:rsidRPr="009B6C39">
        <w:rPr>
          <w:rFonts w:hint="eastAsia"/>
        </w:rPr>
        <w:t xml:space="preserve"> </w:t>
      </w:r>
      <w:r w:rsidRPr="009B6C39">
        <w:rPr>
          <w:rFonts w:hint="eastAsia"/>
        </w:rPr>
        <w:t>MD5</w:t>
      </w:r>
      <w:r w:rsidR="00C7562C" w:rsidRPr="009B6C39">
        <w:rPr>
          <w:rFonts w:hint="eastAsia"/>
        </w:rPr>
        <w:t>是</w:t>
      </w:r>
    </w:p>
    <w:p w:rsidR="00213A87" w:rsidRPr="009B6C39" w:rsidRDefault="007876FE" w:rsidP="009B6C39">
      <w:pPr>
        <w:pStyle w:val="ac"/>
      </w:pP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128</m:t>
            </m:r>
          </m:sup>
        </m:sSup>
      </m:oMath>
      <w:r w:rsidR="00213A87" w:rsidRPr="009B6C39">
        <w:rPr>
          <w:rFonts w:hint="eastAsia"/>
        </w:rPr>
        <w:t>量级的操作，而对SHA-1则是</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160</m:t>
            </m:r>
          </m:sup>
        </m:sSup>
      </m:oMath>
      <w:r w:rsidR="00213A87" w:rsidRPr="009B6C39">
        <w:rPr>
          <w:rFonts w:hint="eastAsia"/>
        </w:rPr>
        <w:t>量级的操作。这样，SHA-1</w:t>
      </w:r>
      <w:r w:rsidR="00330EDE" w:rsidRPr="009B6C39">
        <w:rPr>
          <w:rFonts w:hint="eastAsia"/>
        </w:rPr>
        <w:t>能</w:t>
      </w:r>
      <w:r w:rsidR="006E2E9A" w:rsidRPr="009B6C39">
        <w:rPr>
          <w:rFonts w:hint="eastAsia"/>
        </w:rPr>
        <w:t>保证</w:t>
      </w:r>
      <w:r w:rsidR="006E2E9A" w:rsidRPr="009B6C39">
        <w:t>更大的安全强度</w:t>
      </w:r>
      <w:r w:rsidR="00213A87" w:rsidRPr="009B6C39">
        <w:rPr>
          <w:rFonts w:hint="eastAsia"/>
        </w:rPr>
        <w:t>。</w:t>
      </w:r>
    </w:p>
    <w:p w:rsidR="00213A87" w:rsidRPr="009B6C39" w:rsidRDefault="00213A87" w:rsidP="009B6C39">
      <w:pPr>
        <w:pStyle w:val="ac"/>
      </w:pPr>
    </w:p>
    <w:p w:rsidR="00CC37F4" w:rsidRPr="009B6C39" w:rsidRDefault="00330EDE" w:rsidP="009B6C39">
      <w:pPr>
        <w:pStyle w:val="ac"/>
      </w:pPr>
      <w:r w:rsidRPr="009B6C39">
        <w:t>2</w:t>
      </w:r>
      <w:r w:rsidR="00213A87" w:rsidRPr="009B6C39">
        <w:rPr>
          <w:rFonts w:hint="eastAsia"/>
        </w:rPr>
        <w:t xml:space="preserve"> 速度：在相同的硬件上，</w:t>
      </w:r>
      <w:r w:rsidR="0027693C" w:rsidRPr="009B6C39">
        <w:rPr>
          <w:rFonts w:hint="eastAsia"/>
        </w:rPr>
        <w:t>因为</w:t>
      </w:r>
      <w:r w:rsidR="0027693C" w:rsidRPr="009B6C39">
        <w:t>SHA-1</w:t>
      </w:r>
      <w:r w:rsidR="0027693C" w:rsidRPr="009B6C39">
        <w:rPr>
          <w:rFonts w:hint="eastAsia"/>
        </w:rPr>
        <w:t>的循环</w:t>
      </w:r>
      <w:r w:rsidR="0027693C" w:rsidRPr="009B6C39">
        <w:t>次数</w:t>
      </w:r>
      <w:r w:rsidR="0027693C" w:rsidRPr="009B6C39">
        <w:rPr>
          <w:rFonts w:hint="eastAsia"/>
        </w:rPr>
        <w:t>多</w:t>
      </w:r>
      <w:r w:rsidR="0027693C" w:rsidRPr="009B6C39">
        <w:t>且</w:t>
      </w:r>
      <w:r w:rsidR="0027693C" w:rsidRPr="009B6C39">
        <w:rPr>
          <w:rFonts w:hint="eastAsia"/>
        </w:rPr>
        <w:t>缓存</w:t>
      </w:r>
      <w:r w:rsidR="0027693C" w:rsidRPr="009B6C39">
        <w:t>区</w:t>
      </w:r>
      <w:r w:rsidR="0027693C" w:rsidRPr="009B6C39">
        <w:rPr>
          <w:rFonts w:hint="eastAsia"/>
        </w:rPr>
        <w:t>大（160</w:t>
      </w:r>
      <w:r w:rsidR="0027693C" w:rsidRPr="009B6C39">
        <w:t>bits：</w:t>
      </w:r>
      <w:r w:rsidR="0027693C" w:rsidRPr="009B6C39">
        <w:rPr>
          <w:rFonts w:hint="eastAsia"/>
        </w:rPr>
        <w:t>128</w:t>
      </w:r>
      <w:r w:rsidR="0027693C" w:rsidRPr="009B6C39">
        <w:t>bits</w:t>
      </w:r>
      <w:r w:rsidR="0027693C" w:rsidRPr="009B6C39">
        <w:rPr>
          <w:rFonts w:hint="eastAsia"/>
        </w:rPr>
        <w:t>）</w:t>
      </w:r>
      <w:r w:rsidR="007A6F04" w:rsidRPr="009B6C39">
        <w:rPr>
          <w:rFonts w:hint="eastAsia"/>
        </w:rPr>
        <w:t>，</w:t>
      </w:r>
      <w:r w:rsidR="007A6F04" w:rsidRPr="009B6C39">
        <w:t>所以</w:t>
      </w:r>
      <w:r w:rsidR="00213A87" w:rsidRPr="009B6C39">
        <w:rPr>
          <w:rFonts w:hint="eastAsia"/>
        </w:rPr>
        <w:t>SHA-1 的运行速度比 MD5 慢</w:t>
      </w:r>
    </w:p>
    <w:p w:rsidR="00CC37F4" w:rsidRPr="00FE3375" w:rsidRDefault="00CC37F4" w:rsidP="002376B2">
      <w:pPr>
        <w:spacing w:line="300" w:lineRule="auto"/>
        <w:rPr>
          <w:rFonts w:asciiTheme="minorEastAsia" w:eastAsiaTheme="minorEastAsia" w:hAnsiTheme="minorEastAsia"/>
          <w:sz w:val="24"/>
        </w:rPr>
      </w:pPr>
    </w:p>
    <w:p w:rsidR="00CC37F4" w:rsidRPr="00FE3375" w:rsidRDefault="003F71B7" w:rsidP="009B6C39">
      <w:pPr>
        <w:pStyle w:val="20"/>
      </w:pPr>
      <w:bookmarkStart w:id="43" w:name="_Toc5112862"/>
      <w:bookmarkStart w:id="44" w:name="_Toc5113089"/>
      <w:r>
        <w:rPr>
          <w:rFonts w:hint="eastAsia"/>
        </w:rPr>
        <w:t>2.4</w:t>
      </w:r>
      <w:r w:rsidR="00CC37F4" w:rsidRPr="00FE3375">
        <w:rPr>
          <w:rFonts w:hint="eastAsia"/>
        </w:rPr>
        <w:t>可</w:t>
      </w:r>
      <w:r w:rsidR="00CC37F4" w:rsidRPr="00FE3375">
        <w:t>证明</w:t>
      </w:r>
      <w:r w:rsidR="00CC37F4" w:rsidRPr="00FE3375">
        <w:rPr>
          <w:rFonts w:hint="eastAsia"/>
        </w:rPr>
        <w:t>安全</w:t>
      </w:r>
      <w:bookmarkEnd w:id="43"/>
      <w:bookmarkEnd w:id="44"/>
    </w:p>
    <w:p w:rsidR="00807A3F" w:rsidRPr="00FE3375" w:rsidRDefault="00807A3F" w:rsidP="002376B2">
      <w:pPr>
        <w:spacing w:line="300" w:lineRule="auto"/>
        <w:rPr>
          <w:rFonts w:asciiTheme="minorEastAsia" w:eastAsiaTheme="minorEastAsia" w:hAnsiTheme="minorEastAsia"/>
          <w:sz w:val="24"/>
        </w:rPr>
      </w:pPr>
    </w:p>
    <w:p w:rsidR="00461DA4" w:rsidRPr="009B6C39" w:rsidRDefault="00461DA4" w:rsidP="009B6C39">
      <w:pPr>
        <w:pStyle w:val="ac"/>
      </w:pPr>
      <w:r w:rsidRPr="009B6C39">
        <w:rPr>
          <w:rFonts w:hint="eastAsia"/>
        </w:rPr>
        <w:t>一个密码学</w:t>
      </w:r>
      <w:r w:rsidRPr="009B6C39">
        <w:t>协议的提出</w:t>
      </w:r>
      <w:r w:rsidRPr="009B6C39">
        <w:rPr>
          <w:rFonts w:hint="eastAsia"/>
        </w:rPr>
        <w:t>，在</w:t>
      </w:r>
      <w:r w:rsidRPr="009B6C39">
        <w:t>没有</w:t>
      </w:r>
      <w:r w:rsidRPr="009B6C39">
        <w:rPr>
          <w:rFonts w:hint="eastAsia"/>
        </w:rPr>
        <w:t>可</w:t>
      </w:r>
      <w:r w:rsidRPr="009B6C39">
        <w:t>证明</w:t>
      </w:r>
      <w:r w:rsidRPr="009B6C39">
        <w:rPr>
          <w:rFonts w:hint="eastAsia"/>
        </w:rPr>
        <w:t>安全的</w:t>
      </w:r>
      <w:r w:rsidRPr="009B6C39">
        <w:t>概念</w:t>
      </w:r>
      <w:r w:rsidRPr="009B6C39">
        <w:rPr>
          <w:rFonts w:hint="eastAsia"/>
        </w:rPr>
        <w:t>以前</w:t>
      </w:r>
      <w:r w:rsidRPr="009B6C39">
        <w:t>，只能经过时间才能得出是否安全。</w:t>
      </w:r>
    </w:p>
    <w:p w:rsidR="00461DA4" w:rsidRPr="009B6C39" w:rsidRDefault="00461DA4" w:rsidP="009B6C39">
      <w:pPr>
        <w:pStyle w:val="ac"/>
      </w:pPr>
      <w:r w:rsidRPr="009B6C39">
        <w:rPr>
          <w:rFonts w:hint="eastAsia"/>
        </w:rPr>
        <w:t>可</w:t>
      </w:r>
      <w:r w:rsidRPr="009B6C39">
        <w:t>证明</w:t>
      </w:r>
      <w:r w:rsidRPr="009B6C39">
        <w:rPr>
          <w:rFonts w:hint="eastAsia"/>
        </w:rPr>
        <w:t>安全是一种</w:t>
      </w:r>
      <w:r w:rsidRPr="009B6C39">
        <w:t>规约方式。</w:t>
      </w:r>
      <w:r w:rsidRPr="009B6C39">
        <w:rPr>
          <w:rFonts w:hint="eastAsia"/>
        </w:rPr>
        <w:t>如果没有敌手能实现其目标则证明该协议是安全的。</w:t>
      </w:r>
    </w:p>
    <w:p w:rsidR="00461DA4" w:rsidRPr="009B6C39" w:rsidRDefault="00461DA4" w:rsidP="009B6C39">
      <w:pPr>
        <w:pStyle w:val="ac"/>
      </w:pPr>
      <w:r w:rsidRPr="009B6C39">
        <w:rPr>
          <w:rFonts w:hint="eastAsia"/>
        </w:rPr>
        <w:t>过程为：</w:t>
      </w:r>
    </w:p>
    <w:p w:rsidR="00461DA4" w:rsidRPr="009B6C39" w:rsidRDefault="00461DA4" w:rsidP="009B6C39">
      <w:pPr>
        <w:pStyle w:val="ac"/>
      </w:pPr>
      <w:r w:rsidRPr="009B6C39">
        <w:rPr>
          <w:rFonts w:hint="eastAsia"/>
        </w:rPr>
        <w:t>描述协议</w:t>
      </w:r>
    </w:p>
    <w:p w:rsidR="00461DA4" w:rsidRPr="009B6C39" w:rsidRDefault="00461DA4" w:rsidP="009B6C39">
      <w:pPr>
        <w:pStyle w:val="ac"/>
      </w:pPr>
      <w:r w:rsidRPr="009B6C39">
        <w:rPr>
          <w:rFonts w:hint="eastAsia"/>
        </w:rPr>
        <w:t>描述敌手的目标（越低则方案越安全）</w:t>
      </w:r>
    </w:p>
    <w:p w:rsidR="00461DA4" w:rsidRPr="009B6C39" w:rsidRDefault="00461DA4" w:rsidP="009B6C39">
      <w:pPr>
        <w:pStyle w:val="ac"/>
      </w:pPr>
      <w:r w:rsidRPr="009B6C39">
        <w:rPr>
          <w:rFonts w:hint="eastAsia"/>
        </w:rPr>
        <w:t>描述敌手的能力（越强则方案越安全）</w:t>
      </w:r>
    </w:p>
    <w:p w:rsidR="00461DA4" w:rsidRPr="009B6C39" w:rsidRDefault="00461DA4" w:rsidP="009B6C39">
      <w:pPr>
        <w:pStyle w:val="ac"/>
      </w:pPr>
      <w:r w:rsidRPr="009B6C39">
        <w:rPr>
          <w:rFonts w:hint="eastAsia"/>
        </w:rPr>
        <w:t>构造安全模型（利用困难问题构造）</w:t>
      </w:r>
    </w:p>
    <w:p w:rsidR="00461DA4" w:rsidRPr="009B6C39" w:rsidRDefault="00461DA4" w:rsidP="009B6C39">
      <w:pPr>
        <w:pStyle w:val="ac"/>
      </w:pPr>
      <w:r w:rsidRPr="009B6C39">
        <w:rPr>
          <w:rFonts w:hint="eastAsia"/>
        </w:rPr>
        <w:t>归约证明（归约到困难问题不可解上）</w:t>
      </w:r>
    </w:p>
    <w:p w:rsidR="00461DA4" w:rsidRPr="009B6C39" w:rsidRDefault="00461DA4" w:rsidP="009B6C39">
      <w:pPr>
        <w:pStyle w:val="ac"/>
      </w:pPr>
    </w:p>
    <w:p w:rsidR="00461DA4" w:rsidRPr="009B6C39" w:rsidRDefault="00461DA4" w:rsidP="009B6C39">
      <w:pPr>
        <w:pStyle w:val="ac"/>
      </w:pPr>
      <w:r w:rsidRPr="009B6C39">
        <w:rPr>
          <w:rFonts w:hint="eastAsia"/>
        </w:rPr>
        <w:t>例子RSA签名</w:t>
      </w:r>
    </w:p>
    <w:p w:rsidR="00461DA4" w:rsidRPr="009B6C39" w:rsidRDefault="00461DA4" w:rsidP="009B6C39">
      <w:pPr>
        <w:pStyle w:val="ac"/>
      </w:pPr>
      <w:r w:rsidRPr="009B6C39">
        <w:rPr>
          <w:rFonts w:hint="eastAsia"/>
        </w:rPr>
        <w:t>敌手的目标：</w:t>
      </w:r>
    </w:p>
    <w:p w:rsidR="00461DA4" w:rsidRPr="009B6C39" w:rsidRDefault="00461DA4" w:rsidP="009B6C39">
      <w:pPr>
        <w:pStyle w:val="ac"/>
      </w:pPr>
      <w:r w:rsidRPr="009B6C39">
        <w:rPr>
          <w:rFonts w:hint="eastAsia"/>
        </w:rPr>
        <w:t>Total Break（完全攻破）</w:t>
      </w:r>
    </w:p>
    <w:p w:rsidR="00461DA4" w:rsidRPr="009B6C39" w:rsidRDefault="00461DA4" w:rsidP="009B6C39">
      <w:pPr>
        <w:pStyle w:val="ac"/>
      </w:pPr>
      <w:r w:rsidRPr="009B6C39">
        <w:rPr>
          <w:rFonts w:hint="eastAsia"/>
        </w:rPr>
        <w:t>Universal Forgery（对任意</w:t>
      </w:r>
      <w:r w:rsidR="004C2378" w:rsidRPr="009B6C39">
        <w:rPr>
          <w:rFonts w:hint="eastAsia"/>
        </w:rPr>
        <w:t>签名</w:t>
      </w:r>
      <w:r w:rsidRPr="009B6C39">
        <w:rPr>
          <w:rFonts w:hint="eastAsia"/>
        </w:rPr>
        <w:t>伪造）</w:t>
      </w:r>
    </w:p>
    <w:p w:rsidR="00461DA4" w:rsidRPr="009B6C39" w:rsidRDefault="00461DA4" w:rsidP="009B6C39">
      <w:pPr>
        <w:pStyle w:val="ac"/>
      </w:pPr>
      <w:r w:rsidRPr="009B6C39">
        <w:rPr>
          <w:rFonts w:hint="eastAsia"/>
        </w:rPr>
        <w:t>Selective Forgery</w:t>
      </w:r>
      <w:r w:rsidR="002221D4" w:rsidRPr="009B6C39">
        <w:rPr>
          <w:rFonts w:hint="eastAsia"/>
        </w:rPr>
        <w:t>（</w:t>
      </w:r>
      <w:r w:rsidR="004C2378" w:rsidRPr="009B6C39">
        <w:rPr>
          <w:rFonts w:hint="eastAsia"/>
        </w:rPr>
        <w:t>可选择对签名</w:t>
      </w:r>
      <w:r w:rsidRPr="009B6C39">
        <w:rPr>
          <w:rFonts w:hint="eastAsia"/>
        </w:rPr>
        <w:t>伪造）</w:t>
      </w:r>
    </w:p>
    <w:p w:rsidR="00461DA4" w:rsidRPr="009B6C39" w:rsidRDefault="00461DA4" w:rsidP="009B6C39">
      <w:pPr>
        <w:pStyle w:val="ac"/>
      </w:pPr>
      <w:r w:rsidRPr="009B6C39">
        <w:rPr>
          <w:rFonts w:hint="eastAsia"/>
        </w:rPr>
        <w:t>Existential Forgery</w:t>
      </w:r>
      <w:r w:rsidR="002221D4" w:rsidRPr="009B6C39">
        <w:rPr>
          <w:rFonts w:hint="eastAsia"/>
        </w:rPr>
        <w:t>（</w:t>
      </w:r>
      <w:r w:rsidR="001F6496" w:rsidRPr="009B6C39">
        <w:rPr>
          <w:rFonts w:hint="eastAsia"/>
        </w:rPr>
        <w:t>对存在的</w:t>
      </w:r>
      <w:r w:rsidR="00846E03" w:rsidRPr="009B6C39">
        <w:rPr>
          <w:rFonts w:hint="eastAsia"/>
        </w:rPr>
        <w:t>签名</w:t>
      </w:r>
      <w:r w:rsidRPr="009B6C39">
        <w:rPr>
          <w:rFonts w:hint="eastAsia"/>
        </w:rPr>
        <w:t>伪造）</w:t>
      </w:r>
    </w:p>
    <w:p w:rsidR="00461DA4" w:rsidRPr="009B6C39" w:rsidRDefault="00461DA4" w:rsidP="009B6C39">
      <w:pPr>
        <w:pStyle w:val="ac"/>
      </w:pPr>
      <w:r w:rsidRPr="009B6C39">
        <w:t>Strong Existential Forgery</w:t>
      </w:r>
      <w:r w:rsidR="00195D11" w:rsidRPr="009B6C39">
        <w:rPr>
          <w:rFonts w:hint="eastAsia"/>
        </w:rPr>
        <w:t>（</w:t>
      </w:r>
      <w:r w:rsidR="002221D4" w:rsidRPr="009B6C39">
        <w:rPr>
          <w:rFonts w:hint="eastAsia"/>
        </w:rPr>
        <w:t>对</w:t>
      </w:r>
      <w:r w:rsidR="002221D4" w:rsidRPr="009B6C39">
        <w:t>多次存在的</w:t>
      </w:r>
      <w:r w:rsidR="002221D4" w:rsidRPr="009B6C39">
        <w:rPr>
          <w:rFonts w:hint="eastAsia"/>
        </w:rPr>
        <w:t>签名</w:t>
      </w:r>
      <w:r w:rsidR="002221D4" w:rsidRPr="009B6C39">
        <w:t>伪造</w:t>
      </w:r>
      <w:r w:rsidR="00195D11"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lastRenderedPageBreak/>
        <w:t>敌手的能力：</w:t>
      </w:r>
    </w:p>
    <w:p w:rsidR="00461DA4" w:rsidRPr="009B6C39" w:rsidRDefault="001438E1" w:rsidP="009B6C39">
      <w:pPr>
        <w:pStyle w:val="ac"/>
      </w:pPr>
      <w:r w:rsidRPr="009B6C39">
        <w:t>No Message</w:t>
      </w:r>
      <w:r w:rsidRPr="009B6C39">
        <w:rPr>
          <w:rFonts w:hint="eastAsia"/>
        </w:rPr>
        <w:t>（没有</w:t>
      </w:r>
      <w:r w:rsidRPr="009B6C39">
        <w:t>信息</w:t>
      </w:r>
      <w:r w:rsidRPr="009B6C39">
        <w:rPr>
          <w:rFonts w:hint="eastAsia"/>
        </w:rPr>
        <w:t>）</w:t>
      </w:r>
    </w:p>
    <w:p w:rsidR="00461DA4" w:rsidRPr="009B6C39" w:rsidRDefault="001438E1" w:rsidP="009B6C39">
      <w:pPr>
        <w:pStyle w:val="ac"/>
      </w:pPr>
      <w:r w:rsidRPr="009B6C39">
        <w:t>Known Message</w:t>
      </w:r>
      <w:r w:rsidRPr="009B6C39">
        <w:rPr>
          <w:rFonts w:hint="eastAsia"/>
        </w:rPr>
        <w:t>（知道</w:t>
      </w:r>
      <w:r w:rsidRPr="009B6C39">
        <w:t>信息</w:t>
      </w:r>
      <w:r w:rsidRPr="009B6C39">
        <w:rPr>
          <w:rFonts w:hint="eastAsia"/>
        </w:rPr>
        <w:t>）</w:t>
      </w:r>
    </w:p>
    <w:p w:rsidR="00461DA4" w:rsidRPr="009B6C39" w:rsidRDefault="001438E1" w:rsidP="009B6C39">
      <w:pPr>
        <w:pStyle w:val="ac"/>
      </w:pPr>
      <w:r w:rsidRPr="009B6C39">
        <w:t>Generic Chosen Message</w:t>
      </w:r>
      <w:r w:rsidR="005C49DB" w:rsidRPr="009B6C39">
        <w:rPr>
          <w:rFonts w:hint="eastAsia"/>
        </w:rPr>
        <w:t>（知道</w:t>
      </w:r>
      <w:r w:rsidR="005C49DB" w:rsidRPr="009B6C39">
        <w:t>通用信息</w:t>
      </w:r>
      <w:r w:rsidR="005C49DB" w:rsidRPr="009B6C39">
        <w:rPr>
          <w:rFonts w:hint="eastAsia"/>
        </w:rPr>
        <w:t>）</w:t>
      </w:r>
    </w:p>
    <w:p w:rsidR="00461DA4" w:rsidRPr="009B6C39" w:rsidRDefault="001438E1" w:rsidP="009B6C39">
      <w:pPr>
        <w:pStyle w:val="ac"/>
      </w:pPr>
      <w:r w:rsidRPr="009B6C39">
        <w:t>Directed Chosen Message</w:t>
      </w:r>
      <w:r w:rsidR="005C49DB" w:rsidRPr="009B6C39">
        <w:rPr>
          <w:rFonts w:hint="eastAsia"/>
        </w:rPr>
        <w:t>（知道</w:t>
      </w:r>
      <w:r w:rsidR="005C49DB" w:rsidRPr="009B6C39">
        <w:t>定向信息</w:t>
      </w:r>
      <w:r w:rsidR="005C49DB" w:rsidRPr="009B6C39">
        <w:rPr>
          <w:rFonts w:hint="eastAsia"/>
        </w:rPr>
        <w:t>）</w:t>
      </w:r>
    </w:p>
    <w:p w:rsidR="00461DA4" w:rsidRPr="009B6C39" w:rsidRDefault="00461DA4" w:rsidP="009B6C39">
      <w:pPr>
        <w:pStyle w:val="ac"/>
      </w:pPr>
      <w:r w:rsidRPr="009B6C39">
        <w:rPr>
          <w:rFonts w:hint="eastAsia"/>
        </w:rPr>
        <w:t>Adaptive Chosen Message（可以</w:t>
      </w:r>
      <w:r w:rsidR="003A35F5" w:rsidRPr="009B6C39">
        <w:rPr>
          <w:rFonts w:hint="eastAsia"/>
        </w:rPr>
        <w:t>选择</w:t>
      </w:r>
      <w:r w:rsidR="003A35F5" w:rsidRPr="009B6C39">
        <w:t>性知道信息</w:t>
      </w:r>
      <w:r w:rsidRPr="009B6C39">
        <w:rPr>
          <w:rFonts w:hint="eastAsia"/>
        </w:rPr>
        <w:t>）</w:t>
      </w:r>
      <w:r w:rsidRPr="009B6C39">
        <w:t> </w:t>
      </w:r>
    </w:p>
    <w:p w:rsidR="00461DA4" w:rsidRPr="009B6C39" w:rsidRDefault="00461DA4" w:rsidP="009B6C39">
      <w:pPr>
        <w:pStyle w:val="ac"/>
      </w:pPr>
      <w:r w:rsidRPr="009B6C39">
        <w:rPr>
          <w:rFonts w:hint="eastAsia"/>
        </w:rPr>
        <w:t>RSA加密</w:t>
      </w:r>
    </w:p>
    <w:p w:rsidR="00461DA4" w:rsidRPr="009B6C39" w:rsidRDefault="00461DA4" w:rsidP="009B6C39">
      <w:pPr>
        <w:pStyle w:val="ac"/>
      </w:pPr>
      <w:r w:rsidRPr="009B6C39">
        <w:rPr>
          <w:rFonts w:hint="eastAsia"/>
        </w:rPr>
        <w:t>敌手的目标：</w:t>
      </w:r>
    </w:p>
    <w:p w:rsidR="00461DA4" w:rsidRPr="009B6C39" w:rsidRDefault="003A35F5" w:rsidP="009B6C39">
      <w:pPr>
        <w:pStyle w:val="ac"/>
      </w:pPr>
      <w:r w:rsidRPr="009B6C39">
        <w:t>Total Break</w:t>
      </w:r>
      <w:r w:rsidRPr="009B6C39">
        <w:rPr>
          <w:rFonts w:hint="eastAsia"/>
        </w:rPr>
        <w:t>（完全攻破）</w:t>
      </w:r>
    </w:p>
    <w:p w:rsidR="00461DA4" w:rsidRPr="009B6C39" w:rsidRDefault="003A35F5" w:rsidP="009B6C39">
      <w:pPr>
        <w:pStyle w:val="ac"/>
      </w:pPr>
      <w:r w:rsidRPr="009B6C39">
        <w:t>Decrypting a given Ciphertext</w:t>
      </w:r>
      <w:r w:rsidRPr="009B6C39">
        <w:rPr>
          <w:rFonts w:hint="eastAsia"/>
        </w:rPr>
        <w:t>（解密</w:t>
      </w:r>
      <w:r w:rsidRPr="009B6C39">
        <w:t>给定密文</w:t>
      </w:r>
      <w:r w:rsidRPr="009B6C39">
        <w:rPr>
          <w:rFonts w:hint="eastAsia"/>
        </w:rPr>
        <w:t>）</w:t>
      </w:r>
    </w:p>
    <w:p w:rsidR="00461DA4" w:rsidRPr="009B6C39" w:rsidRDefault="00461DA4" w:rsidP="009B6C39">
      <w:pPr>
        <w:pStyle w:val="ac"/>
      </w:pPr>
      <w:r w:rsidRPr="009B6C39">
        <w:t>Obtaining useful information from Ciphertext</w:t>
      </w:r>
      <w:r w:rsidR="003A35F5" w:rsidRPr="009B6C39">
        <w:rPr>
          <w:rFonts w:hint="eastAsia"/>
        </w:rPr>
        <w:t>（从</w:t>
      </w:r>
      <w:r w:rsidR="003A35F5" w:rsidRPr="009B6C39">
        <w:t>密文中获取信息</w:t>
      </w:r>
      <w:r w:rsidR="003A35F5" w:rsidRPr="009B6C39">
        <w:rPr>
          <w:rFonts w:hint="eastAsia"/>
        </w:rPr>
        <w:t>）</w:t>
      </w:r>
    </w:p>
    <w:p w:rsidR="00461DA4" w:rsidRPr="009B6C39" w:rsidRDefault="00461DA4" w:rsidP="009B6C39">
      <w:pPr>
        <w:pStyle w:val="ac"/>
      </w:pPr>
    </w:p>
    <w:p w:rsidR="00461DA4" w:rsidRPr="009B6C39" w:rsidRDefault="00461DA4" w:rsidP="009B6C39">
      <w:pPr>
        <w:pStyle w:val="ac"/>
      </w:pPr>
      <w:r w:rsidRPr="009B6C39">
        <w:rPr>
          <w:rFonts w:hint="eastAsia"/>
        </w:rPr>
        <w:t>敌手的能力：</w:t>
      </w:r>
    </w:p>
    <w:p w:rsidR="00461DA4" w:rsidRPr="009B6C39" w:rsidRDefault="000B550E" w:rsidP="009B6C39">
      <w:pPr>
        <w:pStyle w:val="ac"/>
      </w:pPr>
      <w:r w:rsidRPr="009B6C39">
        <w:t>Key Only Attack</w:t>
      </w:r>
      <w:r w:rsidR="002C4FAC" w:rsidRPr="009B6C39">
        <w:rPr>
          <w:rFonts w:hint="eastAsia"/>
        </w:rPr>
        <w:t>（唯密钥攻击）</w:t>
      </w:r>
    </w:p>
    <w:p w:rsidR="00461DA4" w:rsidRPr="009B6C39" w:rsidRDefault="00461DA4" w:rsidP="009B6C39">
      <w:pPr>
        <w:pStyle w:val="ac"/>
      </w:pPr>
      <w:r w:rsidRPr="009B6C39">
        <w:rPr>
          <w:rFonts w:hint="eastAsia"/>
        </w:rPr>
        <w:t>Chosen Plaintext（选择明文攻击）</w:t>
      </w:r>
    </w:p>
    <w:p w:rsidR="00461DA4" w:rsidRPr="009B6C39" w:rsidRDefault="00461DA4" w:rsidP="009B6C39">
      <w:pPr>
        <w:pStyle w:val="ac"/>
      </w:pPr>
      <w:r w:rsidRPr="009B6C39">
        <w:rPr>
          <w:rFonts w:hint="eastAsia"/>
        </w:rPr>
        <w:t>Generic Chosen Ciphertext（选择密文攻击）</w:t>
      </w:r>
    </w:p>
    <w:p w:rsidR="00461DA4" w:rsidRPr="009B6C39" w:rsidRDefault="00461DA4" w:rsidP="009B6C39">
      <w:pPr>
        <w:pStyle w:val="ac"/>
      </w:pPr>
      <w:r w:rsidRPr="009B6C39">
        <w:rPr>
          <w:rFonts w:hint="eastAsia"/>
        </w:rPr>
        <w:t>Adaptive Chosen Ciphertext 1（自适应的选择密文攻击）</w:t>
      </w:r>
    </w:p>
    <w:p w:rsidR="00461DA4" w:rsidRPr="009B6C39" w:rsidRDefault="00461DA4" w:rsidP="009B6C39">
      <w:pPr>
        <w:pStyle w:val="ac"/>
      </w:pPr>
      <w:r w:rsidRPr="009B6C39">
        <w:rPr>
          <w:rFonts w:hint="eastAsia"/>
        </w:rPr>
        <w:t>Adaptive Chosen Ciphertext 2（自适应的选择密文攻击2）</w:t>
      </w:r>
    </w:p>
    <w:p w:rsidR="00CC37F4" w:rsidRPr="009B6C39" w:rsidRDefault="00CC37F4" w:rsidP="009B6C39">
      <w:pPr>
        <w:pStyle w:val="ac"/>
      </w:pPr>
    </w:p>
    <w:p w:rsidR="00CC37F4" w:rsidRPr="009B6C39" w:rsidRDefault="002C4FAC" w:rsidP="009B6C39">
      <w:pPr>
        <w:pStyle w:val="ac"/>
      </w:pPr>
      <w:r w:rsidRPr="009B6C39">
        <w:rPr>
          <w:rFonts w:hint="eastAsia"/>
        </w:rPr>
        <w:t>在Adaptive Chosen Message情况下，</w:t>
      </w:r>
      <w:r w:rsidRPr="009B6C39">
        <w:t>可以抵抗</w:t>
      </w:r>
      <w:r w:rsidRPr="009B6C39">
        <w:rPr>
          <w:rFonts w:hint="eastAsia"/>
        </w:rPr>
        <w:t>Existential Forgery。</w:t>
      </w:r>
      <w:r w:rsidRPr="009B6C39">
        <w:t>说明</w:t>
      </w:r>
      <w:r w:rsidRPr="009B6C39">
        <w:rPr>
          <w:rFonts w:hint="eastAsia"/>
        </w:rPr>
        <w:t>此协议</w:t>
      </w:r>
      <w:r w:rsidRPr="009B6C39">
        <w:t>是安全的</w:t>
      </w:r>
    </w:p>
    <w:p w:rsidR="00C515B4" w:rsidRPr="00FE3375" w:rsidRDefault="00C515B4" w:rsidP="002376B2">
      <w:pPr>
        <w:spacing w:line="300" w:lineRule="auto"/>
        <w:rPr>
          <w:rFonts w:asciiTheme="minorEastAsia" w:eastAsiaTheme="minorEastAsia" w:hAnsiTheme="minorEastAsia"/>
          <w:sz w:val="24"/>
        </w:rPr>
      </w:pPr>
    </w:p>
    <w:p w:rsidR="00643099" w:rsidRPr="00FE3375" w:rsidRDefault="00643099" w:rsidP="009B6C39">
      <w:pPr>
        <w:pStyle w:val="10"/>
      </w:pPr>
      <w:bookmarkStart w:id="45" w:name="_Toc5112863"/>
      <w:bookmarkStart w:id="46" w:name="_Toc5113090"/>
      <w:r w:rsidRPr="00FE3375">
        <w:rPr>
          <w:rFonts w:hint="eastAsia"/>
        </w:rPr>
        <w:t>三</w:t>
      </w:r>
      <w:r w:rsidRPr="00FE3375">
        <w:rPr>
          <w:rFonts w:hint="eastAsia"/>
        </w:rPr>
        <w:t xml:space="preserve">  </w:t>
      </w:r>
      <w:r w:rsidRPr="00FE3375">
        <w:rPr>
          <w:rFonts w:hint="eastAsia"/>
        </w:rPr>
        <w:t>云存储</w:t>
      </w:r>
      <w:r w:rsidRPr="00FE3375">
        <w:t>的</w:t>
      </w:r>
      <w:r w:rsidR="00DB5B6D" w:rsidRPr="00FE3375">
        <w:rPr>
          <w:rFonts w:hint="eastAsia"/>
        </w:rPr>
        <w:t>完整</w:t>
      </w:r>
      <w:r w:rsidR="00DB5B6D" w:rsidRPr="00FE3375">
        <w:t>性验证</w:t>
      </w:r>
      <w:bookmarkEnd w:id="45"/>
      <w:bookmarkEnd w:id="46"/>
    </w:p>
    <w:p w:rsidR="00643099" w:rsidRPr="009B6C39" w:rsidRDefault="00643099" w:rsidP="009B6C39">
      <w:pPr>
        <w:pStyle w:val="ac"/>
      </w:pPr>
      <w:r w:rsidRPr="009B6C39">
        <w:rPr>
          <w:rFonts w:hint="eastAsia"/>
        </w:rPr>
        <w:t>云存储作为</w:t>
      </w:r>
      <w:r w:rsidRPr="009B6C39">
        <w:t>一种线上的存储方式，我们肯定会怀疑</w:t>
      </w:r>
      <w:r w:rsidRPr="009B6C39">
        <w:rPr>
          <w:rFonts w:hint="eastAsia"/>
        </w:rPr>
        <w:t>存储</w:t>
      </w:r>
      <w:r w:rsidRPr="009B6C39">
        <w:t>的数据是否安全，是否被别人修改</w:t>
      </w:r>
      <w:r w:rsidRPr="009B6C39">
        <w:rPr>
          <w:rFonts w:hint="eastAsia"/>
        </w:rPr>
        <w:t>，数据</w:t>
      </w:r>
      <w:r w:rsidRPr="009B6C39">
        <w:t>认证成为了云存储</w:t>
      </w:r>
      <w:r w:rsidRPr="009B6C39">
        <w:rPr>
          <w:rFonts w:hint="eastAsia"/>
        </w:rPr>
        <w:t>中</w:t>
      </w:r>
      <w:r w:rsidRPr="009B6C39">
        <w:t>的一个重点研究对象。</w:t>
      </w:r>
      <w:r w:rsidRPr="009B6C39">
        <w:rPr>
          <w:rFonts w:hint="eastAsia"/>
        </w:rPr>
        <w:t>本章简述</w:t>
      </w:r>
      <w:r w:rsidRPr="009B6C39">
        <w:t>了</w:t>
      </w:r>
      <w:r w:rsidRPr="009B6C39">
        <w:rPr>
          <w:rFonts w:hint="eastAsia"/>
        </w:rPr>
        <w:t>云存储</w:t>
      </w:r>
      <w:r w:rsidR="009A7254">
        <w:rPr>
          <w:rFonts w:hint="eastAsia"/>
        </w:rPr>
        <w:t>数据</w:t>
      </w:r>
      <w:r w:rsidR="009A7254">
        <w:t>完整性方案模型</w:t>
      </w:r>
      <w:r w:rsidRPr="009B6C39">
        <w:t>。</w:t>
      </w:r>
    </w:p>
    <w:p w:rsidR="00643099" w:rsidRPr="00AE18DC" w:rsidRDefault="00643099"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47" w:name="_Toc5112864"/>
      <w:bookmarkStart w:id="48" w:name="_Toc5113091"/>
      <w:r>
        <w:rPr>
          <w:rFonts w:hint="eastAsia"/>
        </w:rPr>
        <w:t>3.1</w:t>
      </w:r>
      <w:r w:rsidR="00096A0F" w:rsidRPr="00FE3375">
        <w:rPr>
          <w:rFonts w:hint="eastAsia"/>
        </w:rPr>
        <w:t>数据</w:t>
      </w:r>
      <w:r w:rsidR="00096A0F" w:rsidRPr="00FE3375">
        <w:t>完整性</w:t>
      </w:r>
      <w:r w:rsidR="00096A0F" w:rsidRPr="00FE3375">
        <w:rPr>
          <w:rFonts w:hint="eastAsia"/>
        </w:rPr>
        <w:t>方案</w:t>
      </w:r>
      <w:r w:rsidR="00096A0F" w:rsidRPr="00FE3375">
        <w:t>模型：</w:t>
      </w:r>
      <w:bookmarkEnd w:id="47"/>
      <w:bookmarkEnd w:id="48"/>
    </w:p>
    <w:p w:rsidR="007657AD" w:rsidRPr="00FE3375" w:rsidRDefault="007657AD"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lastRenderedPageBreak/>
        <w:t>在</w:t>
      </w:r>
      <w:r w:rsidRPr="00FE3375">
        <w:t>现有的</w:t>
      </w:r>
      <w:r w:rsidRPr="00FE3375">
        <w:rPr>
          <w:rFonts w:hint="eastAsia"/>
        </w:rPr>
        <w:t>数据完整</w:t>
      </w:r>
      <w:r w:rsidRPr="00FE3375">
        <w:t>性认证模型</w:t>
      </w:r>
      <w:r w:rsidRPr="00FE3375">
        <w:rPr>
          <w:rFonts w:hint="eastAsia"/>
        </w:rPr>
        <w:t>中：</w:t>
      </w:r>
      <w:r w:rsidRPr="00FE3375">
        <w:t>PDP</w:t>
      </w:r>
      <w:r w:rsidRPr="00FE3375">
        <w:rPr>
          <w:rFonts w:hint="eastAsia"/>
        </w:rPr>
        <w:t>和POR是</w:t>
      </w:r>
      <w:r w:rsidRPr="00FE3375">
        <w:t>最典型</w:t>
      </w:r>
      <w:r w:rsidRPr="00FE3375">
        <w:rPr>
          <w:rFonts w:hint="eastAsia"/>
        </w:rPr>
        <w:t>两种</w:t>
      </w:r>
      <w:r w:rsidRPr="00FE3375">
        <w:t>模型</w:t>
      </w:r>
      <w:r w:rsidRPr="00FE3375">
        <w:rPr>
          <w:rFonts w:hint="eastAsia"/>
        </w:rPr>
        <w:t>。</w:t>
      </w:r>
      <w:r w:rsidRPr="00FE3375">
        <w:t>这</w:t>
      </w:r>
      <w:r w:rsidRPr="00FE3375">
        <w:rPr>
          <w:rFonts w:hint="eastAsia"/>
        </w:rPr>
        <w:t>两种</w:t>
      </w:r>
      <w:r w:rsidRPr="00FE3375">
        <w:t>模型的出现</w:t>
      </w:r>
      <w:r w:rsidRPr="00FE3375">
        <w:rPr>
          <w:rFonts w:hint="eastAsia"/>
        </w:rPr>
        <w:t>为</w:t>
      </w:r>
      <w:r w:rsidRPr="00FE3375">
        <w:t>以后的</w:t>
      </w:r>
      <w:r w:rsidRPr="00FE3375">
        <w:rPr>
          <w:rFonts w:hint="eastAsia"/>
        </w:rPr>
        <w:t>数据</w:t>
      </w:r>
      <w:r w:rsidRPr="00FE3375">
        <w:t>认证模型</w:t>
      </w:r>
      <w:r w:rsidRPr="00FE3375">
        <w:rPr>
          <w:rFonts w:hint="eastAsia"/>
        </w:rPr>
        <w:t>奠定</w:t>
      </w:r>
      <w:r w:rsidRPr="00FE3375">
        <w:t>了基础</w:t>
      </w:r>
      <w:r w:rsidRPr="00FE3375">
        <w:rPr>
          <w:rFonts w:hint="eastAsia"/>
        </w:rPr>
        <w:t>。</w:t>
      </w:r>
    </w:p>
    <w:p w:rsidR="00EA0BD1" w:rsidRPr="00FE3375" w:rsidRDefault="00EA0BD1" w:rsidP="009B6C39">
      <w:pPr>
        <w:pStyle w:val="ac"/>
      </w:pPr>
      <w:r w:rsidRPr="00FE3375">
        <w:rPr>
          <w:rFonts w:hint="eastAsia"/>
        </w:rPr>
        <w:t>PDP</w:t>
      </w:r>
      <w:r w:rsidRPr="00FE3375">
        <w:t>模型</w:t>
      </w:r>
      <w:r w:rsidRPr="00FE3375">
        <w:rPr>
          <w:rFonts w:hint="eastAsia"/>
        </w:rPr>
        <w:t>高效，</w:t>
      </w:r>
      <w:r w:rsidRPr="00FE3375">
        <w:t>因为</w:t>
      </w:r>
      <w:r w:rsidRPr="00FE3375">
        <w:rPr>
          <w:rFonts w:hint="eastAsia"/>
        </w:rPr>
        <w:t>它不需要</w:t>
      </w:r>
      <w:r w:rsidRPr="00FE3375">
        <w:t>对</w:t>
      </w:r>
      <w:r w:rsidRPr="00FE3375">
        <w:rPr>
          <w:rFonts w:hint="eastAsia"/>
        </w:rPr>
        <w:t>数据</w:t>
      </w:r>
      <w:r w:rsidRPr="00FE3375">
        <w:t>进行加密</w:t>
      </w:r>
      <w:r w:rsidRPr="00FE3375">
        <w:rPr>
          <w:rFonts w:hint="eastAsia"/>
        </w:rPr>
        <w:t>。</w:t>
      </w:r>
    </w:p>
    <w:p w:rsidR="00EA0BD1" w:rsidRPr="00FE3375" w:rsidRDefault="00EA0BD1" w:rsidP="009B6C39">
      <w:pPr>
        <w:pStyle w:val="ac"/>
      </w:pPr>
      <w:r w:rsidRPr="00FE3375">
        <w:t>POR</w:t>
      </w:r>
      <w:r w:rsidRPr="00FE3375">
        <w:rPr>
          <w:rFonts w:hint="eastAsia"/>
        </w:rPr>
        <w:t>可以恢复以</w:t>
      </w:r>
      <w:r w:rsidRPr="00FE3375">
        <w:t>损坏的文件</w:t>
      </w:r>
      <w:r w:rsidRPr="00FE3375">
        <w:rPr>
          <w:rFonts w:hint="eastAsia"/>
        </w:rPr>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49" w:name="_Toc5112865"/>
      <w:bookmarkStart w:id="50" w:name="_Toc5113092"/>
      <w:r>
        <w:rPr>
          <w:rFonts w:hint="eastAsia"/>
        </w:rPr>
        <w:t>3.1.1</w:t>
      </w:r>
      <w:r w:rsidR="00EA0BD1" w:rsidRPr="00FE3375">
        <w:t>PDP</w:t>
      </w:r>
      <w:r w:rsidR="00EA0BD1" w:rsidRPr="00FE3375">
        <w:rPr>
          <w:rFonts w:hint="eastAsia"/>
        </w:rPr>
        <w:t>模型</w:t>
      </w:r>
      <w:bookmarkEnd w:id="49"/>
      <w:bookmarkEnd w:id="50"/>
    </w:p>
    <w:p w:rsidR="00EA0BD1" w:rsidRPr="00FE3375" w:rsidRDefault="00EA0BD1" w:rsidP="009B6C39">
      <w:pPr>
        <w:pStyle w:val="ac"/>
      </w:pPr>
      <w:r w:rsidRPr="00FE3375">
        <w:t>Ateniese</w:t>
      </w:r>
      <w:r w:rsidRPr="00FE3375">
        <w:rPr>
          <w:rFonts w:hint="eastAsia"/>
        </w:rPr>
        <w:t>等人在2007年提出</w:t>
      </w:r>
      <w:r w:rsidRPr="00FE3375">
        <w:t>了PDP模型</w:t>
      </w:r>
      <w:r w:rsidRPr="00FE3375">
        <w:rPr>
          <w:rFonts w:hint="eastAsia"/>
        </w:rPr>
        <w:t>，它</w:t>
      </w:r>
      <w:r w:rsidRPr="00FE3375">
        <w:t>是一个基于</w:t>
      </w:r>
      <w:r w:rsidRPr="00FE3375">
        <w:rPr>
          <w:rFonts w:hint="eastAsia"/>
        </w:rPr>
        <w:t>概率</w:t>
      </w:r>
      <w:r w:rsidRPr="00FE3375">
        <w:t>统计的一个模型</w:t>
      </w:r>
      <w:r w:rsidRPr="00FE3375">
        <w:rPr>
          <w:rFonts w:hint="eastAsia"/>
        </w:rPr>
        <w:t>，是</w:t>
      </w:r>
      <w:r w:rsidRPr="00FE3375">
        <w:t>采用抽样</w:t>
      </w:r>
      <w:r w:rsidRPr="00FE3375">
        <w:rPr>
          <w:rFonts w:hint="eastAsia"/>
        </w:rPr>
        <w:t>的形式</w:t>
      </w:r>
      <w:r w:rsidRPr="00FE3375">
        <w:t>，</w:t>
      </w:r>
      <w:r w:rsidRPr="00FE3375">
        <w:rPr>
          <w:rFonts w:hint="eastAsia"/>
        </w:rPr>
        <w:t>通过</w:t>
      </w:r>
      <w:r w:rsidRPr="00FE3375">
        <w:t>一个</w:t>
      </w:r>
      <w:r w:rsidRPr="00FE3375">
        <w:rPr>
          <w:rFonts w:hint="eastAsia"/>
        </w:rPr>
        <w:t>或</w:t>
      </w:r>
      <w:r w:rsidRPr="00FE3375">
        <w:t>几个子文件来判断</w:t>
      </w:r>
      <w:r w:rsidRPr="00FE3375">
        <w:rPr>
          <w:rFonts w:hint="eastAsia"/>
        </w:rPr>
        <w:t>整个</w:t>
      </w:r>
      <w:r w:rsidRPr="00FE3375">
        <w:t>文件的</w:t>
      </w:r>
      <w:r w:rsidRPr="00FE3375">
        <w:rPr>
          <w:rFonts w:hint="eastAsia"/>
        </w:rPr>
        <w:t>完整</w:t>
      </w:r>
      <w:r w:rsidRPr="00FE3375">
        <w:t>性</w:t>
      </w:r>
      <w:r w:rsidRPr="00FE3375">
        <w:rPr>
          <w:rFonts w:hint="eastAsia"/>
        </w:rPr>
        <w:t>。</w:t>
      </w:r>
      <w:r w:rsidRPr="00FE3375">
        <w:t>客户端</w:t>
      </w:r>
      <w:r w:rsidRPr="00FE3375">
        <w:rPr>
          <w:rFonts w:hint="eastAsia"/>
        </w:rPr>
        <w:t>在做</w:t>
      </w:r>
      <w:r w:rsidRPr="00FE3375">
        <w:t>预处理</w:t>
      </w:r>
      <w:r w:rsidRPr="00FE3375">
        <w:rPr>
          <w:rFonts w:hint="eastAsia"/>
        </w:rPr>
        <w:t>时</w:t>
      </w:r>
      <w:r w:rsidRPr="00FE3375">
        <w:t>，</w:t>
      </w:r>
      <w:r w:rsidRPr="00FE3375">
        <w:rPr>
          <w:rFonts w:hint="eastAsia"/>
          <w:color w:val="FF0000"/>
        </w:rPr>
        <w:t>利用</w:t>
      </w:r>
      <w:r w:rsidRPr="00FE3375">
        <w:rPr>
          <w:color w:val="FF0000"/>
        </w:rPr>
        <w:t>少量的</w:t>
      </w:r>
      <w:r w:rsidRPr="00FE3375">
        <w:rPr>
          <w:rFonts w:hint="eastAsia"/>
          <w:color w:val="FF0000"/>
        </w:rPr>
        <w:t>元</w:t>
      </w:r>
      <w:r w:rsidRPr="00FE3375">
        <w:rPr>
          <w:color w:val="FF0000"/>
        </w:rPr>
        <w:t>数据</w:t>
      </w:r>
      <w:r w:rsidRPr="00FE3375">
        <w:rPr>
          <w:rFonts w:hint="eastAsia"/>
          <w:color w:val="FF0000"/>
        </w:rPr>
        <w:t>去向服务</w:t>
      </w:r>
      <w:r w:rsidRPr="00FE3375">
        <w:rPr>
          <w:color w:val="FF0000"/>
        </w:rPr>
        <w:t>器发起挑战。</w:t>
      </w:r>
    </w:p>
    <w:p w:rsidR="00EA0BD1" w:rsidRPr="00FE3375" w:rsidRDefault="00EA0BD1" w:rsidP="009B6C39">
      <w:pPr>
        <w:pStyle w:val="ac"/>
        <w:rPr>
          <w:color w:val="FF0000"/>
        </w:rPr>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图片</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r w:rsidRPr="00FE3375">
        <w:rPr>
          <w:rFonts w:hint="eastAsia"/>
        </w:rPr>
        <w:t>PDP</w:t>
      </w:r>
      <w:r w:rsidRPr="00FE3375">
        <w:t>包括以下算法</w:t>
      </w:r>
    </w:p>
    <w:p w:rsidR="00EA0BD1" w:rsidRPr="00FE3375" w:rsidRDefault="00EA0BD1" w:rsidP="009B6C39">
      <w:pPr>
        <w:pStyle w:val="ac"/>
      </w:pPr>
    </w:p>
    <w:p w:rsidR="00EA0BD1" w:rsidRPr="00FE3375" w:rsidRDefault="00EA0BD1" w:rsidP="009B6C39">
      <w:pPr>
        <w:pStyle w:val="ac"/>
      </w:pPr>
      <w:r w:rsidRPr="00FE3375">
        <w:rPr>
          <w:rFonts w:hint="eastAsia"/>
        </w:rPr>
        <w:t>Key</w:t>
      </w:r>
      <w:r w:rsidRPr="00FE3375">
        <w:t>Gen(</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 -</w:t>
      </w:r>
      <w:r w:rsidRPr="00FE3375">
        <w:rPr>
          <w:rFonts w:hint="eastAsia"/>
        </w:rPr>
        <w:t>&gt;</w:t>
      </w:r>
      <w:r w:rsidRPr="00FE3375">
        <w:t>(pk,sk):</w:t>
      </w:r>
      <w:r w:rsidRPr="00FE3375">
        <w:rPr>
          <w:rFonts w:hint="eastAsia"/>
        </w:rPr>
        <w:t>客户</w:t>
      </w:r>
      <w:r w:rsidRPr="00FE3375">
        <w:t>端</w:t>
      </w:r>
      <w:r w:rsidRPr="00FE3375">
        <w:rPr>
          <w:rFonts w:hint="eastAsia"/>
        </w:rPr>
        <w:t>生成公钥</w:t>
      </w:r>
      <w:r w:rsidRPr="00FE3375">
        <w:t>pk=（</w:t>
      </w:r>
      <w:r w:rsidRPr="00FE3375">
        <w:rPr>
          <w:rFonts w:hint="eastAsia"/>
        </w:rPr>
        <w:t>N,g</w:t>
      </w:r>
      <w:r w:rsidRPr="00FE3375">
        <w:t>）</w:t>
      </w:r>
      <w:r w:rsidRPr="00FE3375">
        <w:rPr>
          <w:rFonts w:hint="eastAsia"/>
        </w:rPr>
        <w:t>和私钥sk</w:t>
      </w:r>
      <w:r w:rsidRPr="00FE3375">
        <w:t>=（</w:t>
      </w:r>
      <w:r w:rsidRPr="00FE3375">
        <w:rPr>
          <w:rFonts w:hint="eastAsia"/>
        </w:rPr>
        <w:t>e</w:t>
      </w:r>
      <w:r w:rsidRPr="00FE3375">
        <w:t>，d，v）</w:t>
      </w:r>
      <w:r w:rsidRPr="00FE3375">
        <w:rPr>
          <w:rFonts w:hint="eastAsia"/>
        </w:rPr>
        <w:t>其中</w:t>
      </w:r>
      <m:oMath>
        <m:r>
          <m:rPr>
            <m:sty m:val="p"/>
          </m:rPr>
          <w:rPr>
            <w:rFonts w:ascii="Cambria Math" w:hAnsi="Cambria Math"/>
          </w:rPr>
          <m:t>ed≡1mod</m:t>
        </m:r>
        <m:r>
          <m:rPr>
            <m:sty m:val="p"/>
          </m:rPr>
          <w:rPr>
            <w:rFonts w:ascii="Cambria Math" w:hAnsi="Cambria Math" w:hint="eastAsia"/>
          </w:rPr>
          <m:t>（</m:t>
        </m:r>
        <m:sSup>
          <m:sSupPr>
            <m:ctrlPr>
              <w:rPr>
                <w:rFonts w:ascii="Cambria Math" w:hAnsi="Cambria Math"/>
              </w:rPr>
            </m:ctrlPr>
          </m:sSupPr>
          <m:e>
            <m:r>
              <w:rPr>
                <w:rFonts w:ascii="Cambria Math" w:hAnsi="Cambria Math"/>
              </w:rPr>
              <m:t>p</m:t>
            </m:r>
          </m:e>
          <m:sup>
            <m:r>
              <m:rPr>
                <m:sty m:val="p"/>
              </m:rPr>
              <w:rPr>
                <w:rFonts w:ascii="Cambria Math" w:hAnsi="Cambria Math"/>
              </w:rPr>
              <m:t>‘</m:t>
            </m:r>
          </m:sup>
        </m:sSup>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hint="eastAsia"/>
          </w:rPr>
          <m:t>）</m:t>
        </m:r>
      </m:oMath>
      <w:r w:rsidRPr="00FE3375">
        <w:rPr>
          <w:rFonts w:hint="eastAsia"/>
        </w:rPr>
        <w:t>e</w:t>
      </w:r>
      <w:r w:rsidRPr="00FE3375">
        <w:t>是</w:t>
      </w:r>
      <w:r w:rsidRPr="00FE3375">
        <w:rPr>
          <w:rFonts w:hint="eastAsia"/>
        </w:rPr>
        <w:t>事先</w:t>
      </w:r>
      <w:r w:rsidRPr="00FE3375">
        <w:t>说明的大数</w:t>
      </w:r>
      <w:r w:rsidRPr="00FE3375">
        <w:rPr>
          <w:rFonts w:hint="eastAsia"/>
        </w:rPr>
        <w:t>e&gt;</w:t>
      </w:r>
      <m:oMath>
        <m:r>
          <m:rPr>
            <m:sty m:val="p"/>
          </m:rPr>
          <w:rPr>
            <w:rFonts w:ascii="Cambria Math" w:hAnsi="Cambria Math"/>
          </w:rPr>
          <m:t>λ</m:t>
        </m:r>
      </m:oMath>
      <w:r w:rsidRPr="00FE3375">
        <w:rPr>
          <w:rFonts w:hint="eastAsia"/>
        </w:rPr>
        <w:t>且</w:t>
      </w:r>
      <w:r w:rsidRPr="00FE3375">
        <w:t>d</w:t>
      </w:r>
      <w:r w:rsidRPr="00FE3375">
        <w:rPr>
          <w:rFonts w:hint="eastAsia"/>
        </w:rPr>
        <w:t>&gt;</w:t>
      </w:r>
      <m:oMath>
        <m:r>
          <m:rPr>
            <m:sty m:val="p"/>
          </m:rPr>
          <w:rPr>
            <w:rFonts w:ascii="Cambria Math" w:hAnsi="Cambria Math"/>
          </w:rPr>
          <m:t>λ</m:t>
        </m:r>
      </m:oMath>
      <w:r w:rsidRPr="00FE3375">
        <w:rPr>
          <w:rFonts w:hint="eastAsia"/>
        </w:rPr>
        <w:t>，</w:t>
      </w:r>
      <w:r w:rsidRPr="00FE3375">
        <w:t>v</w:t>
      </w:r>
      <m:oMath>
        <m:box>
          <m:boxPr>
            <m:opEmu m:val="1"/>
            <m:ctrlPr>
              <w:rPr>
                <w:rFonts w:ascii="Cambria Math" w:hAnsi="Cambria Math"/>
              </w:rPr>
            </m:ctrlPr>
          </m:boxPr>
          <m:e>
            <m:groupChr>
              <m:groupChrPr>
                <m:chr m:val="←"/>
                <m:vertJc m:val="bot"/>
                <m:ctrlPr>
                  <w:rPr>
                    <w:rFonts w:ascii="Cambria Math" w:hAnsi="Cambria Math"/>
                  </w:rPr>
                </m:ctrlPr>
              </m:groupChrPr>
              <m:e>
                <m:r>
                  <w:rPr>
                    <w:rFonts w:ascii="Cambria Math" w:hAnsi="Cambria Math"/>
                  </w:rPr>
                  <m:t>R</m:t>
                </m:r>
              </m:e>
            </m:groupChr>
          </m:e>
        </m:box>
        <m:sSup>
          <m:sSupPr>
            <m:ctrlPr>
              <w:rPr>
                <w:rFonts w:ascii="Cambria Math" w:hAnsi="Cambria Math"/>
                <w:i/>
              </w:rPr>
            </m:ctrlPr>
          </m:sSupPr>
          <m:e>
            <m:r>
              <w:rPr>
                <w:rFonts w:ascii="Cambria Math" w:hAnsi="Cambria Math"/>
              </w:rPr>
              <m:t>{0</m:t>
            </m:r>
            <m:r>
              <m:rPr>
                <m:sty m:val="p"/>
              </m:rPr>
              <w:rPr>
                <w:rFonts w:ascii="Cambria Math" w:hAnsi="Cambria Math" w:hint="eastAsia"/>
              </w:rPr>
              <m:t>,</m:t>
            </m:r>
            <m:r>
              <m:rPr>
                <m:sty m:val="p"/>
              </m:rPr>
              <w:rPr>
                <w:rFonts w:ascii="Cambria Math" w:hAnsi="Cambria Math"/>
              </w:rPr>
              <m:t>1</m:t>
            </m:r>
            <m:r>
              <w:rPr>
                <w:rFonts w:ascii="Cambria Math" w:hAnsi="Cambria Math"/>
              </w:rPr>
              <m:t>}</m:t>
            </m:r>
          </m:e>
          <m:sup>
            <m:r>
              <w:rPr>
                <w:rFonts w:ascii="Cambria Math" w:hAnsi="Cambria Math"/>
              </w:rPr>
              <m:t>k</m:t>
            </m:r>
          </m:sup>
        </m:sSup>
      </m:oMath>
      <w:r w:rsidRPr="00FE3375">
        <w:rPr>
          <w:rFonts w:hint="eastAsia"/>
        </w:rPr>
        <w:t>，</w:t>
      </w:r>
      <w:r w:rsidRPr="00FE3375">
        <w:t>输出pk，sk</w:t>
      </w:r>
      <w:r w:rsidRPr="00FE3375">
        <w:rPr>
          <w:rFonts w:hint="eastAsia"/>
        </w:rPr>
        <w:t>。</w:t>
      </w:r>
    </w:p>
    <w:p w:rsidR="00EA0BD1" w:rsidRPr="00FE3375" w:rsidRDefault="00EA0BD1" w:rsidP="009B6C39">
      <w:pPr>
        <w:pStyle w:val="ac"/>
      </w:pPr>
      <w:r w:rsidRPr="00FE3375">
        <w:rPr>
          <w:rFonts w:hint="eastAsia"/>
        </w:rPr>
        <w:t>Tag</w:t>
      </w:r>
      <w:r w:rsidRPr="00FE3375">
        <w:t>Block(pk,sk,m</w:t>
      </w:r>
      <w:r w:rsidRPr="00FE3375">
        <w:rPr>
          <w:rFonts w:hint="eastAsia"/>
        </w:rPr>
        <w:t>,</w:t>
      </w:r>
      <w:r w:rsidRPr="00FE3375">
        <w:t>i) -&gt;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:客户端利用</w:t>
      </w:r>
      <w:r w:rsidRPr="00FE3375">
        <w:t>pk和sk</w:t>
      </w:r>
      <w:r w:rsidRPr="00FE3375">
        <w:rPr>
          <w:rFonts w:hint="eastAsia"/>
        </w:rPr>
        <w:t>生成</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=v||i</m:t>
        </m:r>
      </m:oMath>
      <w:r w:rsidRPr="00FE3375">
        <w:rPr>
          <w:rFonts w:hint="eastAsia"/>
        </w:rPr>
        <w:t>，</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b</m:t>
                </m:r>
              </m:sup>
            </m:sSup>
            <m:r>
              <w:rPr>
                <w:rFonts w:ascii="Cambria Math" w:hAnsi="Cambria Math"/>
              </w:rPr>
              <m:t>)</m:t>
            </m:r>
          </m:e>
          <m:sup>
            <m:r>
              <w:rPr>
                <w:rFonts w:ascii="Cambria Math" w:hAnsi="Cambria Math"/>
              </w:rPr>
              <m:t>d</m:t>
            </m:r>
          </m:sup>
        </m:sSup>
        <m:r>
          <w:rPr>
            <w:rFonts w:ascii="Cambria Math" w:hAnsi="Cambria Math"/>
          </w:rPr>
          <m:t>modN</m:t>
        </m:r>
      </m:oMath>
      <w:r w:rsidRPr="00FE3375">
        <w:rPr>
          <w:rFonts w:hint="eastAsia"/>
        </w:rPr>
        <w:t>。</w:t>
      </w:r>
      <w:r w:rsidRPr="00FE3375">
        <w:t>输出</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，称</w:t>
      </w:r>
      <w:r w:rsidRPr="00FE3375">
        <w:t>为元数据的标签。</w:t>
      </w:r>
    </w:p>
    <w:p w:rsidR="00EA0BD1" w:rsidRPr="00FE3375" w:rsidRDefault="00EA0BD1" w:rsidP="009B6C39">
      <w:pPr>
        <w:pStyle w:val="ac"/>
      </w:pPr>
      <w:r w:rsidRPr="00FE3375">
        <w:t>GenProof(pk,F,chal,∑) –</w:t>
      </w:r>
      <w:r w:rsidRPr="00FE3375">
        <w:rPr>
          <w:rFonts w:hint="eastAsia"/>
        </w:rPr>
        <w:t>&gt;V</w:t>
      </w:r>
      <w:r w:rsidRPr="00FE3375">
        <w:t>:</w:t>
      </w:r>
      <w:r w:rsidRPr="00FE3375">
        <w:rPr>
          <w:rFonts w:hint="eastAsia"/>
        </w:rPr>
        <w:t>服务</w:t>
      </w:r>
      <w:r w:rsidRPr="00FE3375">
        <w:t>端</w:t>
      </w:r>
      <w:r w:rsidRPr="00FE3375">
        <w:rPr>
          <w:rFonts w:hint="eastAsia"/>
        </w:rPr>
        <w:t>利用</w:t>
      </w:r>
      <w:r w:rsidRPr="00FE3375">
        <w:t>输入的pk和chal</w:t>
      </w:r>
      <w:r w:rsidRPr="00FE3375">
        <w:rPr>
          <w:rFonts w:hint="eastAsia"/>
        </w:rPr>
        <w:t>，遍历</w:t>
      </w:r>
      <w:r w:rsidRPr="00FE3375">
        <w:t>所</w:t>
      </w:r>
      <w:r w:rsidRPr="00FE3375">
        <w:rPr>
          <w:rFonts w:hint="eastAsia"/>
        </w:rPr>
        <w:t>有的元数据，得到</w:t>
      </w:r>
      <w:r w:rsidRPr="00FE3375">
        <w:t>V=(T,</w:t>
      </w:r>
      <m:oMath>
        <m:r>
          <m:rPr>
            <m:sty m:val="p"/>
          </m:rPr>
          <w:rPr>
            <w:rFonts w:ascii="Cambria Math" w:hAnsi="Cambria Math"/>
          </w:rPr>
          <m:t xml:space="preserve"> ρ</m:t>
        </m:r>
      </m:oMath>
      <w:r w:rsidRPr="00FE3375">
        <w:t>)</w:t>
      </w:r>
    </w:p>
    <w:p w:rsidR="00EA0BD1" w:rsidRPr="00FE3375" w:rsidRDefault="00EA0BD1" w:rsidP="009B6C39">
      <w:pPr>
        <w:pStyle w:val="ac"/>
      </w:pPr>
      <w:r w:rsidRPr="00FE3375">
        <w:rPr>
          <w:rFonts w:hint="eastAsia"/>
        </w:rPr>
        <w:t>其中T</w:t>
      </w:r>
      <w:r w:rsidRPr="00FE3375">
        <w:t>=</w:t>
      </w:r>
      <m:oMath>
        <m:nary>
          <m:naryPr>
            <m:chr m:val="∑"/>
            <m:limLoc m:val="undOvr"/>
            <m:supHide m:val="1"/>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e>
        </m:nary>
      </m:oMath>
      <w:r w:rsidRPr="00FE3375">
        <w:rPr>
          <w:rFonts w:hint="eastAsia"/>
        </w:rPr>
        <w:t>，</w:t>
      </w:r>
      <m:oMath>
        <m:r>
          <m:rPr>
            <m:sty m:val="p"/>
          </m:rPr>
          <w:rPr>
            <w:rFonts w:ascii="Cambria Math" w:hAnsi="Cambria Math"/>
          </w:rPr>
          <m:t>ρ=</m:t>
        </m:r>
      </m:oMath>
      <w:r w:rsidRPr="00FE3375">
        <w:rPr>
          <w:rFonts w:hint="eastAsia"/>
        </w:rPr>
        <w:t>H</w:t>
      </w:r>
      <w:r w:rsidRPr="00FE3375">
        <w:t>(g</w:t>
      </w:r>
      <w:r w:rsidRPr="00FE3375">
        <w:rPr>
          <w:rFonts w:hint="eastAsia"/>
        </w:rPr>
        <w:t xml:space="preserve"> mod N</w:t>
      </w:r>
      <w:r w:rsidRPr="00FE3375">
        <w:t>),</w:t>
      </w:r>
      <w:r w:rsidRPr="00FE3375">
        <w:rPr>
          <w:rFonts w:hint="eastAsia"/>
        </w:rPr>
        <w:t>输出</w:t>
      </w:r>
      <w:r w:rsidRPr="00FE3375">
        <w:t>V；</w:t>
      </w:r>
    </w:p>
    <w:p w:rsidR="00EA0BD1" w:rsidRPr="00FE3375" w:rsidRDefault="00EA0BD1" w:rsidP="009B6C39">
      <w:pPr>
        <w:pStyle w:val="ac"/>
      </w:pPr>
      <w:r w:rsidRPr="00FE3375">
        <w:rPr>
          <w:rFonts w:hint="eastAsia"/>
        </w:rPr>
        <w:lastRenderedPageBreak/>
        <w:t>Check</w:t>
      </w:r>
      <w:r w:rsidRPr="00FE3375">
        <w:t>Proof(pk,sk,chal,V)-&gt;{success,failure}</w:t>
      </w:r>
      <w:r w:rsidRPr="00FE3375">
        <w:rPr>
          <w:rFonts w:hint="eastAsia"/>
        </w:rPr>
        <w:t>:客户端利用</w:t>
      </w:r>
      <w:r w:rsidRPr="00FE3375">
        <w:t>pk和sk</w:t>
      </w:r>
      <w:r w:rsidRPr="00FE3375">
        <w:rPr>
          <w:rFonts w:hint="eastAsia"/>
        </w:rPr>
        <w:t>和</w:t>
      </w:r>
      <w:r w:rsidRPr="00FE3375">
        <w:t>chal生成</w:t>
      </w:r>
      <m:oMath>
        <m:r>
          <m:rPr>
            <m:sty m:val="p"/>
          </m:rPr>
          <w:rPr>
            <w:rFonts w:ascii="Cambria Math" w:hAnsi="Cambria Math"/>
          </w:rPr>
          <m:t>τ</m:t>
        </m:r>
      </m:oMath>
      <w:r w:rsidRPr="00FE3375">
        <w:rPr>
          <w:rFonts w:hint="eastAsia"/>
        </w:rPr>
        <w:t>，</w:t>
      </w:r>
      <w:r w:rsidRPr="00FE3375">
        <w:t>比较V</w:t>
      </w:r>
      <w:r w:rsidRPr="00FE3375">
        <w:rPr>
          <w:rFonts w:hint="eastAsia"/>
        </w:rPr>
        <w:t>和</w:t>
      </w:r>
      <m:oMath>
        <m:r>
          <m:rPr>
            <m:sty m:val="p"/>
          </m:rPr>
          <w:rPr>
            <w:rFonts w:ascii="Cambria Math" w:hAnsi="Cambria Math"/>
          </w:rPr>
          <m:t>τ mod N</m:t>
        </m:r>
      </m:oMath>
      <w:r w:rsidRPr="00FE3375">
        <w:rPr>
          <w:rFonts w:hint="eastAsia"/>
        </w:rPr>
        <w:t>是否</w:t>
      </w:r>
      <w:r w:rsidRPr="00FE3375">
        <w:t>相等，若相等则输出success，否则failure。</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我们</w:t>
      </w:r>
      <w:r w:rsidRPr="00FE3375">
        <w:rPr>
          <w:color w:val="FF0000"/>
        </w:rPr>
        <w:t>生成PDP</w:t>
      </w:r>
      <w:r w:rsidRPr="00FE3375">
        <w:rPr>
          <w:rFonts w:hint="eastAsia"/>
          <w:color w:val="FF0000"/>
        </w:rPr>
        <w:t>协议</w:t>
      </w:r>
      <w:r w:rsidRPr="00FE3375">
        <w:rPr>
          <w:color w:val="FF0000"/>
        </w:rPr>
        <w:t>和规范</w:t>
      </w:r>
      <w:r w:rsidRPr="00FE3375">
        <w:rPr>
          <w:rFonts w:hint="eastAsia"/>
          <w:color w:val="FF0000"/>
        </w:rPr>
        <w:t>分为</w:t>
      </w:r>
      <w:r w:rsidRPr="00FE3375">
        <w:rPr>
          <w:color w:val="FF0000"/>
        </w:rPr>
        <w:t>两步：</w:t>
      </w:r>
      <w:r w:rsidRPr="00FE3375">
        <w:rPr>
          <w:rFonts w:hint="eastAsia"/>
          <w:color w:val="FF0000"/>
        </w:rPr>
        <w:t>setup</w:t>
      </w:r>
      <w:r w:rsidRPr="00FE3375">
        <w:rPr>
          <w:color w:val="FF0000"/>
        </w:rPr>
        <w:t>和</w:t>
      </w:r>
      <w:r w:rsidRPr="00FE3375">
        <w:rPr>
          <w:rFonts w:hint="eastAsia"/>
          <w:color w:val="FF0000"/>
        </w:rPr>
        <w:t>chall</w:t>
      </w:r>
      <w:r w:rsidRPr="00FE3375">
        <w:rPr>
          <w:color w:val="FF0000"/>
        </w:rPr>
        <w:t>enge</w:t>
      </w:r>
      <w:r w:rsidRPr="00FE3375">
        <w:rPr>
          <w:rFonts w:hint="eastAsia"/>
          <w:color w:val="FF0000"/>
        </w:rPr>
        <w:t>。</w:t>
      </w:r>
    </w:p>
    <w:p w:rsidR="00EA0BD1" w:rsidRPr="00FE3375" w:rsidRDefault="00EA0BD1" w:rsidP="009B6C39">
      <w:pPr>
        <w:pStyle w:val="ac"/>
      </w:pPr>
    </w:p>
    <w:p w:rsidR="00EA0BD1" w:rsidRPr="00FE3375" w:rsidRDefault="00EA0BD1" w:rsidP="009B6C39">
      <w:pPr>
        <w:pStyle w:val="ac"/>
      </w:pPr>
      <w:r w:rsidRPr="00FE3375">
        <w:t>setup</w:t>
      </w:r>
      <w:r w:rsidRPr="00FE3375">
        <w:rPr>
          <w:rFonts w:hint="eastAsia"/>
        </w:rPr>
        <w:t>：客户端运行Key</w:t>
      </w:r>
      <w:r w:rsidRPr="00FE3375">
        <w:t>Gen(</w:t>
      </w:r>
      <m:oMath>
        <m:sSup>
          <m:sSupPr>
            <m:ctrlPr>
              <w:rPr>
                <w:rFonts w:ascii="Cambria Math" w:hAnsi="Cambria Math"/>
              </w:rPr>
            </m:ctrlPr>
          </m:sSupPr>
          <m:e>
            <m:r>
              <w:rPr>
                <w:rFonts w:ascii="Cambria Math" w:hAnsi="Cambria Math"/>
              </w:rPr>
              <m:t>1</m:t>
            </m:r>
          </m:e>
          <m:sup>
            <m:r>
              <w:rPr>
                <w:rFonts w:ascii="Cambria Math" w:hAnsi="Cambria Math"/>
              </w:rPr>
              <m:t>k</m:t>
            </m:r>
          </m:sup>
        </m:sSup>
      </m:oMath>
      <w:r w:rsidRPr="00FE3375">
        <w:t>)</w:t>
      </w:r>
      <w:r w:rsidRPr="00FE3375">
        <w:rPr>
          <w:rFonts w:hint="eastAsia"/>
        </w:rPr>
        <w:t>生成公钥</w:t>
      </w:r>
      <w:r w:rsidRPr="00FE3375">
        <w:t>pk=（</w:t>
      </w:r>
      <w:r w:rsidRPr="00FE3375">
        <w:rPr>
          <w:rFonts w:hint="eastAsia"/>
        </w:rPr>
        <w:t>N,g</w:t>
      </w:r>
      <w:r w:rsidRPr="00FE3375">
        <w:t>）</w:t>
      </w:r>
      <w:r w:rsidRPr="00FE3375">
        <w:rPr>
          <w:rFonts w:hint="eastAsia"/>
        </w:rPr>
        <w:t>和私钥sk</w:t>
      </w:r>
      <w:r w:rsidRPr="00FE3375">
        <w:t>=（</w:t>
      </w:r>
      <w:r w:rsidRPr="00FE3375">
        <w:rPr>
          <w:rFonts w:hint="eastAsia"/>
        </w:rPr>
        <w:t>e</w:t>
      </w:r>
      <w:r w:rsidRPr="00FE3375">
        <w:t>，d，v）</w:t>
      </w:r>
      <w:r w:rsidRPr="00FE3375">
        <w:rPr>
          <w:rFonts w:hint="eastAsia"/>
        </w:rPr>
        <w:t>并</w:t>
      </w:r>
      <w:r w:rsidRPr="00FE3375">
        <w:t>在客户端上存储</w:t>
      </w:r>
      <w:r w:rsidRPr="00FE3375">
        <w:rPr>
          <w:rFonts w:hint="eastAsia"/>
        </w:rPr>
        <w:t>。将原始</w:t>
      </w:r>
      <w:r w:rsidRPr="00FE3375">
        <w:t>文件分块</w:t>
      </w:r>
      <w:r w:rsidRPr="00FE3375">
        <w:rPr>
          <w:rFonts w:hint="eastAsia"/>
        </w:rPr>
        <w:t>，再利用Tag</w:t>
      </w:r>
      <w:r w:rsidRPr="00FE3375">
        <w:t>Block(pk,sk,m</w:t>
      </w:r>
      <w:r w:rsidRPr="00FE3375">
        <w:rPr>
          <w:rFonts w:hint="eastAsia"/>
        </w:rPr>
        <w:t>,</w:t>
      </w:r>
      <w:r w:rsidRPr="00FE3375">
        <w:t>i)</w:t>
      </w:r>
      <w:r w:rsidRPr="00FE3375">
        <w:rPr>
          <w:rFonts w:hint="eastAsia"/>
        </w:rPr>
        <w:t>生成</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rPr>
          <w:rFonts w:hint="eastAsia"/>
        </w:rPr>
        <w:t>，</w:t>
      </w:r>
      <w:r w:rsidRPr="00FE3375">
        <w:t>并</w:t>
      </w:r>
      <w:r w:rsidRPr="00FE3375">
        <w:rPr>
          <w:rFonts w:hint="eastAsia"/>
        </w:rPr>
        <w:t>将</w:t>
      </w:r>
      <w:r w:rsidRPr="00FE3375">
        <w:t>原始文件</w:t>
      </w:r>
      <w:r w:rsidRPr="00FE3375">
        <w:rPr>
          <w:rFonts w:hint="eastAsia"/>
        </w:rPr>
        <w:t>和集合{</w:t>
      </w:r>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hint="eastAsia"/>
              </w:rPr>
              <m:t>,</m:t>
            </m:r>
            <m:r>
              <w:rPr>
                <w:rFonts w:ascii="Cambria Math" w:hAnsi="Cambria Math"/>
              </w:rPr>
              <m:t>b</m:t>
            </m:r>
          </m:sub>
        </m:sSub>
      </m:oMath>
      <w:r w:rsidRPr="00FE3375">
        <w:t>}</w:t>
      </w:r>
      <w:r w:rsidRPr="00FE3375">
        <w:rPr>
          <w:rFonts w:hint="eastAsia"/>
        </w:rPr>
        <w:t>一同发送</w:t>
      </w:r>
      <w:r w:rsidRPr="00FE3375">
        <w:t>个服务</w:t>
      </w:r>
      <w:r w:rsidRPr="00FE3375">
        <w:rPr>
          <w:rFonts w:hint="eastAsia"/>
        </w:rPr>
        <w:t>器。</w:t>
      </w:r>
    </w:p>
    <w:p w:rsidR="00EA0BD1" w:rsidRPr="00FE3375" w:rsidRDefault="00EA0BD1" w:rsidP="009B6C39">
      <w:pPr>
        <w:pStyle w:val="ac"/>
      </w:pPr>
    </w:p>
    <w:p w:rsidR="00EA0BD1" w:rsidRPr="00FE3375" w:rsidRDefault="00EA0BD1" w:rsidP="009B6C39">
      <w:pPr>
        <w:pStyle w:val="ac"/>
      </w:pPr>
      <w:r w:rsidRPr="00FE3375">
        <w:t>C</w:t>
      </w:r>
      <w:r w:rsidRPr="00FE3375">
        <w:rPr>
          <w:rFonts w:hint="eastAsia"/>
        </w:rPr>
        <w:t>hall</w:t>
      </w:r>
      <w:r w:rsidRPr="00FE3375">
        <w:t>enge</w:t>
      </w:r>
      <w:r w:rsidRPr="00FE3375">
        <w:rPr>
          <w:rFonts w:hint="eastAsia"/>
        </w:rPr>
        <w:t>：客户</w:t>
      </w:r>
      <w:r w:rsidRPr="00FE3375">
        <w:t>端</w:t>
      </w:r>
      <w:r w:rsidRPr="00FE3375">
        <w:rPr>
          <w:rFonts w:hint="eastAsia"/>
        </w:rPr>
        <w:t>以</w:t>
      </w:r>
      <w:r w:rsidRPr="00FE3375">
        <w:t>n为单位</w:t>
      </w:r>
      <w:r w:rsidRPr="00FE3375">
        <w:rPr>
          <w:rFonts w:hint="eastAsia"/>
        </w:rPr>
        <w:t>按</w:t>
      </w:r>
      <w:r w:rsidRPr="00FE3375">
        <w:t>周期</w:t>
      </w:r>
      <w:r w:rsidRPr="00FE3375">
        <w:rPr>
          <w:rFonts w:hint="eastAsia"/>
        </w:rPr>
        <w:t>向</w:t>
      </w:r>
      <w:r w:rsidRPr="00FE3375">
        <w:t>服务器发起</w:t>
      </w:r>
      <w:r w:rsidRPr="00FE3375">
        <w:rPr>
          <w:rFonts w:hint="eastAsia"/>
        </w:rPr>
        <w:t>挑战，</w:t>
      </w:r>
      <w:r w:rsidRPr="00FE3375">
        <w:t>即在原始文件</w:t>
      </w:r>
      <w:r w:rsidRPr="00FE3375">
        <w:rPr>
          <w:rFonts w:hint="eastAsia"/>
        </w:rPr>
        <w:t>中随机</w:t>
      </w:r>
      <w:r w:rsidRPr="00FE3375">
        <w:t>抽取c个样本</w:t>
      </w:r>
      <w:r w:rsidRPr="00FE3375">
        <w:rPr>
          <w:rFonts w:hint="eastAsia"/>
        </w:rPr>
        <w:t>组成chal</w:t>
      </w:r>
      <w:r w:rsidRPr="00FE3375">
        <w:t>集合</w:t>
      </w:r>
      <w:r w:rsidRPr="00FE3375">
        <w:rPr>
          <w:rFonts w:hint="eastAsia"/>
        </w:rPr>
        <w:t>，</w:t>
      </w:r>
      <w:r w:rsidRPr="00FE3375">
        <w:t>并</w:t>
      </w:r>
      <w:r w:rsidRPr="00FE3375">
        <w:rPr>
          <w:rFonts w:hint="eastAsia"/>
        </w:rPr>
        <w:t>chal请求</w:t>
      </w:r>
      <w:r w:rsidRPr="00FE3375">
        <w:t>发送个服务器</w:t>
      </w:r>
      <w:r w:rsidRPr="00FE3375">
        <w:rPr>
          <w:rFonts w:hint="eastAsia"/>
        </w:rPr>
        <w:t>。</w:t>
      </w:r>
      <w:r w:rsidRPr="00FE3375">
        <w:t>服务</w:t>
      </w:r>
      <w:r w:rsidRPr="00FE3375">
        <w:rPr>
          <w:rFonts w:hint="eastAsia"/>
        </w:rPr>
        <w:t>器</w:t>
      </w:r>
      <w:r w:rsidRPr="00FE3375">
        <w:t>利用GenProof(pk,F,chal,∑)</w:t>
      </w:r>
      <w:r w:rsidRPr="00FE3375">
        <w:rPr>
          <w:rFonts w:hint="eastAsia"/>
        </w:rPr>
        <w:t>生成</w:t>
      </w:r>
      <w:r w:rsidRPr="00FE3375">
        <w:t>证明</w:t>
      </w:r>
      <w:r w:rsidRPr="00FE3375">
        <w:rPr>
          <w:rFonts w:hint="eastAsia"/>
        </w:rPr>
        <w:t>V，并</w:t>
      </w:r>
      <w:r w:rsidRPr="00FE3375">
        <w:t>返回客户端</w:t>
      </w:r>
      <w:r w:rsidRPr="00FE3375">
        <w:rPr>
          <w:rFonts w:hint="eastAsia"/>
        </w:rPr>
        <w:t>。</w:t>
      </w:r>
      <w:r w:rsidRPr="00FE3375">
        <w:t>收到V</w:t>
      </w:r>
      <w:r w:rsidRPr="00FE3375">
        <w:rPr>
          <w:rFonts w:hint="eastAsia"/>
        </w:rPr>
        <w:t>，Check</w:t>
      </w:r>
      <w:r w:rsidRPr="00FE3375">
        <w:t xml:space="preserve">Proof(pk,sk,chal,V) </w:t>
      </w:r>
      <w:r w:rsidRPr="00FE3375">
        <w:rPr>
          <w:rFonts w:hint="eastAsia"/>
        </w:rPr>
        <w:t>来</w:t>
      </w:r>
      <w:r w:rsidRPr="00FE3375">
        <w:t>确定</w:t>
      </w:r>
      <w:r w:rsidRPr="00FE3375">
        <w:rPr>
          <w:rFonts w:hint="eastAsia"/>
        </w:rPr>
        <w:t>原始</w:t>
      </w:r>
      <w:r w:rsidRPr="00FE3375">
        <w:t>文件是否</w:t>
      </w:r>
      <w:r w:rsidRPr="00FE3375">
        <w:rPr>
          <w:rFonts w:hint="eastAsia"/>
        </w:rPr>
        <w:t>完整</w:t>
      </w:r>
      <w:r w:rsidRPr="00FE3375">
        <w:t>。</w:t>
      </w:r>
    </w:p>
    <w:p w:rsidR="00EA0BD1" w:rsidRPr="00FE3375" w:rsidRDefault="00EA0BD1" w:rsidP="002376B2">
      <w:pPr>
        <w:spacing w:line="300" w:lineRule="auto"/>
        <w:rPr>
          <w:rFonts w:asciiTheme="minorEastAsia" w:eastAsiaTheme="minorEastAsia" w:hAnsiTheme="minorEastAsia"/>
          <w:sz w:val="24"/>
        </w:rPr>
      </w:pPr>
    </w:p>
    <w:p w:rsidR="00EA0BD1" w:rsidRPr="00FE3375" w:rsidRDefault="003F71B7" w:rsidP="003F71B7">
      <w:pPr>
        <w:pStyle w:val="30"/>
      </w:pPr>
      <w:bookmarkStart w:id="51" w:name="_Toc5112866"/>
      <w:bookmarkStart w:id="52" w:name="_Toc5113093"/>
      <w:r>
        <w:rPr>
          <w:rFonts w:hint="eastAsia"/>
        </w:rPr>
        <w:t>3.1.2</w:t>
      </w:r>
      <w:r w:rsidR="00EA0BD1" w:rsidRPr="00FE3375">
        <w:t>POR</w:t>
      </w:r>
      <w:r w:rsidR="008C4AE7" w:rsidRPr="00FE3375">
        <w:rPr>
          <w:rFonts w:hint="eastAsia"/>
        </w:rPr>
        <w:t>模型</w:t>
      </w:r>
      <w:bookmarkEnd w:id="51"/>
      <w:bookmarkEnd w:id="52"/>
    </w:p>
    <w:p w:rsidR="00EA0BD1" w:rsidRPr="00FE3375" w:rsidRDefault="00EA0BD1" w:rsidP="002376B2">
      <w:pPr>
        <w:spacing w:line="300" w:lineRule="auto"/>
        <w:rPr>
          <w:rFonts w:asciiTheme="minorEastAsia" w:eastAsiaTheme="minorEastAsia" w:hAnsiTheme="minorEastAsia"/>
          <w:sz w:val="24"/>
        </w:rPr>
      </w:pPr>
    </w:p>
    <w:p w:rsidR="00EA0BD1" w:rsidRPr="00FE3375" w:rsidRDefault="00EA0BD1" w:rsidP="009B6C39">
      <w:pPr>
        <w:pStyle w:val="ac"/>
      </w:pPr>
      <w:r w:rsidRPr="00FE3375">
        <w:rPr>
          <w:rFonts w:hint="eastAsia"/>
        </w:rPr>
        <w:t>J</w:t>
      </w:r>
      <w:r w:rsidRPr="00FE3375">
        <w:t>uels</w:t>
      </w:r>
      <w:r w:rsidRPr="00FE3375">
        <w:rPr>
          <w:rFonts w:hint="eastAsia"/>
        </w:rPr>
        <w:t>等人于</w:t>
      </w:r>
      <w:r w:rsidRPr="00FE3375">
        <w:t>同年提出了</w:t>
      </w:r>
      <w:r w:rsidRPr="00FE3375">
        <w:rPr>
          <w:rFonts w:hint="eastAsia"/>
        </w:rPr>
        <w:t>POR模型的</w:t>
      </w:r>
      <w:r w:rsidRPr="00FE3375">
        <w:t>概念</w:t>
      </w:r>
      <w:r w:rsidRPr="00FE3375">
        <w:rPr>
          <w:rFonts w:hint="eastAsia"/>
        </w:rPr>
        <w:t>。</w:t>
      </w:r>
      <w:r w:rsidRPr="00FE3375">
        <w:t>POR</w:t>
      </w:r>
      <w:r w:rsidRPr="00FE3375">
        <w:rPr>
          <w:rFonts w:hint="eastAsia"/>
        </w:rPr>
        <w:t>和</w:t>
      </w:r>
      <w:r w:rsidRPr="00FE3375">
        <w:t>PDP一样都</w:t>
      </w:r>
      <w:r w:rsidRPr="00FE3375">
        <w:rPr>
          <w:rFonts w:hint="eastAsia"/>
        </w:rPr>
        <w:t>可以</w:t>
      </w:r>
      <w:r w:rsidRPr="00FE3375">
        <w:t>保</w:t>
      </w:r>
      <w:r w:rsidRPr="00FE3375">
        <w:rPr>
          <w:rFonts w:hint="eastAsia"/>
        </w:rPr>
        <w:t>证数据</w:t>
      </w:r>
      <w:r w:rsidRPr="00FE3375">
        <w:t>的完整性</w:t>
      </w:r>
      <w:r w:rsidRPr="00FE3375">
        <w:rPr>
          <w:rFonts w:hint="eastAsia"/>
        </w:rPr>
        <w:t>，但是POR模型设置</w:t>
      </w:r>
      <w:r w:rsidRPr="00FE3375">
        <w:t>了客户端</w:t>
      </w:r>
      <w:r w:rsidRPr="00FE3375">
        <w:rPr>
          <w:rFonts w:hint="eastAsia"/>
        </w:rPr>
        <w:t>发送挑战</w:t>
      </w:r>
      <w:r w:rsidRPr="00FE3375">
        <w:t>的次数的最大值</w:t>
      </w:r>
      <w:r w:rsidRPr="00FE3375">
        <w:rPr>
          <w:rFonts w:hint="eastAsia"/>
        </w:rPr>
        <w:t>，</w:t>
      </w:r>
      <w:r w:rsidRPr="00FE3375">
        <w:t>导致了</w:t>
      </w:r>
      <w:r w:rsidRPr="00FE3375">
        <w:rPr>
          <w:rFonts w:hint="eastAsia"/>
        </w:rPr>
        <w:t>POR</w:t>
      </w:r>
      <w:r w:rsidRPr="00FE3375">
        <w:t>模型只能</w:t>
      </w:r>
      <w:r w:rsidRPr="00FE3375">
        <w:rPr>
          <w:rFonts w:hint="eastAsia"/>
        </w:rPr>
        <w:t>支持</w:t>
      </w:r>
      <w:r w:rsidRPr="00FE3375">
        <w:t>静态</w:t>
      </w:r>
      <w:r w:rsidRPr="00FE3375">
        <w:rPr>
          <w:rFonts w:hint="eastAsia"/>
        </w:rPr>
        <w:t>数据</w:t>
      </w:r>
      <w:r w:rsidRPr="00FE3375">
        <w:t>验证和恢复</w:t>
      </w:r>
      <w:r w:rsidRPr="00FE3375">
        <w:rPr>
          <w:rFonts w:hint="eastAsia"/>
        </w:rPr>
        <w:t>。</w:t>
      </w:r>
      <w:r w:rsidRPr="00FE3375">
        <w:t xml:space="preserve"> </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rPr>
          <w:color w:val="FF0000"/>
        </w:rPr>
      </w:pPr>
      <w:r w:rsidRPr="00FE3375">
        <w:rPr>
          <w:rFonts w:hint="eastAsia"/>
          <w:color w:val="FF0000"/>
        </w:rPr>
        <w:t>图片</w:t>
      </w: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p>
    <w:p w:rsidR="00EA0BD1" w:rsidRPr="00FE3375" w:rsidRDefault="00EA0BD1" w:rsidP="009B6C39">
      <w:pPr>
        <w:pStyle w:val="ac"/>
      </w:pPr>
      <w:r w:rsidRPr="00FE3375">
        <w:rPr>
          <w:rFonts w:hint="eastAsia"/>
        </w:rPr>
        <w:t>POR</w:t>
      </w:r>
      <w:r w:rsidRPr="00FE3375">
        <w:t>包括以下</w:t>
      </w:r>
      <w:r w:rsidRPr="00FE3375">
        <w:rPr>
          <w:rFonts w:hint="eastAsia"/>
        </w:rPr>
        <w:t>算法</w:t>
      </w:r>
    </w:p>
    <w:p w:rsidR="00EA0BD1" w:rsidRPr="00FE3375" w:rsidRDefault="00EA0BD1" w:rsidP="009B6C39">
      <w:pPr>
        <w:pStyle w:val="ac"/>
      </w:pPr>
    </w:p>
    <w:p w:rsidR="00EA0BD1" w:rsidRPr="00FE3375" w:rsidRDefault="00EA0BD1" w:rsidP="009B6C39">
      <w:pPr>
        <w:pStyle w:val="ac"/>
      </w:pPr>
      <w:r w:rsidRPr="00FE3375">
        <w:rPr>
          <w:rFonts w:hint="eastAsia"/>
        </w:rPr>
        <w:t>Key</w:t>
      </w:r>
      <w:r w:rsidRPr="00FE3375">
        <w:t>Gen(</w:t>
      </w:r>
      <m:oMath>
        <m:r>
          <m:rPr>
            <m:sty m:val="p"/>
          </m:rPr>
          <w:rPr>
            <w:rFonts w:ascii="Cambria Math" w:hAnsi="Cambria Math"/>
          </w:rPr>
          <m:t>π</m:t>
        </m:r>
      </m:oMath>
      <w:r w:rsidRPr="00FE3375">
        <w:t>)-&gt;</w:t>
      </w:r>
      <w:r w:rsidRPr="00FE3375">
        <w:rPr>
          <w:rFonts w:hint="eastAsia"/>
        </w:rPr>
        <w:t>K</w:t>
      </w:r>
    </w:p>
    <w:p w:rsidR="00EA0BD1" w:rsidRPr="00FE3375" w:rsidRDefault="00EA0BD1" w:rsidP="009B6C39">
      <w:pPr>
        <w:pStyle w:val="ac"/>
      </w:pPr>
      <w:r w:rsidRPr="00FE3375">
        <w:lastRenderedPageBreak/>
        <w:t>Encode(F;K,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p>
    <w:p w:rsidR="00EA0BD1" w:rsidRPr="00FE3375" w:rsidRDefault="00EA0BD1" w:rsidP="009B6C39">
      <w:pPr>
        <w:pStyle w:val="ac"/>
      </w:pPr>
      <w:r w:rsidRPr="00FE3375">
        <w:t>Challenge(</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w:t>
      </w:r>
      <w:r w:rsidRPr="00FE3375">
        <w:rPr>
          <w:rFonts w:hint="eastAsia"/>
        </w:rPr>
        <w:t>&gt;c</w:t>
      </w:r>
    </w:p>
    <w:p w:rsidR="00EA0BD1" w:rsidRPr="00FE3375" w:rsidRDefault="00EA0BD1" w:rsidP="009B6C39">
      <w:pPr>
        <w:pStyle w:val="ac"/>
      </w:pPr>
      <w:r w:rsidRPr="00FE3375">
        <w:t>Respond(c,</w:t>
      </w:r>
      <m:oMath>
        <m:r>
          <m:rPr>
            <m:sty m:val="p"/>
          </m:rPr>
          <w:rPr>
            <w:rFonts w:ascii="Cambria Math" w:hAnsi="Cambria Math"/>
          </w:rPr>
          <m:t xml:space="preserve"> η</m:t>
        </m:r>
      </m:oMath>
      <w:r w:rsidRPr="00FE3375">
        <w:t>)-&gt;r</w:t>
      </w:r>
    </w:p>
    <w:p w:rsidR="00EA0BD1" w:rsidRPr="00FE3375" w:rsidRDefault="00EA0BD1" w:rsidP="009B6C39">
      <w:pPr>
        <w:pStyle w:val="ac"/>
      </w:pPr>
      <w:r w:rsidRPr="00FE3375">
        <w:t>Verify((r,</w:t>
      </w:r>
      <m:oMath>
        <m:r>
          <m:rPr>
            <m:sty m:val="p"/>
          </m:rPr>
          <w:rPr>
            <w:rFonts w:ascii="Cambria Math" w:hAnsi="Cambria Math"/>
          </w:rPr>
          <m:t xml:space="preserve"> η</m:t>
        </m:r>
      </m:oMath>
      <w:r w:rsidRPr="00FE3375">
        <w:t>);</w:t>
      </w:r>
      <w:r w:rsidRPr="00FE3375">
        <w:rPr>
          <w:rFonts w:hint="eastAsia"/>
        </w:rPr>
        <w:t xml:space="preserve"> K,</w:t>
      </w:r>
      <m:oMath>
        <m:r>
          <m:rPr>
            <m:sty m:val="p"/>
          </m:rPr>
          <w:rPr>
            <w:rFonts w:ascii="Cambria Math" w:hAnsi="Cambria Math"/>
          </w:rPr>
          <m:t xml:space="preserve"> α</m:t>
        </m:r>
      </m:oMath>
      <w:r w:rsidRPr="00FE3375">
        <w:t>)-&gt;b</w:t>
      </w:r>
      <m:oMath>
        <m:r>
          <m:rPr>
            <m:sty m:val="p"/>
          </m:rPr>
          <w:rPr>
            <w:rFonts w:ascii="Cambria Math" w:hAnsi="Cambria Math"/>
          </w:rPr>
          <m:t>ϵ{0,1}</m:t>
        </m:r>
      </m:oMath>
    </w:p>
    <w:p w:rsidR="00EA0BD1" w:rsidRPr="00FE3375" w:rsidRDefault="00EA0BD1" w:rsidP="009B6C39">
      <w:pPr>
        <w:pStyle w:val="ac"/>
      </w:pPr>
    </w:p>
    <w:p w:rsidR="00EA0BD1" w:rsidRPr="00FE3375" w:rsidRDefault="00EA0BD1" w:rsidP="009B6C39">
      <w:pPr>
        <w:pStyle w:val="ac"/>
      </w:pPr>
      <w:r w:rsidRPr="00FE3375">
        <w:t>POR</w:t>
      </w:r>
      <w:r w:rsidRPr="00FE3375">
        <w:rPr>
          <w:rFonts w:hint="eastAsia"/>
        </w:rPr>
        <w:t>算法和PDP算法</w:t>
      </w:r>
      <w:r w:rsidRPr="00FE3375">
        <w:t>执行</w:t>
      </w:r>
      <w:r w:rsidRPr="00FE3375">
        <w:rPr>
          <w:rFonts w:hint="eastAsia"/>
        </w:rPr>
        <w:t>基本</w:t>
      </w:r>
      <w:r w:rsidRPr="00FE3375">
        <w:t>一致，只有</w:t>
      </w:r>
    </w:p>
    <w:p w:rsidR="00EA0BD1" w:rsidRPr="00FE3375" w:rsidRDefault="00EA0BD1" w:rsidP="009B6C39">
      <w:pPr>
        <w:pStyle w:val="ac"/>
      </w:pPr>
      <w:r w:rsidRPr="00FE3375">
        <w:t>Encode(F;K,</w:t>
      </w:r>
      <m:oMath>
        <m:r>
          <m:rPr>
            <m:sty m:val="p"/>
          </m:rPr>
          <w:rPr>
            <w:rFonts w:ascii="Cambria Math" w:hAnsi="Cambria Math"/>
          </w:rPr>
          <m:t>α</m:t>
        </m:r>
      </m:oMath>
      <w:r w:rsidRPr="00FE3375">
        <w:t>) (</w:t>
      </w:r>
      <m:oMath>
        <m:r>
          <m:rPr>
            <m:sty m:val="p"/>
          </m:rPr>
          <w:rPr>
            <w:rFonts w:ascii="Cambria Math" w:hAnsi="Cambria Math"/>
          </w:rPr>
          <m:t>π</m:t>
        </m:r>
      </m:oMath>
      <w:r w:rsidRPr="00FE3375">
        <w:t>)-&gt;(</w:t>
      </w:r>
      <m:oMath>
        <m:sSup>
          <m:sSupPr>
            <m:ctrlPr>
              <w:rPr>
                <w:rFonts w:ascii="Cambria Math" w:hAnsi="Cambria Math"/>
              </w:rPr>
            </m:ctrlPr>
          </m:sSupPr>
          <m:e>
            <m:r>
              <w:rPr>
                <w:rFonts w:ascii="Cambria Math" w:hAnsi="Cambria Math"/>
              </w:rPr>
              <m:t>F</m:t>
            </m:r>
          </m:e>
          <m:sup>
            <m:r>
              <w:rPr>
                <w:rFonts w:ascii="Cambria Math" w:hAnsi="Cambria Math"/>
              </w:rPr>
              <m:t>~</m:t>
            </m:r>
          </m:sup>
        </m:sSup>
        <m:r>
          <m:rPr>
            <m:sty m:val="p"/>
          </m:rPr>
          <w:rPr>
            <w:rFonts w:ascii="Cambria Math" w:hAnsi="Cambria Math" w:hint="eastAsia"/>
          </w:rPr>
          <m:t>,</m:t>
        </m:r>
        <m:r>
          <m:rPr>
            <m:sty m:val="p"/>
          </m:rPr>
          <w:rPr>
            <w:rFonts w:ascii="Cambria Math" w:hAnsi="Cambria Math"/>
          </w:rPr>
          <m:t>η,η</m:t>
        </m:r>
      </m:oMath>
      <w:r w:rsidRPr="00FE3375">
        <w:t>)</w:t>
      </w:r>
      <w:r w:rsidRPr="00FE3375">
        <w:rPr>
          <w:rFonts w:hint="eastAsia"/>
        </w:rPr>
        <w:t>算法</w:t>
      </w:r>
      <w:r w:rsidRPr="00FE3375">
        <w:t>中</w:t>
      </w:r>
      <w:r w:rsidRPr="00FE3375">
        <w:rPr>
          <w:rFonts w:hint="eastAsia"/>
        </w:rPr>
        <w:t>对</w:t>
      </w:r>
      <w:r w:rsidRPr="00FE3375">
        <w:t>文件进行了</w:t>
      </w:r>
      <w:r w:rsidRPr="00FE3375">
        <w:rPr>
          <w:rFonts w:hint="eastAsia"/>
        </w:rPr>
        <w:t>加密，</w:t>
      </w:r>
      <w:r w:rsidRPr="00FE3375">
        <w:t>并在文件中</w:t>
      </w:r>
      <w:r w:rsidRPr="00FE3375">
        <w:rPr>
          <w:rFonts w:hint="eastAsia"/>
        </w:rPr>
        <w:t>加入</w:t>
      </w:r>
      <w:r w:rsidRPr="00FE3375">
        <w:t>”</w:t>
      </w:r>
      <w:r w:rsidRPr="00FE3375">
        <w:rPr>
          <w:rFonts w:hint="eastAsia"/>
        </w:rPr>
        <w:t>哨兵</w:t>
      </w:r>
      <w:r w:rsidRPr="00FE3375">
        <w:t>”</w:t>
      </w:r>
      <w:r w:rsidRPr="00FE3375">
        <w:rPr>
          <w:rFonts w:hint="eastAsia"/>
        </w:rPr>
        <w:t>数据和原始</w:t>
      </w:r>
      <w:r w:rsidRPr="00FE3375">
        <w:t>数据</w:t>
      </w:r>
      <w:r w:rsidRPr="00FE3375">
        <w:rPr>
          <w:rFonts w:hint="eastAsia"/>
        </w:rPr>
        <w:t>混合</w:t>
      </w:r>
      <w:r w:rsidRPr="00FE3375">
        <w:t>生成新的数据</w:t>
      </w:r>
      <w:r w:rsidRPr="00FE3375">
        <w:rPr>
          <w:rFonts w:hint="eastAsia"/>
        </w:rPr>
        <w:t>。</w:t>
      </w:r>
    </w:p>
    <w:p w:rsidR="00EA0BD1" w:rsidRPr="00FE3375" w:rsidRDefault="00EA0BD1" w:rsidP="009B6C39">
      <w:pPr>
        <w:pStyle w:val="ac"/>
      </w:pPr>
      <w:r w:rsidRPr="00FE3375">
        <w:t>Extract(</w:t>
      </w:r>
      <m:oMath>
        <m:r>
          <m:rPr>
            <m:sty m:val="p"/>
          </m:rPr>
          <w:rPr>
            <w:rFonts w:ascii="Cambria Math" w:hAnsi="Cambria Math"/>
          </w:rPr>
          <m:t>η</m:t>
        </m:r>
      </m:oMath>
      <w:r w:rsidRPr="00FE3375">
        <w:rPr>
          <w:rFonts w:hint="eastAsia"/>
        </w:rPr>
        <w:t>;K,</w:t>
      </w:r>
      <m:oMath>
        <m:r>
          <m:rPr>
            <m:sty m:val="p"/>
          </m:rPr>
          <w:rPr>
            <w:rFonts w:ascii="Cambria Math" w:hAnsi="Cambria Math"/>
          </w:rPr>
          <m:t xml:space="preserve"> α</m:t>
        </m:r>
      </m:oMath>
      <w:r w:rsidRPr="00FE3375">
        <w:t>) (</w:t>
      </w:r>
      <m:oMath>
        <m:r>
          <m:rPr>
            <m:sty m:val="p"/>
          </m:rPr>
          <w:rPr>
            <w:rFonts w:ascii="Cambria Math" w:hAnsi="Cambria Math"/>
          </w:rPr>
          <m:t>π</m:t>
        </m:r>
      </m:oMath>
      <w:r w:rsidRPr="00FE3375">
        <w:t>)-&gt;F</w:t>
      </w:r>
      <w:r w:rsidRPr="00FE3375">
        <w:rPr>
          <w:rFonts w:hint="eastAsia"/>
        </w:rPr>
        <w:t>算法</w:t>
      </w:r>
      <w:r w:rsidRPr="00FE3375">
        <w:t>是通过正确的</w:t>
      </w:r>
      <w:r w:rsidRPr="00FE3375">
        <w:rPr>
          <w:rFonts w:hint="eastAsia"/>
        </w:rPr>
        <w:t>验证来返回</w:t>
      </w:r>
      <w:r w:rsidRPr="00FE3375">
        <w:t>原始数据</w:t>
      </w:r>
      <w:r w:rsidRPr="00FE3375">
        <w:rPr>
          <w:rFonts w:hint="eastAsia"/>
        </w:rPr>
        <w:t>，</w:t>
      </w:r>
      <w:r w:rsidRPr="00FE3375">
        <w:t>由于”哨兵”的产生是随机的有限的</w:t>
      </w:r>
      <w:r w:rsidRPr="00FE3375">
        <w:rPr>
          <w:rFonts w:hint="eastAsia"/>
        </w:rPr>
        <w:t>，</w:t>
      </w:r>
      <w:r w:rsidRPr="00FE3375">
        <w:t>每次数据恢复就会返回一个”哨兵”</w:t>
      </w:r>
      <w:r w:rsidRPr="00FE3375">
        <w:rPr>
          <w:rFonts w:hint="eastAsia"/>
        </w:rPr>
        <w:t>，</w:t>
      </w:r>
      <w:r w:rsidRPr="00FE3375">
        <w:t>从而</w:t>
      </w:r>
      <w:r w:rsidRPr="00FE3375">
        <w:rPr>
          <w:rFonts w:hint="eastAsia"/>
        </w:rPr>
        <w:t>导致只能</w:t>
      </w:r>
      <w:r w:rsidRPr="00FE3375">
        <w:t>做有</w:t>
      </w:r>
      <w:r w:rsidRPr="00FE3375">
        <w:rPr>
          <w:rFonts w:hint="eastAsia"/>
        </w:rPr>
        <w:t>限</w:t>
      </w:r>
      <w:r w:rsidRPr="00FE3375">
        <w:t>次验证。</w:t>
      </w:r>
    </w:p>
    <w:p w:rsidR="00EA0BD1" w:rsidRPr="00FE3375" w:rsidRDefault="00EA0BD1" w:rsidP="009B6C39">
      <w:pPr>
        <w:pStyle w:val="ac"/>
      </w:pPr>
    </w:p>
    <w:p w:rsidR="00EA0BD1" w:rsidRPr="00FE3375" w:rsidRDefault="00EA0BD1" w:rsidP="009B6C39">
      <w:pPr>
        <w:pStyle w:val="ac"/>
      </w:pPr>
      <w:r w:rsidRPr="00FE3375">
        <w:rPr>
          <w:rFonts w:hint="eastAsia"/>
        </w:rPr>
        <w:t>具体</w:t>
      </w:r>
      <w:r w:rsidRPr="00FE3375">
        <w:t>的POR</w:t>
      </w:r>
      <w:r w:rsidRPr="00FE3375">
        <w:rPr>
          <w:rFonts w:hint="eastAsia"/>
        </w:rPr>
        <w:t>算法请</w:t>
      </w:r>
      <w:r w:rsidRPr="00FE3375">
        <w:t>参考</w:t>
      </w:r>
      <w:r w:rsidRPr="00FE3375">
        <w:rPr>
          <w:rFonts w:hint="eastAsia"/>
        </w:rPr>
        <w:t>文献</w:t>
      </w:r>
      <w:r w:rsidRPr="00FE3375">
        <w:t>。</w:t>
      </w:r>
    </w:p>
    <w:p w:rsidR="007657AD" w:rsidRPr="00FE3375" w:rsidRDefault="007657AD" w:rsidP="002376B2">
      <w:pPr>
        <w:spacing w:line="300" w:lineRule="auto"/>
        <w:rPr>
          <w:rFonts w:asciiTheme="minorEastAsia" w:eastAsiaTheme="minorEastAsia" w:hAnsiTheme="minorEastAsia"/>
          <w:sz w:val="24"/>
        </w:rPr>
      </w:pPr>
    </w:p>
    <w:p w:rsidR="00643099" w:rsidRPr="00FE3375" w:rsidRDefault="003F71B7" w:rsidP="009B6C39">
      <w:pPr>
        <w:pStyle w:val="20"/>
      </w:pPr>
      <w:bookmarkStart w:id="53" w:name="_Toc5112867"/>
      <w:bookmarkStart w:id="54" w:name="_Toc5113094"/>
      <w:r>
        <w:rPr>
          <w:rFonts w:hint="eastAsia"/>
        </w:rPr>
        <w:t>3.2</w:t>
      </w:r>
      <w:r w:rsidR="00082C07" w:rsidRPr="00FE3375">
        <w:rPr>
          <w:rFonts w:hint="eastAsia"/>
        </w:rPr>
        <w:t>公开</w:t>
      </w:r>
      <w:r w:rsidR="00331C24" w:rsidRPr="00FE3375">
        <w:rPr>
          <w:rFonts w:hint="eastAsia"/>
        </w:rPr>
        <w:t>验证</w:t>
      </w:r>
      <w:bookmarkEnd w:id="53"/>
      <w:bookmarkEnd w:id="54"/>
    </w:p>
    <w:p w:rsidR="00082C07" w:rsidRPr="00FE3375" w:rsidRDefault="003154FE" w:rsidP="009B6C39">
      <w:pPr>
        <w:pStyle w:val="ac"/>
      </w:pPr>
      <w:r w:rsidRPr="00FE3375">
        <w:rPr>
          <w:rFonts w:hint="eastAsia"/>
        </w:rPr>
        <w:t>在本地</w:t>
      </w:r>
      <w:r w:rsidRPr="00FE3375">
        <w:t>存储的文件，我们一般</w:t>
      </w:r>
      <w:r w:rsidRPr="00FE3375">
        <w:rPr>
          <w:rFonts w:hint="eastAsia"/>
        </w:rPr>
        <w:t>通过</w:t>
      </w:r>
      <w:r w:rsidRPr="00FE3375">
        <w:t>访问</w:t>
      </w:r>
      <w:r w:rsidRPr="00FE3375">
        <w:rPr>
          <w:rFonts w:hint="eastAsia"/>
        </w:rPr>
        <w:t>全部</w:t>
      </w:r>
      <w:r w:rsidRPr="00FE3375">
        <w:t>数据</w:t>
      </w:r>
      <w:r w:rsidRPr="00FE3375">
        <w:rPr>
          <w:rFonts w:hint="eastAsia"/>
        </w:rPr>
        <w:t>来验证完整</w:t>
      </w:r>
      <w:r w:rsidRPr="00FE3375">
        <w:t>性</w:t>
      </w:r>
      <w:r w:rsidRPr="00FE3375">
        <w:rPr>
          <w:rFonts w:hint="eastAsia"/>
        </w:rPr>
        <w:t>，</w:t>
      </w:r>
      <w:r w:rsidRPr="00FE3375">
        <w:t>如果在云存储中也采用同样的方式</w:t>
      </w:r>
      <w:r w:rsidRPr="00FE3375">
        <w:rPr>
          <w:rFonts w:hint="eastAsia"/>
        </w:rPr>
        <w:t>进行</w:t>
      </w:r>
      <w:r w:rsidRPr="00FE3375">
        <w:t>数据完整</w:t>
      </w:r>
      <w:r w:rsidRPr="00FE3375">
        <w:rPr>
          <w:rFonts w:hint="eastAsia"/>
        </w:rPr>
        <w:t>性</w:t>
      </w:r>
      <w:r w:rsidRPr="00FE3375">
        <w:t>的校验</w:t>
      </w:r>
      <w:r w:rsidRPr="00FE3375">
        <w:rPr>
          <w:rFonts w:hint="eastAsia"/>
        </w:rPr>
        <w:t>，</w:t>
      </w:r>
      <w:r w:rsidRPr="00FE3375">
        <w:t>会耗费计算机大量的</w:t>
      </w:r>
      <w:r w:rsidRPr="00FE3375">
        <w:rPr>
          <w:rFonts w:hint="eastAsia"/>
        </w:rPr>
        <w:t>资源。</w:t>
      </w:r>
      <w:r w:rsidRPr="00FE3375">
        <w:t>即使</w:t>
      </w:r>
      <w:r w:rsidRPr="00FE3375">
        <w:rPr>
          <w:rFonts w:hint="eastAsia"/>
        </w:rPr>
        <w:t>不考虑</w:t>
      </w:r>
      <w:r w:rsidRPr="00FE3375">
        <w:t>计算机的性能问题</w:t>
      </w:r>
      <w:r w:rsidRPr="00FE3375">
        <w:rPr>
          <w:rFonts w:hint="eastAsia"/>
        </w:rPr>
        <w:t>，</w:t>
      </w:r>
      <w:r w:rsidRPr="00FE3375">
        <w:t>我们也不能</w:t>
      </w:r>
      <w:r w:rsidRPr="00FE3375">
        <w:rPr>
          <w:rFonts w:hint="eastAsia"/>
        </w:rPr>
        <w:t>每时每刻</w:t>
      </w:r>
      <w:r w:rsidRPr="00FE3375">
        <w:t>的</w:t>
      </w:r>
      <w:r w:rsidRPr="00FE3375">
        <w:rPr>
          <w:rFonts w:hint="eastAsia"/>
        </w:rPr>
        <w:t>让</w:t>
      </w:r>
      <w:r w:rsidRPr="00FE3375">
        <w:t>客户端保持连接状态。</w:t>
      </w:r>
      <w:r w:rsidRPr="00FE3375">
        <w:rPr>
          <w:rFonts w:hint="eastAsia"/>
        </w:rPr>
        <w:t>因此</w:t>
      </w:r>
      <w:r w:rsidRPr="00FE3375">
        <w:t>，我们</w:t>
      </w:r>
      <w:r w:rsidRPr="00FE3375">
        <w:rPr>
          <w:rFonts w:hint="eastAsia"/>
        </w:rPr>
        <w:t>把数据</w:t>
      </w:r>
      <w:r w:rsidRPr="00FE3375">
        <w:t>完整性校验委托</w:t>
      </w:r>
      <w:r w:rsidRPr="00FE3375">
        <w:rPr>
          <w:rFonts w:hint="eastAsia"/>
        </w:rPr>
        <w:t>给</w:t>
      </w:r>
      <w:r w:rsidRPr="00FE3375">
        <w:t>第三方</w:t>
      </w:r>
      <w:r w:rsidRPr="00FE3375">
        <w:rPr>
          <w:rFonts w:hint="eastAsia"/>
        </w:rPr>
        <w:t>来</w:t>
      </w:r>
      <w:r w:rsidRPr="00FE3375">
        <w:t>代替我们进行</w:t>
      </w:r>
      <w:r w:rsidRPr="00FE3375">
        <w:rPr>
          <w:rFonts w:hint="eastAsia"/>
        </w:rPr>
        <w:t>验证</w:t>
      </w:r>
      <w:r w:rsidRPr="00FE3375">
        <w:t>工作。</w:t>
      </w:r>
    </w:p>
    <w:p w:rsidR="003154FE" w:rsidRPr="00FE3375" w:rsidRDefault="003154FE" w:rsidP="009B6C39">
      <w:pPr>
        <w:pStyle w:val="ac"/>
      </w:pPr>
    </w:p>
    <w:p w:rsidR="00EE7397" w:rsidRPr="00FE3375" w:rsidRDefault="00EE7397" w:rsidP="009B6C39">
      <w:pPr>
        <w:pStyle w:val="ac"/>
      </w:pPr>
      <w:r w:rsidRPr="00FE3375">
        <w:rPr>
          <w:rFonts w:hint="eastAsia"/>
        </w:rPr>
        <w:t>在</w:t>
      </w:r>
      <w:r w:rsidRPr="00FE3375">
        <w:t>公</w:t>
      </w:r>
      <w:r w:rsidRPr="00FE3375">
        <w:rPr>
          <w:rFonts w:hint="eastAsia"/>
        </w:rPr>
        <w:t>开验证</w:t>
      </w:r>
      <w:r w:rsidRPr="00FE3375">
        <w:t>中，引入了</w:t>
      </w:r>
      <w:r w:rsidRPr="00FE3375">
        <w:rPr>
          <w:rFonts w:hint="eastAsia"/>
        </w:rPr>
        <w:t>一个</w:t>
      </w:r>
      <w:r w:rsidRPr="00FE3375">
        <w:t>第三审计员</w:t>
      </w:r>
      <w:r w:rsidRPr="00FE3375">
        <w:rPr>
          <w:rFonts w:hint="eastAsia"/>
        </w:rPr>
        <w:t>，</w:t>
      </w:r>
      <w:r w:rsidRPr="00FE3375">
        <w:t>在客户端与服务端</w:t>
      </w:r>
      <w:r w:rsidRPr="00FE3375">
        <w:rPr>
          <w:rFonts w:hint="eastAsia"/>
        </w:rPr>
        <w:t>建立</w:t>
      </w:r>
      <w:r w:rsidRPr="00FE3375">
        <w:t>可信机制</w:t>
      </w:r>
      <w:r w:rsidRPr="00FE3375">
        <w:rPr>
          <w:rFonts w:hint="eastAsia"/>
        </w:rPr>
        <w:t>，所以</w:t>
      </w:r>
      <w:r w:rsidRPr="00FE3375">
        <w:t>又把这种</w:t>
      </w:r>
      <w:r w:rsidRPr="00FE3375">
        <w:rPr>
          <w:rFonts w:hint="eastAsia"/>
        </w:rPr>
        <w:t>验证</w:t>
      </w:r>
      <w:r w:rsidRPr="00FE3375">
        <w:t>方式</w:t>
      </w:r>
      <w:r w:rsidRPr="00FE3375">
        <w:rPr>
          <w:rFonts w:hint="eastAsia"/>
        </w:rPr>
        <w:t>称为</w:t>
      </w:r>
      <w:r w:rsidRPr="00FE3375">
        <w:t>数据审计。</w:t>
      </w:r>
    </w:p>
    <w:p w:rsidR="003154FE" w:rsidRPr="00FE3375" w:rsidRDefault="00EE7397" w:rsidP="009B6C39">
      <w:pPr>
        <w:pStyle w:val="ac"/>
      </w:pPr>
      <w:r w:rsidRPr="00FE3375">
        <w:rPr>
          <w:rFonts w:hint="eastAsia"/>
        </w:rPr>
        <w:t>公开验证</w:t>
      </w:r>
      <w:r w:rsidRPr="00FE3375">
        <w:t>的关键：</w:t>
      </w:r>
    </w:p>
    <w:p w:rsidR="005078BD" w:rsidRPr="00FE3375" w:rsidRDefault="00EE7397" w:rsidP="009B6C39">
      <w:pPr>
        <w:pStyle w:val="ac"/>
      </w:pPr>
      <w:r w:rsidRPr="00FE3375">
        <w:rPr>
          <w:rFonts w:hint="eastAsia"/>
        </w:rPr>
        <w:t>在PDP</w:t>
      </w:r>
      <w:r w:rsidRPr="00FE3375">
        <w:t>和</w:t>
      </w:r>
      <w:r w:rsidRPr="00FE3375">
        <w:rPr>
          <w:rFonts w:hint="eastAsia"/>
        </w:rPr>
        <w:t>POR协议</w:t>
      </w:r>
      <w:r w:rsidRPr="00FE3375">
        <w:t>中</w:t>
      </w:r>
      <w:r w:rsidRPr="00FE3375">
        <w:rPr>
          <w:rFonts w:hint="eastAsia"/>
        </w:rPr>
        <w:t>，</w:t>
      </w:r>
      <w:r w:rsidRPr="00FE3375">
        <w:t>只有客户端拥有</w:t>
      </w:r>
      <w:r w:rsidRPr="00FE3375">
        <w:rPr>
          <w:rFonts w:hint="eastAsia"/>
        </w:rPr>
        <w:t>原始</w:t>
      </w:r>
      <w:r w:rsidRPr="00FE3375">
        <w:t>数据的私钥sk</w:t>
      </w:r>
      <w:r w:rsidRPr="00FE3375">
        <w:rPr>
          <w:rFonts w:hint="eastAsia"/>
        </w:rPr>
        <w:t>，其他人</w:t>
      </w:r>
      <w:r w:rsidRPr="00FE3375">
        <w:t>无法进行验证。</w:t>
      </w:r>
      <w:r w:rsidRPr="00FE3375">
        <w:rPr>
          <w:rFonts w:hint="eastAsia"/>
        </w:rPr>
        <w:t>同时这</w:t>
      </w:r>
      <w:r w:rsidRPr="00FE3375">
        <w:t>两种算法的</w:t>
      </w:r>
      <w:r w:rsidRPr="00FE3375">
        <w:rPr>
          <w:rFonts w:hint="eastAsia"/>
        </w:rPr>
        <w:t>客户端计算复杂度、存储</w:t>
      </w:r>
      <w:r w:rsidRPr="00FE3375">
        <w:t>开销</w:t>
      </w:r>
      <w:r w:rsidRPr="00FE3375">
        <w:rPr>
          <w:rFonts w:hint="eastAsia"/>
        </w:rPr>
        <w:t>、</w:t>
      </w:r>
      <w:r w:rsidRPr="00FE3375">
        <w:t>通信开销</w:t>
      </w:r>
      <w:r w:rsidRPr="00FE3375">
        <w:rPr>
          <w:rFonts w:hint="eastAsia"/>
        </w:rPr>
        <w:t>都</w:t>
      </w:r>
      <w:r w:rsidRPr="00FE3375">
        <w:t>比较高</w:t>
      </w:r>
      <w:r w:rsidRPr="00FE3375">
        <w:rPr>
          <w:rFonts w:hint="eastAsia"/>
        </w:rPr>
        <w:t>。如果</w:t>
      </w:r>
      <w:r w:rsidRPr="00FE3375">
        <w:t>提高</w:t>
      </w:r>
      <w:r w:rsidRPr="00FE3375">
        <w:rPr>
          <w:rFonts w:hint="eastAsia"/>
        </w:rPr>
        <w:t>验证效率</w:t>
      </w:r>
      <w:r w:rsidRPr="00FE3375">
        <w:t>和</w:t>
      </w:r>
      <w:r w:rsidRPr="00FE3375">
        <w:rPr>
          <w:rFonts w:hint="eastAsia"/>
        </w:rPr>
        <w:t>扩展算法</w:t>
      </w:r>
      <w:r w:rsidR="00424C26" w:rsidRPr="00FE3375">
        <w:rPr>
          <w:rFonts w:hint="eastAsia"/>
        </w:rPr>
        <w:t>得以支持公开</w:t>
      </w:r>
      <w:r w:rsidR="00424C26" w:rsidRPr="00FE3375">
        <w:t>验证</w:t>
      </w:r>
      <w:r w:rsidR="00424C26" w:rsidRPr="00FE3375">
        <w:rPr>
          <w:rFonts w:hint="eastAsia"/>
        </w:rPr>
        <w:t>成了学者关注的</w:t>
      </w:r>
      <w:r w:rsidR="00424C26" w:rsidRPr="00FE3375">
        <w:t>主题。</w:t>
      </w:r>
      <w:r w:rsidR="005078BD" w:rsidRPr="00FE3375">
        <w:rPr>
          <w:rFonts w:hint="eastAsia"/>
        </w:rPr>
        <w:t>现在的</w:t>
      </w:r>
      <w:r w:rsidR="005078BD" w:rsidRPr="00FE3375">
        <w:t>方案大多都是基于</w:t>
      </w:r>
      <w:r w:rsidR="005078BD" w:rsidRPr="00FE3375">
        <w:rPr>
          <w:rFonts w:hint="eastAsia"/>
        </w:rPr>
        <w:t>同</w:t>
      </w:r>
      <w:r w:rsidR="005078BD" w:rsidRPr="00FE3375">
        <w:t>态验证标签（</w:t>
      </w:r>
      <w:r w:rsidR="005078BD" w:rsidRPr="00FE3375">
        <w:rPr>
          <w:rFonts w:hint="eastAsia"/>
        </w:rPr>
        <w:t>HVT</w:t>
      </w:r>
      <w:r w:rsidR="005078BD" w:rsidRPr="00FE3375">
        <w:t>s）</w:t>
      </w:r>
      <w:r w:rsidR="005078BD" w:rsidRPr="00FE3375">
        <w:rPr>
          <w:rFonts w:hint="eastAsia"/>
        </w:rPr>
        <w:t>来实现</w:t>
      </w:r>
      <w:r w:rsidR="005078BD" w:rsidRPr="00FE3375">
        <w:t>的。</w:t>
      </w:r>
    </w:p>
    <w:p w:rsidR="005078BD" w:rsidRPr="00FE3375" w:rsidRDefault="005078BD" w:rsidP="009B6C39">
      <w:pPr>
        <w:pStyle w:val="ac"/>
      </w:pPr>
    </w:p>
    <w:p w:rsidR="005078BD" w:rsidRPr="00FE3375" w:rsidRDefault="00137885" w:rsidP="009B6C39">
      <w:pPr>
        <w:pStyle w:val="ac"/>
      </w:pPr>
      <w:r w:rsidRPr="00FE3375">
        <w:rPr>
          <w:rFonts w:hint="eastAsia"/>
        </w:rPr>
        <w:lastRenderedPageBreak/>
        <w:t>同</w:t>
      </w:r>
      <w:r w:rsidRPr="00FE3375">
        <w:t>态验证标签</w:t>
      </w:r>
      <w:r w:rsidRPr="00FE3375">
        <w:rPr>
          <w:rFonts w:hint="eastAsia"/>
        </w:rPr>
        <w:t>具有</w:t>
      </w:r>
      <w:r w:rsidRPr="00FE3375">
        <w:t>两个基本性质：</w:t>
      </w:r>
    </w:p>
    <w:p w:rsidR="002376B2" w:rsidRPr="002376B2" w:rsidRDefault="00137885" w:rsidP="009B6C39">
      <w:pPr>
        <w:pStyle w:val="ac"/>
      </w:pPr>
      <w:r w:rsidRPr="00FE3375">
        <w:rPr>
          <w:rFonts w:hint="eastAsia"/>
        </w:rPr>
        <w:t>无数据</w:t>
      </w:r>
      <w:r w:rsidRPr="00FE3375">
        <w:t>块验证</w:t>
      </w:r>
      <w:r w:rsidRPr="00FE3375">
        <w:rPr>
          <w:rFonts w:hint="eastAsia"/>
        </w:rPr>
        <w:t>：只</w:t>
      </w:r>
      <w:r w:rsidRPr="00FE3375">
        <w:t>需要提供原始数据</w:t>
      </w:r>
      <w:r w:rsidRPr="00FE3375">
        <w:rPr>
          <w:rFonts w:hint="eastAsia"/>
        </w:rPr>
        <w:t>由</w:t>
      </w:r>
      <w:r w:rsidRPr="00FE3375">
        <w:t>标签</w:t>
      </w:r>
      <w:r w:rsidRPr="00FE3375">
        <w:rPr>
          <w:rFonts w:hint="eastAsia"/>
        </w:rPr>
        <w:t>构造的</w:t>
      </w:r>
      <w:r w:rsidRPr="00FE3375">
        <w:t>证据</w:t>
      </w:r>
      <w:r w:rsidRPr="00FE3375">
        <w:rPr>
          <w:rFonts w:hint="eastAsia"/>
        </w:rPr>
        <w:t>，就能</w:t>
      </w:r>
      <w:r w:rsidRPr="00FE3375">
        <w:t>进行数据审计</w:t>
      </w:r>
    </w:p>
    <w:p w:rsidR="00137885" w:rsidRPr="00FE3375" w:rsidRDefault="00137885" w:rsidP="009B6C39">
      <w:pPr>
        <w:pStyle w:val="ac"/>
      </w:pPr>
      <w:r w:rsidRPr="00FE3375">
        <w:rPr>
          <w:rFonts w:hint="eastAsia"/>
        </w:rPr>
        <w:t>同态性：</w:t>
      </w:r>
      <w:r w:rsidRPr="00FE3375">
        <w:t>已知</w:t>
      </w:r>
      <w:r w:rsidRPr="00FE3375">
        <w:rPr>
          <w:rFonts w:hint="eastAsia"/>
        </w:rPr>
        <w:t>数据</w:t>
      </w:r>
      <w:r w:rsidRPr="00FE3375">
        <w:t>块m，n</w:t>
      </w:r>
      <w:r w:rsidRPr="00FE3375">
        <w:rPr>
          <w:rFonts w:hint="eastAsia"/>
        </w:rPr>
        <w:t>它们</w:t>
      </w:r>
      <w:r w:rsidRPr="00FE3375">
        <w:t>分别对应的同态标签</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。数据</w:t>
      </w:r>
      <w:r w:rsidRPr="00FE3375">
        <w:t>块f=m||n。</w:t>
      </w:r>
    </w:p>
    <w:p w:rsidR="00082C07" w:rsidRPr="00FE3375" w:rsidRDefault="00137885" w:rsidP="009B6C39">
      <w:pPr>
        <w:pStyle w:val="ac"/>
      </w:pPr>
      <w:r w:rsidRPr="00FE3375">
        <w:rPr>
          <w:rFonts w:hint="eastAsia"/>
        </w:rPr>
        <w:t>可以</w:t>
      </w:r>
      <w:r w:rsidRPr="00FE3375">
        <w:t>通过</w:t>
      </w:r>
      <m:oMath>
        <m:r>
          <m:rPr>
            <m:sty m:val="p"/>
          </m:rPr>
          <w:rPr>
            <w:rFonts w:ascii="Cambria Math" w:hAnsi="Cambria Math"/>
          </w:rPr>
          <m:t>α</m:t>
        </m:r>
      </m:oMath>
      <w:r w:rsidRPr="00FE3375">
        <w:rPr>
          <w:rFonts w:hint="eastAsia"/>
        </w:rPr>
        <w:t>，</w:t>
      </w:r>
      <m:oMath>
        <m:r>
          <m:rPr>
            <m:sty m:val="p"/>
          </m:rPr>
          <w:rPr>
            <w:rFonts w:ascii="Cambria Math" w:hAnsi="Cambria Math"/>
          </w:rPr>
          <m:t>β</m:t>
        </m:r>
      </m:oMath>
      <w:r w:rsidRPr="00FE3375">
        <w:rPr>
          <w:rFonts w:hint="eastAsia"/>
        </w:rPr>
        <w:t>来表示</w:t>
      </w:r>
      <w:r w:rsidRPr="00FE3375">
        <w:t>数据块f</w:t>
      </w:r>
      <w:r w:rsidRPr="00FE3375">
        <w:rPr>
          <w:rFonts w:hint="eastAsia"/>
        </w:rPr>
        <w:t>的</w:t>
      </w:r>
      <w:r w:rsidRPr="00FE3375">
        <w:t>同态标签。</w:t>
      </w:r>
    </w:p>
    <w:p w:rsidR="00421472" w:rsidRPr="00FE3375" w:rsidRDefault="00421472" w:rsidP="002376B2">
      <w:pPr>
        <w:spacing w:line="300" w:lineRule="auto"/>
        <w:rPr>
          <w:rFonts w:asciiTheme="minorEastAsia" w:eastAsiaTheme="minorEastAsia" w:hAnsiTheme="minorEastAsia"/>
          <w:sz w:val="24"/>
        </w:rPr>
      </w:pPr>
    </w:p>
    <w:p w:rsidR="00082C07" w:rsidRPr="00FE3375" w:rsidRDefault="003F71B7" w:rsidP="00EA49D8">
      <w:pPr>
        <w:pStyle w:val="20"/>
      </w:pPr>
      <w:bookmarkStart w:id="55" w:name="_Toc5112868"/>
      <w:bookmarkStart w:id="56" w:name="_Toc5113095"/>
      <w:r>
        <w:rPr>
          <w:rFonts w:hint="eastAsia"/>
        </w:rPr>
        <w:t>3.3</w:t>
      </w:r>
      <w:r w:rsidR="00082C07" w:rsidRPr="00FE3375">
        <w:rPr>
          <w:rFonts w:hint="eastAsia"/>
        </w:rPr>
        <w:t>动态</w:t>
      </w:r>
      <w:r w:rsidR="00082C07" w:rsidRPr="00FE3375">
        <w:t>数据</w:t>
      </w:r>
      <w:r w:rsidR="00082C07" w:rsidRPr="00FE3375">
        <w:rPr>
          <w:rFonts w:hint="eastAsia"/>
        </w:rPr>
        <w:t>更新</w:t>
      </w:r>
      <w:bookmarkEnd w:id="55"/>
      <w:bookmarkEnd w:id="56"/>
    </w:p>
    <w:p w:rsidR="00DF3DDF" w:rsidRPr="00FE3375" w:rsidRDefault="00E7117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实际上,当公司</w:t>
      </w:r>
      <w:r w:rsidRPr="00FE3375">
        <w:rPr>
          <w:rFonts w:asciiTheme="minorEastAsia" w:eastAsiaTheme="minorEastAsia" w:hAnsiTheme="minorEastAsia"/>
          <w:sz w:val="24"/>
        </w:rPr>
        <w:t>用到云存储</w:t>
      </w:r>
      <w:r w:rsidRPr="00FE3375">
        <w:rPr>
          <w:rFonts w:asciiTheme="minorEastAsia" w:eastAsiaTheme="minorEastAsia" w:hAnsiTheme="minorEastAsia" w:hint="eastAsia"/>
          <w:sz w:val="24"/>
        </w:rPr>
        <w:t>来保存</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这些文件的</w:t>
      </w:r>
      <w:r w:rsidR="00DF3DDF" w:rsidRPr="00FE3375">
        <w:rPr>
          <w:rFonts w:asciiTheme="minorEastAsia" w:eastAsiaTheme="minorEastAsia" w:hAnsiTheme="minorEastAsia" w:hint="eastAsia"/>
          <w:sz w:val="24"/>
        </w:rPr>
        <w:t>数量是</w:t>
      </w:r>
      <w:r w:rsidR="00DF3DDF" w:rsidRPr="00FE3375">
        <w:rPr>
          <w:rFonts w:asciiTheme="minorEastAsia" w:eastAsiaTheme="minorEastAsia" w:hAnsiTheme="minorEastAsia"/>
          <w:sz w:val="24"/>
        </w:rPr>
        <w:t>很庞大的</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并且</w:t>
      </w:r>
      <w:r w:rsidR="00DF3DDF" w:rsidRPr="00FE3375">
        <w:rPr>
          <w:rFonts w:asciiTheme="minorEastAsia" w:eastAsiaTheme="minorEastAsia" w:hAnsiTheme="minorEastAsia" w:hint="eastAsia"/>
          <w:sz w:val="24"/>
        </w:rPr>
        <w:t>需要</w:t>
      </w:r>
      <w:r w:rsidR="00DF3DDF" w:rsidRPr="00FE3375">
        <w:rPr>
          <w:rFonts w:asciiTheme="minorEastAsia" w:eastAsiaTheme="minorEastAsia" w:hAnsiTheme="minorEastAsia"/>
          <w:sz w:val="24"/>
        </w:rPr>
        <w:t>随时随地的进行数</w:t>
      </w:r>
      <w:r w:rsidR="00DF3DDF" w:rsidRPr="00FE3375">
        <w:rPr>
          <w:rFonts w:asciiTheme="minorEastAsia" w:eastAsiaTheme="minorEastAsia" w:hAnsiTheme="minorEastAsia" w:hint="eastAsia"/>
          <w:sz w:val="24"/>
        </w:rPr>
        <w:t>更新，因此云存储</w:t>
      </w:r>
      <w:r w:rsidR="00DF3DDF" w:rsidRPr="00FE3375">
        <w:rPr>
          <w:rFonts w:asciiTheme="minorEastAsia" w:eastAsiaTheme="minorEastAsia" w:hAnsiTheme="minorEastAsia"/>
          <w:sz w:val="24"/>
        </w:rPr>
        <w:t>应该支持</w:t>
      </w:r>
      <w:r w:rsidR="00DF3DDF" w:rsidRPr="00FE3375">
        <w:rPr>
          <w:rFonts w:asciiTheme="minorEastAsia" w:eastAsiaTheme="minorEastAsia" w:hAnsiTheme="minorEastAsia" w:hint="eastAsia"/>
          <w:sz w:val="24"/>
        </w:rPr>
        <w:t>动态</w:t>
      </w:r>
      <w:r w:rsidR="00DF3DDF" w:rsidRPr="00FE3375">
        <w:rPr>
          <w:rFonts w:asciiTheme="minorEastAsia" w:eastAsiaTheme="minorEastAsia" w:hAnsiTheme="minorEastAsia"/>
          <w:sz w:val="24"/>
        </w:rPr>
        <w:t>的数据</w:t>
      </w:r>
      <w:r w:rsidR="00DF3DDF" w:rsidRPr="00FE3375">
        <w:rPr>
          <w:rFonts w:asciiTheme="minorEastAsia" w:eastAsiaTheme="minorEastAsia" w:hAnsiTheme="minorEastAsia" w:hint="eastAsia"/>
          <w:sz w:val="24"/>
        </w:rPr>
        <w:t>更新</w:t>
      </w:r>
      <w:r w:rsidR="00DF3DDF" w:rsidRPr="00FE3375">
        <w:rPr>
          <w:rFonts w:asciiTheme="minorEastAsia" w:eastAsiaTheme="minorEastAsia" w:hAnsiTheme="minorEastAsia"/>
          <w:sz w:val="24"/>
        </w:rPr>
        <w:t>。</w:t>
      </w:r>
      <w:r w:rsidR="00DF3DDF" w:rsidRPr="00FE3375">
        <w:rPr>
          <w:rFonts w:asciiTheme="minorEastAsia" w:eastAsiaTheme="minorEastAsia" w:hAnsiTheme="minorEastAsia" w:hint="eastAsia"/>
          <w:sz w:val="24"/>
        </w:rPr>
        <w:t>当</w:t>
      </w:r>
      <w:r w:rsidR="00DF3DDF" w:rsidRPr="00FE3375">
        <w:rPr>
          <w:rFonts w:asciiTheme="minorEastAsia" w:eastAsiaTheme="minorEastAsia" w:hAnsiTheme="minorEastAsia"/>
          <w:sz w:val="24"/>
        </w:rPr>
        <w:t>信息变化时</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我们也应该</w:t>
      </w:r>
      <w:r w:rsidR="00DF3DDF" w:rsidRPr="00FE3375">
        <w:rPr>
          <w:rFonts w:asciiTheme="minorEastAsia" w:eastAsiaTheme="minorEastAsia" w:hAnsiTheme="minorEastAsia" w:hint="eastAsia"/>
          <w:sz w:val="24"/>
        </w:rPr>
        <w:t>保证这些</w:t>
      </w:r>
      <w:r w:rsidR="00DF3DDF" w:rsidRPr="00FE3375">
        <w:rPr>
          <w:rFonts w:asciiTheme="minorEastAsia" w:eastAsiaTheme="minorEastAsia" w:hAnsiTheme="minorEastAsia"/>
          <w:sz w:val="24"/>
        </w:rPr>
        <w:t>数据的完整</w:t>
      </w:r>
      <w:r w:rsidR="00DF3DDF" w:rsidRPr="00FE3375">
        <w:rPr>
          <w:rFonts w:asciiTheme="minorEastAsia" w:eastAsiaTheme="minorEastAsia" w:hAnsiTheme="minorEastAsia" w:hint="eastAsia"/>
          <w:sz w:val="24"/>
        </w:rPr>
        <w:t>。由于网络</w:t>
      </w:r>
      <w:r w:rsidR="00DF3DDF" w:rsidRPr="00FE3375">
        <w:rPr>
          <w:rFonts w:asciiTheme="minorEastAsia" w:eastAsiaTheme="minorEastAsia" w:hAnsiTheme="minorEastAsia"/>
          <w:sz w:val="24"/>
        </w:rPr>
        <w:t>资源有限</w:t>
      </w:r>
      <w:r w:rsidR="00DF3DDF" w:rsidRPr="00FE3375">
        <w:rPr>
          <w:rFonts w:asciiTheme="minorEastAsia" w:eastAsiaTheme="minorEastAsia" w:hAnsiTheme="minorEastAsia" w:hint="eastAsia"/>
          <w:sz w:val="24"/>
        </w:rPr>
        <w:t>、</w:t>
      </w:r>
      <w:r w:rsidR="00DF3DDF" w:rsidRPr="00FE3375">
        <w:rPr>
          <w:rFonts w:asciiTheme="minorEastAsia" w:eastAsiaTheme="minorEastAsia" w:hAnsiTheme="minorEastAsia"/>
          <w:sz w:val="24"/>
        </w:rPr>
        <w:t>下载整个</w:t>
      </w:r>
      <w:r w:rsidR="00DF3DDF" w:rsidRPr="00FE3375">
        <w:rPr>
          <w:rFonts w:asciiTheme="minorEastAsia" w:eastAsiaTheme="minorEastAsia" w:hAnsiTheme="minorEastAsia" w:hint="eastAsia"/>
          <w:sz w:val="24"/>
        </w:rPr>
        <w:t>文件然后</w:t>
      </w:r>
      <w:r w:rsidR="00DF3DDF" w:rsidRPr="00FE3375">
        <w:rPr>
          <w:rFonts w:asciiTheme="minorEastAsia" w:eastAsiaTheme="minorEastAsia" w:hAnsiTheme="minorEastAsia"/>
          <w:sz w:val="24"/>
        </w:rPr>
        <w:t>更新，显然是不现实的</w:t>
      </w:r>
      <w:r w:rsidR="00DF3DDF" w:rsidRPr="00FE3375">
        <w:rPr>
          <w:rFonts w:asciiTheme="minorEastAsia" w:eastAsiaTheme="minorEastAsia" w:hAnsiTheme="minorEastAsia" w:hint="eastAsia"/>
          <w:sz w:val="24"/>
        </w:rPr>
        <w:t>，所以必须</w:t>
      </w:r>
      <w:r w:rsidR="00DF3DDF" w:rsidRPr="00FE3375">
        <w:rPr>
          <w:rFonts w:asciiTheme="minorEastAsia" w:eastAsiaTheme="minorEastAsia" w:hAnsiTheme="minorEastAsia"/>
          <w:sz w:val="24"/>
        </w:rPr>
        <w:t>找到一个</w:t>
      </w:r>
      <w:r w:rsidR="00DF3DDF" w:rsidRPr="00FE3375">
        <w:rPr>
          <w:rFonts w:asciiTheme="minorEastAsia" w:eastAsiaTheme="minorEastAsia" w:hAnsiTheme="minorEastAsia" w:hint="eastAsia"/>
          <w:sz w:val="24"/>
        </w:rPr>
        <w:t>合理</w:t>
      </w:r>
      <w:r w:rsidR="00DF3DDF" w:rsidRPr="00FE3375">
        <w:rPr>
          <w:rFonts w:asciiTheme="minorEastAsia" w:eastAsiaTheme="minorEastAsia" w:hAnsiTheme="minorEastAsia"/>
          <w:sz w:val="24"/>
        </w:rPr>
        <w:t>的</w:t>
      </w:r>
      <w:r w:rsidR="00DF3DDF" w:rsidRPr="00FE3375">
        <w:rPr>
          <w:rFonts w:asciiTheme="minorEastAsia" w:eastAsiaTheme="minorEastAsia" w:hAnsiTheme="minorEastAsia" w:hint="eastAsia"/>
          <w:sz w:val="24"/>
        </w:rPr>
        <w:t>算法</w:t>
      </w:r>
      <w:r w:rsidR="00DF3DDF" w:rsidRPr="00FE3375">
        <w:rPr>
          <w:rFonts w:asciiTheme="minorEastAsia" w:eastAsiaTheme="minorEastAsia" w:hAnsiTheme="minorEastAsia"/>
          <w:sz w:val="24"/>
        </w:rPr>
        <w:t>保证</w:t>
      </w:r>
      <w:r w:rsidR="00DF3DDF" w:rsidRPr="00FE3375">
        <w:rPr>
          <w:rFonts w:asciiTheme="minorEastAsia" w:eastAsiaTheme="minorEastAsia" w:hAnsiTheme="minorEastAsia" w:hint="eastAsia"/>
          <w:sz w:val="24"/>
        </w:rPr>
        <w:t>云存储服务</w:t>
      </w:r>
      <w:r w:rsidR="00DF3DDF" w:rsidRPr="00FE3375">
        <w:rPr>
          <w:rFonts w:asciiTheme="minorEastAsia" w:eastAsiaTheme="minorEastAsia" w:hAnsiTheme="minorEastAsia"/>
          <w:sz w:val="24"/>
        </w:rPr>
        <w:t>器</w:t>
      </w:r>
      <w:r w:rsidR="00DF3DDF" w:rsidRPr="00FE3375">
        <w:rPr>
          <w:rFonts w:asciiTheme="minorEastAsia" w:eastAsiaTheme="minorEastAsia" w:hAnsiTheme="minorEastAsia" w:hint="eastAsia"/>
          <w:sz w:val="24"/>
        </w:rPr>
        <w:t>进行</w:t>
      </w:r>
      <w:r w:rsidR="00DF3DDF" w:rsidRPr="00FE3375">
        <w:rPr>
          <w:rFonts w:asciiTheme="minorEastAsia" w:eastAsiaTheme="minorEastAsia" w:hAnsiTheme="minorEastAsia"/>
          <w:sz w:val="24"/>
        </w:rPr>
        <w:t>了数据更新。</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在PDP</w:t>
      </w:r>
      <w:r w:rsidRPr="00FE3375">
        <w:rPr>
          <w:rFonts w:asciiTheme="minorEastAsia" w:eastAsiaTheme="minorEastAsia" w:hAnsiTheme="minorEastAsia"/>
          <w:sz w:val="24"/>
        </w:rPr>
        <w:t>协议的基础上增加</w:t>
      </w:r>
      <w:r w:rsidRPr="00FE3375">
        <w:rPr>
          <w:rFonts w:asciiTheme="minorEastAsia" w:eastAsiaTheme="minorEastAsia" w:hAnsiTheme="minorEastAsia" w:hint="eastAsia"/>
          <w:sz w:val="24"/>
        </w:rPr>
        <w:t>三个算法</w:t>
      </w:r>
    </w:p>
    <w:p w:rsidR="00DF3DDF" w:rsidRPr="00FE3375" w:rsidRDefault="00DF3DD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PrepareUpdate</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pk,sk,data</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-&gt;info</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客户端执行，输入公钥pk，</w:t>
      </w:r>
      <w:r w:rsidRPr="00FE3375">
        <w:rPr>
          <w:rFonts w:asciiTheme="minorEastAsia" w:eastAsiaTheme="minorEastAsia" w:hAnsiTheme="minorEastAsia" w:hint="eastAsia"/>
          <w:sz w:val="24"/>
        </w:rPr>
        <w:t>私钥</w:t>
      </w:r>
      <w:r w:rsidRPr="00FE3375">
        <w:rPr>
          <w:rFonts w:asciiTheme="minorEastAsia" w:eastAsiaTheme="minorEastAsia" w:hAnsiTheme="minorEastAsia"/>
          <w:sz w:val="24"/>
        </w:rPr>
        <w:t>sk，以及要更新的</w:t>
      </w:r>
      <w:r w:rsidRPr="00FE3375">
        <w:rPr>
          <w:rFonts w:asciiTheme="minorEastAsia" w:eastAsiaTheme="minorEastAsia" w:hAnsiTheme="minorEastAsia" w:hint="eastAsia"/>
          <w:sz w:val="24"/>
        </w:rPr>
        <w:t>信息</w:t>
      </w:r>
      <w:r w:rsidRPr="00FE3375">
        <w:rPr>
          <w:rFonts w:asciiTheme="minorEastAsia" w:eastAsiaTheme="minorEastAsia" w:hAnsiTheme="minorEastAsia"/>
          <w:sz w:val="24"/>
        </w:rPr>
        <w:t>data</w:t>
      </w:r>
      <w:r w:rsidR="0084615B" w:rsidRPr="00FE3375">
        <w:rPr>
          <w:rFonts w:asciiTheme="minorEastAsia" w:eastAsiaTheme="minorEastAsia" w:hAnsiTheme="minorEastAsia" w:hint="eastAsia"/>
          <w:sz w:val="24"/>
        </w:rPr>
        <w:t>，</w:t>
      </w:r>
      <w:r w:rsidR="0084615B" w:rsidRPr="00FE3375">
        <w:rPr>
          <w:rFonts w:asciiTheme="minorEastAsia" w:eastAsiaTheme="minorEastAsia" w:hAnsiTheme="minorEastAsia"/>
          <w:sz w:val="24"/>
        </w:rPr>
        <w:t>输出</w:t>
      </w:r>
      <w:r w:rsidR="0084615B" w:rsidRPr="00FE3375">
        <w:rPr>
          <w:rFonts w:asciiTheme="minorEastAsia" w:eastAsiaTheme="minorEastAsia" w:hAnsiTheme="minorEastAsia" w:hint="eastAsia"/>
          <w:sz w:val="24"/>
        </w:rPr>
        <w:t>请求</w:t>
      </w:r>
      <w:r w:rsidR="0084615B" w:rsidRPr="00FE3375">
        <w:rPr>
          <w:rFonts w:asciiTheme="minorEastAsia" w:eastAsiaTheme="minorEastAsia" w:hAnsiTheme="minorEastAsia"/>
          <w:sz w:val="24"/>
        </w:rPr>
        <w:t>信息info。（</w:t>
      </w:r>
      <w:r w:rsidR="0084615B" w:rsidRPr="00FE3375">
        <w:rPr>
          <w:rFonts w:asciiTheme="minorEastAsia" w:eastAsiaTheme="minorEastAsia" w:hAnsiTheme="minorEastAsia" w:hint="eastAsia"/>
          <w:sz w:val="24"/>
        </w:rPr>
        <w:t>info</w:t>
      </w:r>
      <w:r w:rsidR="0084615B" w:rsidRPr="00FE3375">
        <w:rPr>
          <w:rFonts w:asciiTheme="minorEastAsia" w:eastAsiaTheme="minorEastAsia" w:hAnsiTheme="minorEastAsia"/>
          <w:sz w:val="24"/>
        </w:rPr>
        <w:t>包括</w:t>
      </w:r>
      <w:r w:rsidR="0084615B" w:rsidRPr="00FE3375">
        <w:rPr>
          <w:rFonts w:asciiTheme="minorEastAsia" w:eastAsiaTheme="minorEastAsia" w:hAnsiTheme="minorEastAsia" w:hint="eastAsia"/>
          <w:sz w:val="24"/>
        </w:rPr>
        <w:t>增删</w:t>
      </w:r>
      <w:r w:rsidR="0084615B" w:rsidRPr="00FE3375">
        <w:rPr>
          <w:rFonts w:asciiTheme="minorEastAsia" w:eastAsiaTheme="minorEastAsia" w:hAnsiTheme="minorEastAsia"/>
          <w:sz w:val="24"/>
        </w:rPr>
        <w:t>改</w:t>
      </w:r>
      <w:r w:rsidR="0084615B" w:rsidRPr="00FE3375">
        <w:rPr>
          <w:rFonts w:asciiTheme="minorEastAsia" w:eastAsiaTheme="minorEastAsia" w:hAnsiTheme="minorEastAsia" w:hint="eastAsia"/>
          <w:sz w:val="24"/>
        </w:rPr>
        <w:t>或</w:t>
      </w:r>
      <w:r w:rsidR="0084615B" w:rsidRPr="00FE3375">
        <w:rPr>
          <w:rFonts w:asciiTheme="minorEastAsia" w:eastAsiaTheme="minorEastAsia" w:hAnsiTheme="minorEastAsia"/>
          <w:sz w:val="24"/>
        </w:rPr>
        <w:t>查</w:t>
      </w:r>
      <w:r w:rsidR="0084615B" w:rsidRPr="00FE3375">
        <w:rPr>
          <w:rFonts w:asciiTheme="minorEastAsia" w:eastAsiaTheme="minorEastAsia" w:hAnsiTheme="minorEastAsia" w:hint="eastAsia"/>
          <w:sz w:val="24"/>
        </w:rPr>
        <w:t>操作</w:t>
      </w:r>
      <w:r w:rsidR="007E64BD" w:rsidRPr="00FE3375">
        <w:rPr>
          <w:rFonts w:asciiTheme="minorEastAsia" w:eastAsiaTheme="minorEastAsia" w:hAnsiTheme="minorEastAsia" w:hint="eastAsia"/>
          <w:sz w:val="24"/>
        </w:rPr>
        <w:t>和</w:t>
      </w:r>
      <w:r w:rsidR="007E64BD" w:rsidRPr="00FE3375">
        <w:rPr>
          <w:rFonts w:asciiTheme="minorEastAsia" w:eastAsiaTheme="minorEastAsia" w:hAnsiTheme="minorEastAsia"/>
          <w:sz w:val="24"/>
        </w:rPr>
        <w:t>数据信息</w:t>
      </w:r>
      <w:r w:rsidR="0084615B" w:rsidRPr="00FE3375">
        <w:rPr>
          <w:rFonts w:asciiTheme="minorEastAsia" w:eastAsiaTheme="minorEastAsia" w:hAnsiTheme="minorEastAsia"/>
          <w:sz w:val="24"/>
        </w:rPr>
        <w:t>）</w:t>
      </w:r>
    </w:p>
    <w:p w:rsidR="00421472" w:rsidRPr="00FE3375" w:rsidRDefault="007E64BD"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PerformUpdate</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info,F,</w:t>
      </w:r>
      <m:oMath>
        <m:r>
          <m:rPr>
            <m:sty m:val="p"/>
          </m:rPr>
          <w:rPr>
            <w:rFonts w:ascii="Cambria Math" w:eastAsiaTheme="minorEastAsia" w:hAnsi="Cambria Math"/>
            <w:sz w:val="24"/>
          </w:rPr>
          <m:t>ϕ</m:t>
        </m:r>
      </m:oMath>
      <w:r w:rsidRPr="00FE3375">
        <w:rPr>
          <w:rFonts w:asciiTheme="minorEastAsia" w:eastAsiaTheme="minorEastAsia" w:hAnsiTheme="minorEastAsia"/>
          <w:sz w:val="24"/>
        </w:rPr>
        <w:t>)-&gt;{</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:由</w:t>
      </w:r>
      <w:r w:rsidRPr="00FE3375">
        <w:rPr>
          <w:rFonts w:asciiTheme="minorEastAsia" w:eastAsiaTheme="minorEastAsia" w:hAnsiTheme="minorEastAsia"/>
          <w:sz w:val="24"/>
        </w:rPr>
        <w:t>服务器</w:t>
      </w: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输入</w:t>
      </w:r>
      <w:r w:rsidRPr="00FE3375">
        <w:rPr>
          <w:rFonts w:asciiTheme="minorEastAsia" w:eastAsiaTheme="minorEastAsia" w:hAnsiTheme="minorEastAsia" w:hint="eastAsia"/>
          <w:sz w:val="24"/>
        </w:rPr>
        <w:t>info，文件</w:t>
      </w:r>
      <w:r w:rsidRPr="00FE3375">
        <w:rPr>
          <w:rFonts w:asciiTheme="minorEastAsia" w:eastAsiaTheme="minorEastAsia" w:hAnsiTheme="minorEastAsia"/>
          <w:sz w:val="24"/>
        </w:rPr>
        <w:t>F</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元数据</w:t>
      </w:r>
      <m:oMath>
        <m:r>
          <m:rPr>
            <m:sty m:val="p"/>
          </m:rPr>
          <w:rPr>
            <w:rFonts w:ascii="Cambria Math" w:eastAsiaTheme="minorEastAsia" w:hAnsi="Cambria Math"/>
            <w:sz w:val="24"/>
          </w:rPr>
          <m:t>ϕ</m:t>
        </m:r>
      </m:oMath>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，输出新的</w:t>
      </w:r>
      <w:r w:rsidRPr="00FE3375">
        <w:rPr>
          <w:rFonts w:asciiTheme="minorEastAsia" w:eastAsiaTheme="minorEastAsia" w:hAnsiTheme="minorEastAsia"/>
          <w:sz w:val="24"/>
        </w:rPr>
        <w:t>文件</w:t>
      </w:r>
      <m:oMath>
        <m:sSup>
          <m:sSupPr>
            <m:ctrlPr>
              <w:rPr>
                <w:rFonts w:ascii="Cambria Math" w:eastAsiaTheme="minorEastAsia" w:hAnsi="Cambria Math"/>
                <w:sz w:val="24"/>
              </w:rPr>
            </m:ctrlPr>
          </m:sSupPr>
          <m:e>
            <m:r>
              <w:rPr>
                <w:rFonts w:ascii="Cambria Math" w:eastAsiaTheme="minorEastAsia" w:hAnsi="Cambria Math"/>
                <w:sz w:val="24"/>
              </w:rPr>
              <m:t>F</m:t>
            </m:r>
          </m:e>
          <m:sup>
            <m:r>
              <w:rPr>
                <w:rFonts w:ascii="Cambria Math" w:eastAsiaTheme="minorEastAsia" w:hAnsi="Cambria Math"/>
                <w:sz w:val="24"/>
              </w:rPr>
              <m:t>'</m:t>
            </m:r>
          </m:sup>
        </m:sSup>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新的</w:t>
      </w:r>
      <w:r w:rsidRPr="00FE3375">
        <w:rPr>
          <w:rFonts w:asciiTheme="minorEastAsia" w:eastAsiaTheme="minorEastAsia" w:hAnsiTheme="minorEastAsia"/>
          <w:sz w:val="24"/>
        </w:rPr>
        <w:t>元数据</w:t>
      </w:r>
      <m:oMath>
        <m:sSup>
          <m:sSupPr>
            <m:ctrlPr>
              <w:rPr>
                <w:rFonts w:ascii="Cambria Math" w:eastAsiaTheme="minorEastAsia" w:hAnsi="Cambria Math"/>
                <w:sz w:val="24"/>
              </w:rPr>
            </m:ctrlPr>
          </m:sSupPr>
          <m:e>
            <m:r>
              <w:rPr>
                <w:rFonts w:ascii="Cambria Math" w:eastAsiaTheme="minorEastAsia" w:hAnsi="Cambria Math"/>
                <w:sz w:val="24"/>
              </w:rPr>
              <m:t>ϕ</m:t>
            </m:r>
          </m:e>
          <m:sup>
            <m:r>
              <w:rPr>
                <w:rFonts w:ascii="Cambria Math" w:eastAsiaTheme="minorEastAsia" w:hAnsi="Cambria Math"/>
                <w:sz w:val="24"/>
              </w:rPr>
              <m:t>'</m:t>
            </m:r>
          </m:sup>
        </m:sSup>
      </m:oMath>
      <w:r w:rsidRPr="00FE3375">
        <w:rPr>
          <w:rFonts w:asciiTheme="minorEastAsia" w:eastAsiaTheme="minorEastAsia" w:hAnsiTheme="minorEastAsia" w:hint="eastAsia"/>
          <w:sz w:val="24"/>
        </w:rPr>
        <w:t>,更新标识</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hint="eastAsia"/>
          <w:sz w:val="24"/>
        </w:rPr>
        <w:t>。</w:t>
      </w:r>
    </w:p>
    <w:p w:rsidR="007E64BD" w:rsidRPr="00FE3375" w:rsidRDefault="007E64BD"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VerifyUpadte(</w:t>
      </w:r>
      <m:oMath>
        <m:r>
          <m:rPr>
            <m:sty m:val="p"/>
          </m:rPr>
          <w:rPr>
            <w:rFonts w:ascii="Cambria Math" w:eastAsiaTheme="minorEastAsia" w:hAnsi="Cambria Math"/>
            <w:sz w:val="24"/>
          </w:rPr>
          <m:t>pk,</m:t>
        </m:r>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Pr="00FE3375">
        <w:rPr>
          <w:rFonts w:asciiTheme="minorEastAsia" w:eastAsiaTheme="minorEastAsia" w:hAnsiTheme="minorEastAsia"/>
          <w:sz w:val="24"/>
        </w:rPr>
        <w:t>)-</w:t>
      </w:r>
      <w:r w:rsidRPr="00FE3375">
        <w:rPr>
          <w:rFonts w:asciiTheme="minorEastAsia" w:eastAsiaTheme="minorEastAsia" w:hAnsiTheme="minorEastAsia" w:hint="eastAsia"/>
          <w:sz w:val="24"/>
        </w:rPr>
        <w:t>&gt;{</w:t>
      </w:r>
      <w:r w:rsidRPr="00FE3375">
        <w:rPr>
          <w:rFonts w:asciiTheme="minorEastAsia" w:eastAsiaTheme="minorEastAsia" w:hAnsiTheme="minorEastAsia"/>
          <w:sz w:val="24"/>
        </w:rPr>
        <w:t>accept,reject</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00942DA5" w:rsidRPr="00FE3375">
        <w:rPr>
          <w:rFonts w:asciiTheme="minorEastAsia" w:eastAsiaTheme="minorEastAsia" w:hAnsiTheme="minorEastAsia" w:hint="eastAsia"/>
          <w:sz w:val="24"/>
        </w:rPr>
        <w:t>由客户端</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（如果</w:t>
      </w:r>
      <w:r w:rsidR="00942DA5" w:rsidRPr="00FE3375">
        <w:rPr>
          <w:rFonts w:asciiTheme="minorEastAsia" w:eastAsiaTheme="minorEastAsia" w:hAnsiTheme="minorEastAsia"/>
          <w:sz w:val="24"/>
        </w:rPr>
        <w:t>是</w:t>
      </w:r>
      <w:r w:rsidR="00942DA5" w:rsidRPr="00FE3375">
        <w:rPr>
          <w:rFonts w:asciiTheme="minorEastAsia" w:eastAsiaTheme="minorEastAsia" w:hAnsiTheme="minorEastAsia" w:hint="eastAsia"/>
          <w:sz w:val="24"/>
        </w:rPr>
        <w:t>支持</w:t>
      </w:r>
      <w:r w:rsidR="00942DA5" w:rsidRPr="00FE3375">
        <w:rPr>
          <w:rFonts w:asciiTheme="minorEastAsia" w:eastAsiaTheme="minorEastAsia" w:hAnsiTheme="minorEastAsia"/>
          <w:sz w:val="24"/>
        </w:rPr>
        <w:t>公开验证</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可以委托给第三方</w:t>
      </w:r>
      <w:r w:rsidR="00942DA5" w:rsidRPr="00FE3375">
        <w:rPr>
          <w:rFonts w:asciiTheme="minorEastAsia" w:eastAsiaTheme="minorEastAsia" w:hAnsiTheme="minorEastAsia" w:hint="eastAsia"/>
          <w:sz w:val="24"/>
        </w:rPr>
        <w:t>代理</w:t>
      </w:r>
      <w:r w:rsidR="00942DA5" w:rsidRPr="00FE3375">
        <w:rPr>
          <w:rFonts w:asciiTheme="minorEastAsia" w:eastAsiaTheme="minorEastAsia" w:hAnsiTheme="minorEastAsia"/>
          <w:sz w:val="24"/>
        </w:rPr>
        <w:t>执行</w:t>
      </w:r>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输入</w:t>
      </w:r>
      <w:r w:rsidR="00942DA5" w:rsidRPr="00FE3375">
        <w:rPr>
          <w:rFonts w:asciiTheme="minorEastAsia" w:eastAsiaTheme="minorEastAsia" w:hAnsiTheme="minorEastAsia" w:hint="eastAsia"/>
          <w:sz w:val="24"/>
        </w:rPr>
        <w:t>公钥</w:t>
      </w:r>
      <w:r w:rsidR="00942DA5" w:rsidRPr="00FE3375">
        <w:rPr>
          <w:rFonts w:asciiTheme="minorEastAsia" w:eastAsiaTheme="minorEastAsia" w:hAnsiTheme="minorEastAsia"/>
          <w:sz w:val="24"/>
        </w:rPr>
        <w:t>pk和更新标志</w:t>
      </w:r>
      <m:oMath>
        <m:sSub>
          <m:sSubPr>
            <m:ctrlPr>
              <w:rPr>
                <w:rFonts w:ascii="Cambria Math" w:eastAsiaTheme="minorEastAsia" w:hAnsi="Cambria Math"/>
                <w:sz w:val="24"/>
              </w:rPr>
            </m:ctrlPr>
          </m:sSubPr>
          <m:e>
            <m:r>
              <w:rPr>
                <w:rFonts w:ascii="Cambria Math" w:eastAsiaTheme="minorEastAsia" w:hAnsi="Cambria Math"/>
                <w:sz w:val="24"/>
              </w:rPr>
              <m:t>p</m:t>
            </m:r>
          </m:e>
          <m:sub>
            <m:r>
              <w:rPr>
                <w:rFonts w:ascii="Cambria Math" w:eastAsiaTheme="minorEastAsia" w:hAnsi="Cambria Math"/>
                <w:sz w:val="24"/>
              </w:rPr>
              <m:t>update</m:t>
            </m:r>
          </m:sub>
        </m:sSub>
      </m:oMath>
      <w:r w:rsidR="00942DA5" w:rsidRPr="00FE3375">
        <w:rPr>
          <w:rFonts w:asciiTheme="minorEastAsia" w:eastAsiaTheme="minorEastAsia" w:hAnsiTheme="minorEastAsia" w:hint="eastAsia"/>
          <w:sz w:val="24"/>
        </w:rPr>
        <w:t>，</w:t>
      </w:r>
      <w:r w:rsidR="00942DA5" w:rsidRPr="00FE3375">
        <w:rPr>
          <w:rFonts w:asciiTheme="minorEastAsia" w:eastAsiaTheme="minorEastAsia" w:hAnsiTheme="minorEastAsia"/>
          <w:sz w:val="24"/>
        </w:rPr>
        <w:t>如果</w:t>
      </w:r>
      <w:r w:rsidR="00942DA5" w:rsidRPr="00FE3375">
        <w:rPr>
          <w:rFonts w:asciiTheme="minorEastAsia" w:eastAsiaTheme="minorEastAsia" w:hAnsiTheme="minorEastAsia" w:hint="eastAsia"/>
          <w:sz w:val="24"/>
        </w:rPr>
        <w:t>验证</w:t>
      </w:r>
      <w:r w:rsidR="00942DA5" w:rsidRPr="00FE3375">
        <w:rPr>
          <w:rFonts w:asciiTheme="minorEastAsia" w:eastAsiaTheme="minorEastAsia" w:hAnsiTheme="minorEastAsia"/>
          <w:sz w:val="24"/>
        </w:rPr>
        <w:t>通过则</w:t>
      </w:r>
      <w:r w:rsidR="00942DA5" w:rsidRPr="00FE3375">
        <w:rPr>
          <w:rFonts w:asciiTheme="minorEastAsia" w:eastAsiaTheme="minorEastAsia" w:hAnsiTheme="minorEastAsia" w:hint="eastAsia"/>
          <w:sz w:val="24"/>
        </w:rPr>
        <w:t>输出</w:t>
      </w:r>
      <w:r w:rsidR="00942DA5" w:rsidRPr="00FE3375">
        <w:rPr>
          <w:rFonts w:asciiTheme="minorEastAsia" w:eastAsiaTheme="minorEastAsia" w:hAnsiTheme="minorEastAsia"/>
          <w:sz w:val="24"/>
        </w:rPr>
        <w:t>accept</w:t>
      </w:r>
      <w:r w:rsidR="00942DA5" w:rsidRPr="00FE3375">
        <w:rPr>
          <w:rFonts w:asciiTheme="minorEastAsia" w:eastAsiaTheme="minorEastAsia" w:hAnsiTheme="minorEastAsia" w:hint="eastAsia"/>
          <w:sz w:val="24"/>
        </w:rPr>
        <w:t>，否则</w:t>
      </w:r>
      <w:r w:rsidR="00942DA5" w:rsidRPr="00FE3375">
        <w:rPr>
          <w:rFonts w:asciiTheme="minorEastAsia" w:eastAsiaTheme="minorEastAsia" w:hAnsiTheme="minorEastAsia"/>
          <w:sz w:val="24"/>
        </w:rPr>
        <w:t>更新失败输出reject。</w:t>
      </w:r>
    </w:p>
    <w:p w:rsidR="00CC2580" w:rsidRPr="00FE3375" w:rsidRDefault="00CC2580" w:rsidP="002376B2">
      <w:pPr>
        <w:spacing w:line="300" w:lineRule="auto"/>
        <w:rPr>
          <w:rFonts w:asciiTheme="minorEastAsia" w:eastAsiaTheme="minorEastAsia" w:hAnsiTheme="minorEastAsia"/>
          <w:sz w:val="24"/>
        </w:rPr>
      </w:pPr>
    </w:p>
    <w:p w:rsidR="00CC2580" w:rsidRPr="00FE3375" w:rsidRDefault="00CC2580" w:rsidP="002376B2">
      <w:pPr>
        <w:spacing w:line="300" w:lineRule="auto"/>
        <w:rPr>
          <w:rFonts w:asciiTheme="minorEastAsia" w:eastAsiaTheme="minorEastAsia" w:hAnsiTheme="minorEastAsia"/>
          <w:sz w:val="24"/>
        </w:rPr>
      </w:pPr>
    </w:p>
    <w:p w:rsidR="00CC2580" w:rsidRPr="00FE3375" w:rsidRDefault="009250DD" w:rsidP="00EA49D8">
      <w:pPr>
        <w:pStyle w:val="10"/>
      </w:pPr>
      <w:bookmarkStart w:id="57" w:name="_Toc5112869"/>
      <w:bookmarkStart w:id="58" w:name="_Toc5113096"/>
      <w:r w:rsidRPr="00FE3375">
        <w:rPr>
          <w:rFonts w:hint="eastAsia"/>
        </w:rPr>
        <w:t>四</w:t>
      </w:r>
      <w:r w:rsidRPr="00FE3375">
        <w:rPr>
          <w:rFonts w:hint="eastAsia"/>
        </w:rPr>
        <w:t xml:space="preserve"> </w:t>
      </w:r>
      <w:r w:rsidR="00CC2580" w:rsidRPr="00FE3375">
        <w:rPr>
          <w:rFonts w:hint="eastAsia"/>
        </w:rPr>
        <w:t>跳</w:t>
      </w:r>
      <w:r w:rsidR="00CC2580" w:rsidRPr="00FE3375">
        <w:t>表</w:t>
      </w:r>
      <w:r w:rsidR="00CC2580" w:rsidRPr="00FE3375">
        <w:rPr>
          <w:rFonts w:hint="eastAsia"/>
        </w:rPr>
        <w:t>和</w:t>
      </w:r>
      <w:r w:rsidR="00DF7F40">
        <w:rPr>
          <w:rFonts w:hint="eastAsia"/>
        </w:rPr>
        <w:t>Merk</w:t>
      </w:r>
      <w:r w:rsidR="00DF7F40">
        <w:t>le</w:t>
      </w:r>
      <w:r w:rsidR="00DF7F40">
        <w:rPr>
          <w:rFonts w:hint="eastAsia"/>
        </w:rPr>
        <w:t xml:space="preserve"> </w:t>
      </w:r>
      <w:r w:rsidR="00DF7F40">
        <w:t>Tree</w:t>
      </w:r>
      <w:bookmarkEnd w:id="57"/>
      <w:bookmarkEnd w:id="58"/>
    </w:p>
    <w:p w:rsidR="009250DD" w:rsidRPr="00FE3375" w:rsidRDefault="003B6CE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w:t>
      </w:r>
      <w:r w:rsidRPr="00FE3375">
        <w:rPr>
          <w:rFonts w:asciiTheme="minorEastAsia" w:eastAsiaTheme="minorEastAsia" w:hAnsiTheme="minorEastAsia" w:hint="eastAsia"/>
          <w:sz w:val="24"/>
        </w:rPr>
        <w:t>和</w:t>
      </w:r>
      <w:r w:rsidR="006432DB">
        <w:rPr>
          <w:rFonts w:asciiTheme="minorEastAsia" w:eastAsiaTheme="minorEastAsia" w:hAnsiTheme="minorEastAsia" w:hint="eastAsia"/>
          <w:sz w:val="24"/>
        </w:rPr>
        <w:t>Merk</w:t>
      </w:r>
      <w:r w:rsidR="006432DB">
        <w:rPr>
          <w:rFonts w:asciiTheme="minorEastAsia" w:eastAsiaTheme="minorEastAsia" w:hAnsiTheme="minorEastAsia"/>
          <w:sz w:val="24"/>
        </w:rPr>
        <w:t>le</w:t>
      </w:r>
      <w:r w:rsidR="006432DB">
        <w:rPr>
          <w:rFonts w:asciiTheme="minorEastAsia" w:eastAsiaTheme="minorEastAsia" w:hAnsiTheme="minorEastAsia" w:hint="eastAsia"/>
          <w:sz w:val="24"/>
        </w:rPr>
        <w:t xml:space="preserve"> </w:t>
      </w:r>
      <w:r w:rsidR="006432DB">
        <w:rPr>
          <w:rFonts w:asciiTheme="minorEastAsia" w:eastAsiaTheme="minorEastAsia" w:hAnsiTheme="minorEastAsia"/>
          <w:sz w:val="24"/>
        </w:rPr>
        <w:t>Tree</w:t>
      </w:r>
      <w:r w:rsidRPr="00FE3375">
        <w:rPr>
          <w:rFonts w:asciiTheme="minorEastAsia" w:eastAsiaTheme="minorEastAsia" w:hAnsiTheme="minorEastAsia" w:hint="eastAsia"/>
          <w:sz w:val="24"/>
        </w:rPr>
        <w:t>是</w:t>
      </w:r>
      <w:r w:rsidRPr="00FE3375">
        <w:rPr>
          <w:rFonts w:asciiTheme="minorEastAsia" w:eastAsiaTheme="minorEastAsia" w:hAnsiTheme="minorEastAsia"/>
          <w:sz w:val="24"/>
        </w:rPr>
        <w:t>两种常用的数据结构，</w:t>
      </w:r>
      <w:r w:rsidRPr="00FE3375">
        <w:rPr>
          <w:rFonts w:asciiTheme="minorEastAsia" w:eastAsiaTheme="minorEastAsia" w:hAnsiTheme="minorEastAsia" w:hint="eastAsia"/>
          <w:sz w:val="24"/>
        </w:rPr>
        <w:t>在动态</w:t>
      </w:r>
      <w:r w:rsidRPr="00FE3375">
        <w:rPr>
          <w:rFonts w:asciiTheme="minorEastAsia" w:eastAsiaTheme="minorEastAsia" w:hAnsiTheme="minorEastAsia"/>
          <w:sz w:val="24"/>
        </w:rPr>
        <w:t>数据</w:t>
      </w:r>
      <w:r w:rsidRPr="00FE3375">
        <w:rPr>
          <w:rFonts w:asciiTheme="minorEastAsia" w:eastAsiaTheme="minorEastAsia" w:hAnsiTheme="minorEastAsia" w:hint="eastAsia"/>
          <w:sz w:val="24"/>
        </w:rPr>
        <w:t>更新和</w:t>
      </w:r>
      <w:r w:rsidRPr="00FE3375">
        <w:rPr>
          <w:rFonts w:asciiTheme="minorEastAsia" w:eastAsiaTheme="minorEastAsia" w:hAnsiTheme="minorEastAsia"/>
          <w:sz w:val="24"/>
        </w:rPr>
        <w:t>数据认证中起着很大</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作用。本章</w:t>
      </w:r>
      <w:r w:rsidRPr="00FE3375">
        <w:rPr>
          <w:rFonts w:asciiTheme="minorEastAsia" w:eastAsiaTheme="minorEastAsia" w:hAnsiTheme="minorEastAsia" w:hint="eastAsia"/>
          <w:sz w:val="24"/>
        </w:rPr>
        <w:t>主要</w:t>
      </w:r>
      <w:r w:rsidRPr="00FE3375">
        <w:rPr>
          <w:rFonts w:asciiTheme="minorEastAsia" w:eastAsiaTheme="minorEastAsia" w:hAnsiTheme="minorEastAsia"/>
          <w:sz w:val="24"/>
        </w:rPr>
        <w:t>介绍</w:t>
      </w: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表和</w:t>
      </w:r>
      <w:r w:rsidR="00F138DD"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这两种数据结构的</w:t>
      </w:r>
      <w:r w:rsidRPr="00FE3375">
        <w:rPr>
          <w:rFonts w:asciiTheme="minorEastAsia" w:eastAsiaTheme="minorEastAsia" w:hAnsiTheme="minorEastAsia" w:hint="eastAsia"/>
          <w:sz w:val="24"/>
        </w:rPr>
        <w:t>原理</w:t>
      </w:r>
      <w:r w:rsidRPr="00FE3375">
        <w:rPr>
          <w:rFonts w:asciiTheme="minorEastAsia" w:eastAsiaTheme="minorEastAsia" w:hAnsiTheme="minorEastAsia"/>
          <w:sz w:val="24"/>
        </w:rPr>
        <w:t>，以及一些重要的节点操作。</w:t>
      </w:r>
    </w:p>
    <w:p w:rsidR="00CC2580" w:rsidRPr="00FE3375" w:rsidRDefault="00CC2580" w:rsidP="002376B2">
      <w:pPr>
        <w:spacing w:line="300" w:lineRule="auto"/>
        <w:rPr>
          <w:rFonts w:asciiTheme="minorEastAsia" w:eastAsiaTheme="minorEastAsia" w:hAnsiTheme="minorEastAsia"/>
          <w:sz w:val="24"/>
        </w:rPr>
      </w:pPr>
    </w:p>
    <w:p w:rsidR="00D559A8" w:rsidRPr="00FE3375" w:rsidRDefault="003F71B7" w:rsidP="00EA49D8">
      <w:pPr>
        <w:pStyle w:val="20"/>
      </w:pPr>
      <w:bookmarkStart w:id="59" w:name="_Toc5112870"/>
      <w:bookmarkStart w:id="60" w:name="_Toc5113097"/>
      <w:r>
        <w:rPr>
          <w:rFonts w:hint="eastAsia"/>
        </w:rPr>
        <w:t>4.1</w:t>
      </w:r>
      <w:r w:rsidR="00915DB2" w:rsidRPr="00FE3375">
        <w:rPr>
          <w:rFonts w:hint="eastAsia"/>
        </w:rPr>
        <w:t>跳</w:t>
      </w:r>
      <w:r w:rsidR="00D559A8" w:rsidRPr="00FE3375">
        <w:t>表</w:t>
      </w:r>
      <w:bookmarkEnd w:id="59"/>
      <w:bookmarkEnd w:id="60"/>
    </w:p>
    <w:p w:rsidR="00B93E6A" w:rsidRPr="00FE3375" w:rsidRDefault="00B93E6A" w:rsidP="002376B2">
      <w:pPr>
        <w:spacing w:line="300" w:lineRule="auto"/>
        <w:rPr>
          <w:rFonts w:asciiTheme="minorEastAsia" w:eastAsiaTheme="minorEastAsia" w:hAnsiTheme="minorEastAsia"/>
          <w:sz w:val="24"/>
        </w:rPr>
      </w:pPr>
    </w:p>
    <w:p w:rsidR="006F06E7" w:rsidRPr="00FE3375" w:rsidRDefault="00A5593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在云存储</w:t>
      </w:r>
      <w:r w:rsidR="00975F05" w:rsidRPr="00FE3375">
        <w:rPr>
          <w:rFonts w:asciiTheme="minorEastAsia" w:eastAsiaTheme="minorEastAsia" w:hAnsiTheme="minorEastAsia" w:hint="eastAsia"/>
          <w:sz w:val="24"/>
        </w:rPr>
        <w:t>中</w:t>
      </w:r>
      <w:r w:rsidR="006F06E7" w:rsidRPr="00FE3375">
        <w:rPr>
          <w:rFonts w:asciiTheme="minorEastAsia" w:eastAsiaTheme="minorEastAsia" w:hAnsiTheme="minorEastAsia"/>
          <w:sz w:val="24"/>
        </w:rPr>
        <w:t>我</w:t>
      </w:r>
      <w:r w:rsidR="006F06E7" w:rsidRPr="00FE3375">
        <w:rPr>
          <w:rFonts w:asciiTheme="minorEastAsia" w:eastAsiaTheme="minorEastAsia" w:hAnsiTheme="minorEastAsia" w:hint="eastAsia"/>
          <w:sz w:val="24"/>
        </w:rPr>
        <w:t>们</w:t>
      </w:r>
      <w:r w:rsidR="006F06E7" w:rsidRPr="00FE3375">
        <w:rPr>
          <w:rFonts w:asciiTheme="minorEastAsia" w:eastAsiaTheme="minorEastAsia" w:hAnsiTheme="minorEastAsia"/>
          <w:sz w:val="24"/>
        </w:rPr>
        <w:t>经常要存储</w:t>
      </w:r>
      <w:r w:rsidR="006F06E7" w:rsidRPr="00FE3375">
        <w:rPr>
          <w:rFonts w:asciiTheme="minorEastAsia" w:eastAsiaTheme="minorEastAsia" w:hAnsiTheme="minorEastAsia" w:hint="eastAsia"/>
          <w:sz w:val="24"/>
        </w:rPr>
        <w:t>大量</w:t>
      </w:r>
      <w:r w:rsidR="006F06E7" w:rsidRPr="00FE3375">
        <w:rPr>
          <w:rFonts w:asciiTheme="minorEastAsia" w:eastAsiaTheme="minorEastAsia" w:hAnsiTheme="minorEastAsia"/>
          <w:sz w:val="24"/>
        </w:rPr>
        <w:t>的数据</w:t>
      </w:r>
      <w:r w:rsidR="006F06E7" w:rsidRPr="00FE3375">
        <w:rPr>
          <w:rFonts w:asciiTheme="minorEastAsia" w:eastAsiaTheme="minorEastAsia" w:hAnsiTheme="minorEastAsia" w:hint="eastAsia"/>
          <w:sz w:val="24"/>
        </w:rPr>
        <w:t>文件</w:t>
      </w:r>
      <w:r w:rsidR="006F06E7" w:rsidRPr="00FE3375">
        <w:rPr>
          <w:rFonts w:asciiTheme="minorEastAsia" w:eastAsiaTheme="minorEastAsia" w:hAnsiTheme="minorEastAsia"/>
          <w:sz w:val="24"/>
        </w:rPr>
        <w:t>。如果</w:t>
      </w:r>
      <w:r w:rsidR="006F06E7" w:rsidRPr="00FE3375">
        <w:rPr>
          <w:rFonts w:asciiTheme="minorEastAsia" w:eastAsiaTheme="minorEastAsia" w:hAnsiTheme="minorEastAsia" w:hint="eastAsia"/>
          <w:sz w:val="24"/>
        </w:rPr>
        <w:t>我们</w:t>
      </w:r>
      <w:r w:rsidR="006F06E7" w:rsidRPr="00FE3375">
        <w:rPr>
          <w:rFonts w:asciiTheme="minorEastAsia" w:eastAsiaTheme="minorEastAsia" w:hAnsiTheme="minorEastAsia"/>
          <w:sz w:val="24"/>
        </w:rPr>
        <w:t>直接用二叉树或者链表用</w:t>
      </w:r>
      <w:r w:rsidR="006F06E7" w:rsidRPr="00FE3375">
        <w:rPr>
          <w:rFonts w:asciiTheme="minorEastAsia" w:eastAsiaTheme="minorEastAsia" w:hAnsiTheme="minorEastAsia"/>
          <w:sz w:val="24"/>
        </w:rPr>
        <w:lastRenderedPageBreak/>
        <w:t>来记录文件节点，会</w:t>
      </w:r>
      <w:r w:rsidR="006F06E7" w:rsidRPr="00FE3375">
        <w:rPr>
          <w:rFonts w:asciiTheme="minorEastAsia" w:eastAsiaTheme="minorEastAsia" w:hAnsiTheme="minorEastAsia" w:hint="eastAsia"/>
          <w:sz w:val="24"/>
        </w:rPr>
        <w:t>影响</w:t>
      </w:r>
      <w:r w:rsidR="006F06E7" w:rsidRPr="00FE3375">
        <w:rPr>
          <w:rFonts w:asciiTheme="minorEastAsia" w:eastAsiaTheme="minorEastAsia" w:hAnsiTheme="minorEastAsia"/>
          <w:sz w:val="24"/>
        </w:rPr>
        <w:t>我们的查询效率。</w:t>
      </w:r>
    </w:p>
    <w:p w:rsidR="006F06E7" w:rsidRPr="00FE3375" w:rsidRDefault="006F06E7" w:rsidP="002376B2">
      <w:pPr>
        <w:spacing w:line="300" w:lineRule="auto"/>
        <w:rPr>
          <w:rFonts w:asciiTheme="minorEastAsia" w:eastAsiaTheme="minorEastAsia" w:hAnsiTheme="minorEastAsia"/>
          <w:sz w:val="24"/>
        </w:rPr>
      </w:pPr>
    </w:p>
    <w:p w:rsidR="00062D67" w:rsidRPr="00FE3375" w:rsidRDefault="00C4163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然而 在</w:t>
      </w:r>
      <w:r w:rsidR="006F06E7" w:rsidRPr="00FE3375">
        <w:rPr>
          <w:rFonts w:asciiTheme="minorEastAsia" w:eastAsiaTheme="minorEastAsia" w:hAnsiTheme="minorEastAsia" w:hint="eastAsia"/>
          <w:sz w:val="24"/>
        </w:rPr>
        <w:t>目前经常使用的</w:t>
      </w:r>
      <w:r w:rsidR="007940F1" w:rsidRPr="00FE3375">
        <w:rPr>
          <w:rFonts w:asciiTheme="minorEastAsia" w:eastAsiaTheme="minorEastAsia" w:hAnsiTheme="minorEastAsia" w:hint="eastAsia"/>
          <w:sz w:val="24"/>
        </w:rPr>
        <w:t>平衡二叉树</w:t>
      </w:r>
      <w:r w:rsidR="006F06E7" w:rsidRPr="00FE3375">
        <w:rPr>
          <w:rFonts w:asciiTheme="minorEastAsia" w:eastAsiaTheme="minorEastAsia" w:hAnsiTheme="minorEastAsia" w:hint="eastAsia"/>
          <w:sz w:val="24"/>
        </w:rPr>
        <w:t>结构</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w:t>
      </w:r>
      <w:r w:rsidR="007940F1" w:rsidRPr="00FE3375">
        <w:rPr>
          <w:rFonts w:asciiTheme="minorEastAsia" w:eastAsiaTheme="minorEastAsia" w:hAnsiTheme="minorEastAsia" w:hint="eastAsia"/>
          <w:sz w:val="24"/>
        </w:rPr>
        <w:t>它</w:t>
      </w:r>
      <w:r w:rsidR="007940F1" w:rsidRPr="00FE3375">
        <w:rPr>
          <w:rFonts w:asciiTheme="minorEastAsia" w:eastAsiaTheme="minorEastAsia" w:hAnsiTheme="minorEastAsia"/>
          <w:sz w:val="24"/>
        </w:rPr>
        <w:t>是一种严格的</w:t>
      </w:r>
      <w:r w:rsidR="007940F1" w:rsidRPr="00FE3375">
        <w:rPr>
          <w:rFonts w:asciiTheme="minorEastAsia" w:eastAsiaTheme="minorEastAsia" w:hAnsiTheme="minorEastAsia" w:hint="eastAsia"/>
          <w:sz w:val="24"/>
        </w:rPr>
        <w:t>平衡</w:t>
      </w:r>
      <w:r w:rsidR="004D7C37" w:rsidRPr="00FE3375">
        <w:rPr>
          <w:rFonts w:asciiTheme="minorEastAsia" w:eastAsiaTheme="minorEastAsia" w:hAnsiTheme="minorEastAsia" w:hint="eastAsia"/>
          <w:sz w:val="24"/>
        </w:rPr>
        <w:t>，</w:t>
      </w:r>
      <w:r w:rsidR="004D7C37" w:rsidRPr="00FE3375">
        <w:rPr>
          <w:rFonts w:asciiTheme="minorEastAsia" w:eastAsiaTheme="minorEastAsia" w:hAnsiTheme="minorEastAsia"/>
          <w:sz w:val="24"/>
        </w:rPr>
        <w:t>虽然它的</w:t>
      </w:r>
      <w:r w:rsidR="004D7C37" w:rsidRPr="00FE3375">
        <w:rPr>
          <w:rFonts w:asciiTheme="minorEastAsia" w:eastAsiaTheme="minorEastAsia" w:hAnsiTheme="minorEastAsia" w:hint="eastAsia"/>
          <w:sz w:val="24"/>
        </w:rPr>
        <w:t>最</w:t>
      </w:r>
      <w:r w:rsidR="004D7C37" w:rsidRPr="00FE3375">
        <w:rPr>
          <w:rFonts w:asciiTheme="minorEastAsia" w:eastAsiaTheme="minorEastAsia" w:hAnsiTheme="minorEastAsia"/>
          <w:sz w:val="24"/>
        </w:rPr>
        <w:t>差的</w:t>
      </w:r>
      <w:r w:rsidR="004D7C37" w:rsidRPr="00FE3375">
        <w:rPr>
          <w:rFonts w:asciiTheme="minorEastAsia" w:eastAsiaTheme="minorEastAsia" w:hAnsiTheme="minorEastAsia" w:hint="eastAsia"/>
          <w:sz w:val="24"/>
        </w:rPr>
        <w:t>查询</w:t>
      </w:r>
      <w:r w:rsidR="004D7C37" w:rsidRPr="00FE3375">
        <w:rPr>
          <w:rFonts w:asciiTheme="minorEastAsia" w:eastAsiaTheme="minorEastAsia" w:hAnsiTheme="minorEastAsia"/>
          <w:sz w:val="24"/>
        </w:rPr>
        <w:t>时间</w:t>
      </w:r>
      <w:r w:rsidR="004D7C37" w:rsidRPr="00FE3375">
        <w:rPr>
          <w:rFonts w:asciiTheme="minorEastAsia" w:eastAsiaTheme="minorEastAsia" w:hAnsiTheme="minorEastAsia" w:hint="eastAsia"/>
          <w:sz w:val="24"/>
        </w:rPr>
        <w:t>一定</w:t>
      </w:r>
      <w:r w:rsidR="004D7C37" w:rsidRPr="00FE3375">
        <w:rPr>
          <w:rFonts w:asciiTheme="minorEastAsia" w:eastAsiaTheme="minorEastAsia" w:hAnsiTheme="minorEastAsia"/>
          <w:sz w:val="24"/>
        </w:rPr>
        <w:t>是</w:t>
      </w:r>
      <w:r w:rsidR="004D7C37" w:rsidRPr="00FE3375">
        <w:rPr>
          <w:rFonts w:asciiTheme="minorEastAsia" w:eastAsiaTheme="minorEastAsia" w:hAnsiTheme="minorEastAsia" w:cs="Tahoma"/>
          <w:color w:val="000000"/>
          <w:sz w:val="24"/>
          <w:shd w:val="clear" w:color="auto" w:fill="FFFFFF"/>
        </w:rPr>
        <w:t>O(</w:t>
      </w:r>
      <w:r w:rsidR="00EF2D53" w:rsidRPr="00FE3375">
        <w:rPr>
          <w:rFonts w:asciiTheme="minorEastAsia" w:eastAsiaTheme="minorEastAsia" w:hAnsiTheme="minorEastAsia" w:hint="eastAsia"/>
          <w:sz w:val="24"/>
        </w:rPr>
        <w:t>logn</w:t>
      </w:r>
      <w:r w:rsidR="004D7C37" w:rsidRPr="00FE3375">
        <w:rPr>
          <w:rFonts w:asciiTheme="minorEastAsia" w:eastAsiaTheme="minorEastAsia" w:hAnsiTheme="minorEastAsia" w:cs="Tahoma"/>
          <w:color w:val="000000"/>
          <w:sz w:val="24"/>
          <w:shd w:val="clear" w:color="auto" w:fill="FFFFFF"/>
        </w:rPr>
        <w:t>)</w:t>
      </w:r>
      <w:r w:rsidR="004D7C37" w:rsidRPr="00FE3375">
        <w:rPr>
          <w:rFonts w:asciiTheme="minorEastAsia" w:eastAsiaTheme="minorEastAsia" w:hAnsiTheme="minorEastAsia" w:cs="Tahoma" w:hint="eastAsia"/>
          <w:color w:val="000000"/>
          <w:sz w:val="24"/>
          <w:shd w:val="clear" w:color="auto" w:fill="FFFFFF"/>
        </w:rPr>
        <w:t>，</w:t>
      </w:r>
      <w:r w:rsidR="004D7C37" w:rsidRPr="00FE3375">
        <w:rPr>
          <w:rFonts w:asciiTheme="minorEastAsia" w:eastAsiaTheme="minorEastAsia" w:hAnsiTheme="minorEastAsia" w:cs="Tahoma"/>
          <w:color w:val="000000"/>
          <w:sz w:val="24"/>
          <w:shd w:val="clear" w:color="auto" w:fill="FFFFFF"/>
        </w:rPr>
        <w:t>但</w:t>
      </w:r>
      <w:r w:rsidR="004D7C37" w:rsidRPr="00FE3375">
        <w:rPr>
          <w:rFonts w:asciiTheme="minorEastAsia" w:eastAsiaTheme="minorEastAsia" w:hAnsiTheme="minorEastAsia" w:cs="Tahoma" w:hint="eastAsia"/>
          <w:color w:val="000000"/>
          <w:sz w:val="24"/>
          <w:shd w:val="clear" w:color="auto" w:fill="FFFFFF"/>
        </w:rPr>
        <w:t>它在</w:t>
      </w:r>
      <w:r w:rsidR="004D7C37" w:rsidRPr="00FE3375">
        <w:rPr>
          <w:rFonts w:asciiTheme="minorEastAsia" w:eastAsiaTheme="minorEastAsia" w:hAnsiTheme="minorEastAsia" w:cs="Tahoma"/>
          <w:color w:val="000000"/>
          <w:sz w:val="24"/>
          <w:shd w:val="clear" w:color="auto" w:fill="FFFFFF"/>
        </w:rPr>
        <w:t>插入方面需要</w:t>
      </w:r>
      <w:r w:rsidR="004D7C37" w:rsidRPr="00FE3375">
        <w:rPr>
          <w:rFonts w:asciiTheme="minorEastAsia" w:eastAsiaTheme="minorEastAsia" w:hAnsiTheme="minorEastAsia" w:cs="Tahoma" w:hint="eastAsia"/>
          <w:color w:val="000000"/>
          <w:sz w:val="24"/>
          <w:shd w:val="clear" w:color="auto" w:fill="FFFFFF"/>
        </w:rPr>
        <w:t>旋转</w:t>
      </w:r>
      <w:r w:rsidR="004D7C37" w:rsidRPr="00FE3375">
        <w:rPr>
          <w:rFonts w:asciiTheme="minorEastAsia" w:eastAsiaTheme="minorEastAsia" w:hAnsiTheme="minorEastAsia" w:cs="Tahoma"/>
          <w:color w:val="000000"/>
          <w:sz w:val="24"/>
          <w:shd w:val="clear" w:color="auto" w:fill="FFFFFF"/>
        </w:rPr>
        <w:t>和overhead</w:t>
      </w:r>
      <w:r w:rsidR="00B96224" w:rsidRPr="00FE3375">
        <w:rPr>
          <w:rFonts w:asciiTheme="minorEastAsia" w:eastAsiaTheme="minorEastAsia" w:hAnsiTheme="minorEastAsia" w:cs="Tahoma" w:hint="eastAsia"/>
          <w:color w:val="000000"/>
          <w:sz w:val="24"/>
          <w:shd w:val="clear" w:color="auto" w:fill="FFFFFF"/>
        </w:rPr>
        <w:t>等</w:t>
      </w:r>
      <w:r w:rsidR="00B96224" w:rsidRPr="00FE3375">
        <w:rPr>
          <w:rFonts w:asciiTheme="minorEastAsia" w:eastAsiaTheme="minorEastAsia" w:hAnsiTheme="minorEastAsia" w:cs="Tahoma"/>
          <w:color w:val="000000"/>
          <w:sz w:val="24"/>
          <w:shd w:val="clear" w:color="auto" w:fill="FFFFFF"/>
        </w:rPr>
        <w:t>操作</w:t>
      </w:r>
      <w:r w:rsidR="004D7C37" w:rsidRPr="00FE3375">
        <w:rPr>
          <w:rFonts w:asciiTheme="minorEastAsia" w:eastAsiaTheme="minorEastAsia" w:hAnsiTheme="minorEastAsia" w:cs="Tahoma" w:hint="eastAsia"/>
          <w:color w:val="000000"/>
          <w:sz w:val="24"/>
          <w:shd w:val="clear" w:color="auto" w:fill="FFFFFF"/>
        </w:rPr>
        <w:t>。</w:t>
      </w:r>
    </w:p>
    <w:p w:rsidR="00006913" w:rsidRPr="00FE3375" w:rsidRDefault="0000691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跳跃表（Skip List</w:t>
      </w:r>
      <w:r w:rsidRPr="00FE3375">
        <w:rPr>
          <w:rFonts w:asciiTheme="minorEastAsia" w:eastAsiaTheme="minorEastAsia" w:hAnsiTheme="minorEastAsia"/>
          <w:sz w:val="24"/>
        </w:rPr>
        <w:t>）</w:t>
      </w:r>
      <w:r w:rsidR="004D7C37" w:rsidRPr="00FE3375">
        <w:rPr>
          <w:rFonts w:asciiTheme="minorEastAsia" w:eastAsiaTheme="minorEastAsia" w:hAnsiTheme="minorEastAsia" w:hint="eastAsia"/>
          <w:sz w:val="24"/>
        </w:rPr>
        <w:t>于</w:t>
      </w:r>
      <w:r w:rsidRPr="00FE3375">
        <w:rPr>
          <w:rFonts w:asciiTheme="minorEastAsia" w:eastAsiaTheme="minorEastAsia" w:hAnsiTheme="minorEastAsia" w:hint="eastAsia"/>
          <w:sz w:val="24"/>
        </w:rPr>
        <w:t>1987</w:t>
      </w:r>
      <w:r w:rsidR="004D7C37" w:rsidRPr="00FE3375">
        <w:rPr>
          <w:rFonts w:asciiTheme="minorEastAsia" w:eastAsiaTheme="minorEastAsia" w:hAnsiTheme="minorEastAsia" w:hint="eastAsia"/>
          <w:sz w:val="24"/>
        </w:rPr>
        <w:t>年诞生</w:t>
      </w:r>
      <w:r w:rsidRPr="00FE3375">
        <w:rPr>
          <w:rFonts w:asciiTheme="minorEastAsia" w:eastAsiaTheme="minorEastAsia" w:hAnsiTheme="minorEastAsia" w:hint="eastAsia"/>
          <w:sz w:val="24"/>
        </w:rPr>
        <w:t>，</w:t>
      </w:r>
      <w:r w:rsidR="00715413" w:rsidRPr="00FE3375">
        <w:rPr>
          <w:rFonts w:asciiTheme="minorEastAsia" w:eastAsiaTheme="minorEastAsia" w:hAnsiTheme="minorEastAsia" w:hint="eastAsia"/>
          <w:sz w:val="24"/>
        </w:rPr>
        <w:t>其查询</w:t>
      </w:r>
      <w:r w:rsidR="00B96224" w:rsidRPr="00FE3375">
        <w:rPr>
          <w:rFonts w:asciiTheme="minorEastAsia" w:eastAsiaTheme="minorEastAsia" w:hAnsiTheme="minorEastAsia" w:hint="eastAsia"/>
          <w:sz w:val="24"/>
        </w:rPr>
        <w:t xml:space="preserve"> </w:t>
      </w:r>
      <w:r w:rsidR="00715413" w:rsidRPr="00FE3375">
        <w:rPr>
          <w:rFonts w:asciiTheme="minorEastAsia" w:eastAsiaTheme="minorEastAsia" w:hAnsiTheme="minorEastAsia" w:hint="eastAsia"/>
          <w:sz w:val="24"/>
        </w:rPr>
        <w:t>、插入和删除操作的预期时间复杂度为O（logn）。</w:t>
      </w:r>
      <w:r w:rsidR="004D7C37" w:rsidRPr="00FE3375">
        <w:rPr>
          <w:rFonts w:asciiTheme="minorEastAsia" w:eastAsiaTheme="minorEastAsia" w:hAnsiTheme="minorEastAsia" w:hint="eastAsia"/>
          <w:sz w:val="24"/>
        </w:rPr>
        <w:t>虽然跳表</w:t>
      </w:r>
      <w:r w:rsidR="004D7C37" w:rsidRPr="00FE3375">
        <w:rPr>
          <w:rFonts w:asciiTheme="minorEastAsia" w:eastAsiaTheme="minorEastAsia" w:hAnsiTheme="minorEastAsia"/>
          <w:sz w:val="24"/>
        </w:rPr>
        <w:t>的最差查询时间</w:t>
      </w:r>
      <w:r w:rsidR="004D7C37" w:rsidRPr="00FE3375">
        <w:rPr>
          <w:rFonts w:asciiTheme="minorEastAsia" w:eastAsiaTheme="minorEastAsia" w:hAnsiTheme="minorEastAsia" w:hint="eastAsia"/>
          <w:sz w:val="24"/>
        </w:rPr>
        <w:t>是</w:t>
      </w:r>
      <w:r w:rsidR="004D7C37" w:rsidRPr="00FE3375">
        <w:rPr>
          <w:rFonts w:asciiTheme="minorEastAsia" w:eastAsiaTheme="minorEastAsia" w:hAnsiTheme="minorEastAsia"/>
          <w:sz w:val="24"/>
        </w:rPr>
        <w:t>不稳定的，但</w:t>
      </w:r>
      <w:r w:rsidR="004D7C37" w:rsidRPr="00FE3375">
        <w:rPr>
          <w:rFonts w:asciiTheme="minorEastAsia" w:eastAsiaTheme="minorEastAsia" w:hAnsiTheme="minorEastAsia" w:hint="eastAsia"/>
          <w:sz w:val="24"/>
        </w:rPr>
        <w:t>跳表</w:t>
      </w:r>
      <w:r w:rsidR="004D7C37" w:rsidRPr="00FE3375">
        <w:rPr>
          <w:rFonts w:asciiTheme="minorEastAsia" w:eastAsiaTheme="minorEastAsia" w:hAnsiTheme="minorEastAsia"/>
          <w:sz w:val="24"/>
        </w:rPr>
        <w:t>对插入更</w:t>
      </w:r>
      <w:r w:rsidR="004D7C37" w:rsidRPr="00FE3375">
        <w:rPr>
          <w:rFonts w:asciiTheme="minorEastAsia" w:eastAsiaTheme="minorEastAsia" w:hAnsiTheme="minorEastAsia" w:hint="eastAsia"/>
          <w:sz w:val="24"/>
        </w:rPr>
        <w:t>快</w:t>
      </w:r>
      <w:r w:rsidR="004D7C37" w:rsidRPr="00FE3375">
        <w:rPr>
          <w:rFonts w:asciiTheme="minorEastAsia" w:eastAsiaTheme="minorEastAsia" w:hAnsiTheme="minorEastAsia"/>
          <w:sz w:val="24"/>
        </w:rPr>
        <w:t>，对并</w:t>
      </w:r>
      <w:r w:rsidR="004D7C37" w:rsidRPr="00FE3375">
        <w:rPr>
          <w:rFonts w:asciiTheme="minorEastAsia" w:eastAsiaTheme="minorEastAsia" w:hAnsiTheme="minorEastAsia" w:hint="eastAsia"/>
          <w:sz w:val="24"/>
        </w:rPr>
        <w:t>发</w:t>
      </w:r>
      <w:r w:rsidR="004D7C37" w:rsidRPr="00FE3375">
        <w:rPr>
          <w:rFonts w:asciiTheme="minorEastAsia" w:eastAsiaTheme="minorEastAsia" w:hAnsiTheme="minorEastAsia"/>
          <w:sz w:val="24"/>
        </w:rPr>
        <w:t>的处理更友好</w:t>
      </w:r>
      <w:r w:rsidR="004D7C37" w:rsidRPr="00FE3375">
        <w:rPr>
          <w:rFonts w:asciiTheme="minorEastAsia" w:eastAsiaTheme="minorEastAsia" w:hAnsiTheme="minorEastAsia" w:hint="eastAsia"/>
          <w:sz w:val="24"/>
        </w:rPr>
        <w:t>。</w:t>
      </w:r>
    </w:p>
    <w:p w:rsidR="00D81456" w:rsidRPr="00FE3375" w:rsidRDefault="00D81456" w:rsidP="002376B2">
      <w:pPr>
        <w:spacing w:line="300" w:lineRule="auto"/>
        <w:rPr>
          <w:rFonts w:asciiTheme="minorEastAsia" w:eastAsiaTheme="minorEastAsia" w:hAnsiTheme="minorEastAsia"/>
          <w:sz w:val="24"/>
        </w:rPr>
      </w:pPr>
    </w:p>
    <w:p w:rsidR="00D81456" w:rsidRPr="00FE3375" w:rsidRDefault="003F71B7" w:rsidP="00EA49D8">
      <w:pPr>
        <w:pStyle w:val="30"/>
      </w:pPr>
      <w:bookmarkStart w:id="61" w:name="_Toc5112871"/>
      <w:bookmarkStart w:id="62" w:name="_Toc5113098"/>
      <w:r>
        <w:rPr>
          <w:rFonts w:hint="eastAsia"/>
        </w:rPr>
        <w:t>4.1.1</w:t>
      </w:r>
      <w:r w:rsidR="00C41630" w:rsidRPr="00FE3375">
        <w:rPr>
          <w:rFonts w:hint="eastAsia"/>
        </w:rPr>
        <w:t>跳</w:t>
      </w:r>
      <w:r w:rsidR="00C41630" w:rsidRPr="00FE3375">
        <w:t>表</w:t>
      </w:r>
      <w:r w:rsidR="00C41630" w:rsidRPr="00FE3375">
        <w:rPr>
          <w:rFonts w:hint="eastAsia"/>
        </w:rPr>
        <w:t>的</w:t>
      </w:r>
      <w:r w:rsidR="00C41630" w:rsidRPr="00FE3375">
        <w:t>基本原理</w:t>
      </w:r>
      <w:bookmarkEnd w:id="61"/>
      <w:bookmarkEnd w:id="62"/>
    </w:p>
    <w:p w:rsidR="00006913" w:rsidRPr="00FE3375" w:rsidRDefault="00006913" w:rsidP="002376B2">
      <w:pPr>
        <w:spacing w:line="300" w:lineRule="auto"/>
        <w:rPr>
          <w:rFonts w:asciiTheme="minorEastAsia" w:eastAsiaTheme="minorEastAsia" w:hAnsiTheme="minorEastAsia"/>
          <w:color w:val="FF0000"/>
          <w:sz w:val="24"/>
        </w:rPr>
      </w:pPr>
      <w:r w:rsidRPr="00FE3375">
        <w:rPr>
          <w:rFonts w:asciiTheme="minorEastAsia" w:eastAsiaTheme="minorEastAsia" w:hAnsiTheme="minorEastAsia" w:hint="eastAsia"/>
          <w:color w:val="FF0000"/>
          <w:sz w:val="24"/>
        </w:rPr>
        <w:t>跳跃表由多条链构成（</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0</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1</m:t>
            </m:r>
          </m:sub>
        </m:sSub>
      </m:oMath>
      <w:r w:rsidRPr="00FE3375">
        <w:rPr>
          <w:rFonts w:asciiTheme="minorEastAsia" w:eastAsiaTheme="minorEastAsia" w:hAnsiTheme="minorEastAsia" w:hint="eastAsia"/>
          <w:color w:val="FF0000"/>
          <w:sz w:val="24"/>
        </w:rPr>
        <w:t>，</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2</m:t>
            </m:r>
          </m:sub>
        </m:sSub>
      </m:oMath>
      <w:r w:rsidRPr="00FE3375">
        <w:rPr>
          <w:rFonts w:asciiTheme="minorEastAsia" w:eastAsiaTheme="minorEastAsia" w:hAnsiTheme="minorEastAsia" w:hint="eastAsia"/>
          <w:color w:val="FF0000"/>
          <w:sz w:val="24"/>
        </w:rPr>
        <w:t xml:space="preserve"> ……，</w:t>
      </w:r>
      <m:oMath>
        <m:sSub>
          <m:sSubPr>
            <m:ctrlPr>
              <w:rPr>
                <w:rFonts w:ascii="Cambria Math" w:eastAsiaTheme="minorEastAsia" w:hAnsi="Cambria Math"/>
                <w:color w:val="FF0000"/>
                <w:sz w:val="24"/>
              </w:rPr>
            </m:ctrlPr>
          </m:sSubPr>
          <m:e>
            <m:r>
              <w:rPr>
                <w:rFonts w:ascii="Cambria Math" w:eastAsiaTheme="minorEastAsia" w:hAnsi="Cambria Math"/>
                <w:color w:val="FF0000"/>
                <w:sz w:val="24"/>
              </w:rPr>
              <m:t>s</m:t>
            </m:r>
          </m:e>
          <m:sub>
            <m:r>
              <w:rPr>
                <w:rFonts w:ascii="Cambria Math" w:eastAsiaTheme="minorEastAsia" w:hAnsi="Cambria Math"/>
                <w:color w:val="FF0000"/>
                <w:sz w:val="24"/>
              </w:rPr>
              <m:t>k</m:t>
            </m:r>
          </m:sub>
        </m:sSub>
      </m:oMath>
      <w:r w:rsidR="00BE7EE8" w:rsidRPr="00FE3375">
        <w:rPr>
          <w:rFonts w:asciiTheme="minorEastAsia" w:eastAsiaTheme="minorEastAsia" w:hAnsiTheme="minorEastAsia" w:hint="eastAsia"/>
          <w:color w:val="FF0000"/>
          <w:sz w:val="24"/>
        </w:rPr>
        <w:t>），</w:t>
      </w:r>
      <w:r w:rsidR="00BE7EE8" w:rsidRPr="00FE3375">
        <w:rPr>
          <w:rFonts w:asciiTheme="minorEastAsia" w:eastAsiaTheme="minorEastAsia" w:hAnsiTheme="minorEastAsia"/>
          <w:color w:val="FF0000"/>
          <w:sz w:val="24"/>
        </w:rPr>
        <w:t>满足一下条件</w:t>
      </w:r>
      <w:r w:rsidR="00BE7EE8" w:rsidRPr="00FE3375">
        <w:rPr>
          <w:rFonts w:asciiTheme="minorEastAsia" w:eastAsiaTheme="minorEastAsia" w:hAnsiTheme="minorEastAsia" w:hint="eastAsia"/>
          <w:color w:val="FF0000"/>
          <w:sz w:val="24"/>
        </w:rPr>
        <w:t>：</w:t>
      </w:r>
    </w:p>
    <w:p w:rsidR="004F33E5"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w:t>
      </w:r>
      <w:r w:rsidRPr="00FE3375">
        <w:rPr>
          <w:rFonts w:asciiTheme="minorEastAsia" w:eastAsiaTheme="minorEastAsia" w:hAnsiTheme="minorEastAsia"/>
          <w:sz w:val="24"/>
        </w:rPr>
        <w:t>底层链表</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0</m:t>
            </m:r>
          </m:sub>
        </m:sSub>
      </m:oMath>
      <w:r w:rsidRPr="00FE3375">
        <w:rPr>
          <w:rFonts w:asciiTheme="minorEastAsia" w:eastAsiaTheme="minorEastAsia" w:hAnsiTheme="minorEastAsia" w:hint="eastAsia"/>
          <w:sz w:val="24"/>
        </w:rPr>
        <w:t>包含所有的元素，</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中</w:t>
      </w:r>
      <w:r w:rsidRPr="00FE3375">
        <w:rPr>
          <w:rFonts w:asciiTheme="minorEastAsia" w:eastAsiaTheme="minorEastAsia" w:hAnsiTheme="minorEastAsia"/>
          <w:sz w:val="24"/>
        </w:rPr>
        <w:t>的元素升序</w:t>
      </w:r>
    </w:p>
    <w:p w:rsidR="00006913" w:rsidRPr="00FE3375" w:rsidRDefault="00BE7EE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链表</w:t>
      </w:r>
      <w:r w:rsidRPr="00FE3375">
        <w:rPr>
          <w:rFonts w:asciiTheme="minorEastAsia" w:eastAsiaTheme="minorEastAsia" w:hAnsiTheme="minorEastAsia" w:hint="eastAsia"/>
          <w:sz w:val="24"/>
        </w:rPr>
        <w:t>有</w:t>
      </w:r>
      <w:r w:rsidR="00006913" w:rsidRPr="00FE3375">
        <w:rPr>
          <w:rFonts w:asciiTheme="minorEastAsia" w:eastAsiaTheme="minorEastAsia" w:hAnsiTheme="minorEastAsia" w:hint="eastAsia"/>
          <w:sz w:val="24"/>
        </w:rPr>
        <w:t>两个特殊节点 -∞(起始节点)和+∞(终止节点)</w:t>
      </w:r>
    </w:p>
    <w:p w:rsidR="00006913" w:rsidRPr="00FE3375" w:rsidRDefault="004F33E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S</w:t>
      </w:r>
      <w:r w:rsidRPr="00FE3375">
        <w:rPr>
          <w:rFonts w:asciiTheme="minorEastAsia" w:eastAsiaTheme="minorEastAsia" w:hAnsiTheme="minorEastAsia" w:hint="eastAsia"/>
          <w:sz w:val="24"/>
          <w:vertAlign w:val="subscript"/>
        </w:rPr>
        <w:t>0</w:t>
      </w:r>
      <w:r w:rsidR="00006913" w:rsidRPr="00FE3375">
        <w:rPr>
          <w:rFonts w:asciiTheme="minorEastAsia" w:eastAsiaTheme="minorEastAsia" w:hAnsiTheme="minorEastAsia" w:hint="eastAsia"/>
          <w:sz w:val="24"/>
        </w:rPr>
        <w:t>包含所有元素，对任意的i&gt;0，</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Pr="00FE3375">
        <w:rPr>
          <w:rFonts w:asciiTheme="minorEastAsia" w:eastAsiaTheme="minorEastAsia" w:hAnsiTheme="minorEastAsia" w:hint="eastAsia"/>
          <w:sz w:val="24"/>
        </w:rPr>
        <w:t xml:space="preserve"> </w:t>
      </w:r>
      <w:r w:rsidR="00006913" w:rsidRPr="00FE3375">
        <w:rPr>
          <w:rFonts w:asciiTheme="minorEastAsia" w:eastAsiaTheme="minorEastAsia" w:hAnsiTheme="minorEastAsia" w:hint="eastAsia"/>
          <w:sz w:val="24"/>
        </w:rPr>
        <w:t>+1是</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的子集，且</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r>
          <w:rPr>
            <w:rFonts w:ascii="Cambria Math" w:eastAsiaTheme="minorEastAsia" w:hAnsi="Cambria Math"/>
            <w:sz w:val="24"/>
          </w:rPr>
          <m:t>+1</m:t>
        </m:r>
      </m:oMath>
      <w:r w:rsidR="00006913" w:rsidRPr="00FE3375">
        <w:rPr>
          <w:rFonts w:asciiTheme="minorEastAsia" w:eastAsiaTheme="minorEastAsia" w:hAnsiTheme="minorEastAsia" w:hint="eastAsia"/>
          <w:sz w:val="24"/>
        </w:rPr>
        <w:t>中的每一个节点，有一个下行指针，指向</w:t>
      </w:r>
      <m:oMath>
        <m:sSub>
          <m:sSubPr>
            <m:ctrlPr>
              <w:rPr>
                <w:rFonts w:ascii="Cambria Math" w:eastAsiaTheme="minorEastAsia" w:hAnsi="Cambria Math"/>
                <w:sz w:val="24"/>
              </w:rPr>
            </m:ctrlPr>
          </m:sSubPr>
          <m:e>
            <m:r>
              <w:rPr>
                <w:rFonts w:ascii="Cambria Math" w:eastAsiaTheme="minorEastAsia" w:hAnsi="Cambria Math"/>
                <w:sz w:val="24"/>
              </w:rPr>
              <m:t>s</m:t>
            </m:r>
          </m:e>
          <m:sub>
            <m:r>
              <w:rPr>
                <w:rFonts w:ascii="Cambria Math" w:eastAsiaTheme="minorEastAsia" w:hAnsi="Cambria Math"/>
                <w:sz w:val="24"/>
              </w:rPr>
              <m:t>i</m:t>
            </m:r>
          </m:sub>
        </m:sSub>
      </m:oMath>
      <w:r w:rsidR="00006913" w:rsidRPr="00FE3375">
        <w:rPr>
          <w:rFonts w:asciiTheme="minorEastAsia" w:eastAsiaTheme="minorEastAsia" w:hAnsiTheme="minorEastAsia" w:hint="eastAsia"/>
          <w:sz w:val="24"/>
        </w:rPr>
        <w:t>中与之有相同索引值的节点。</w:t>
      </w:r>
    </w:p>
    <w:p w:rsidR="00006913" w:rsidRPr="00FE3375" w:rsidRDefault="00B23C57" w:rsidP="002376B2">
      <w:pPr>
        <w:spacing w:line="300" w:lineRule="auto"/>
        <w:rPr>
          <w:rFonts w:asciiTheme="minorEastAsia" w:eastAsiaTheme="minorEastAsia" w:hAnsiTheme="minorEastAsia"/>
          <w:b/>
          <w:sz w:val="24"/>
        </w:rPr>
      </w:pPr>
      <w:r w:rsidRPr="00FE3375">
        <w:rPr>
          <w:rFonts w:asciiTheme="minorEastAsia" w:eastAsiaTheme="minorEastAsia" w:hAnsiTheme="minorEastAsia"/>
          <w:noProof/>
          <w:sz w:val="24"/>
        </w:rPr>
        <w:drawing>
          <wp:inline distT="0" distB="0" distL="0" distR="0" wp14:anchorId="2265A819" wp14:editId="30EE8CB1">
            <wp:extent cx="5273675" cy="188976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675" cy="1889760"/>
                    </a:xfrm>
                    <a:prstGeom prst="rect">
                      <a:avLst/>
                    </a:prstGeom>
                    <a:noFill/>
                  </pic:spPr>
                </pic:pic>
              </a:graphicData>
            </a:graphic>
          </wp:inline>
        </w:drawing>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color w:val="FF0000"/>
          <w:sz w:val="24"/>
        </w:rPr>
        <w:t>（图片换）</w:t>
      </w:r>
    </w:p>
    <w:p w:rsidR="000F3C43" w:rsidRPr="00FE3375" w:rsidRDefault="0015620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w:t>
      </w:r>
      <w:r w:rsidRPr="00FE3375">
        <w:rPr>
          <w:rFonts w:asciiTheme="minorEastAsia" w:eastAsiaTheme="minorEastAsia" w:hAnsiTheme="minorEastAsia"/>
          <w:sz w:val="24"/>
        </w:rPr>
        <w:t>表的特点</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节点</w:t>
      </w:r>
      <w:r w:rsidRPr="00FE3375">
        <w:rPr>
          <w:rFonts w:asciiTheme="minorEastAsia" w:eastAsiaTheme="minorEastAsia" w:hAnsiTheme="minorEastAsia"/>
          <w:sz w:val="24"/>
          <w:szCs w:val="24"/>
        </w:rPr>
        <w:t>重排</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以及顺序性的访问</w:t>
      </w:r>
      <w:r w:rsidRPr="00FE3375">
        <w:rPr>
          <w:rFonts w:asciiTheme="minorEastAsia" w:eastAsiaTheme="minorEastAsia" w:hAnsiTheme="minorEastAsia" w:hint="eastAsia"/>
          <w:sz w:val="24"/>
          <w:szCs w:val="24"/>
        </w:rPr>
        <w:t>方式</w:t>
      </w:r>
    </w:p>
    <w:p w:rsidR="000F3C43" w:rsidRPr="00FE3375" w:rsidRDefault="000F3C43" w:rsidP="002376B2">
      <w:pPr>
        <w:pStyle w:val="a3"/>
        <w:numPr>
          <w:ilvl w:val="0"/>
          <w:numId w:val="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灵活的增删</w:t>
      </w:r>
      <w:r w:rsidRPr="00FE3375">
        <w:rPr>
          <w:rFonts w:asciiTheme="minorEastAsia" w:eastAsiaTheme="minorEastAsia" w:hAnsiTheme="minorEastAsia"/>
          <w:sz w:val="24"/>
          <w:szCs w:val="24"/>
        </w:rPr>
        <w:t>节点</w:t>
      </w:r>
    </w:p>
    <w:p w:rsidR="006A0D85" w:rsidRPr="00FE3375" w:rsidRDefault="006A0D85" w:rsidP="002376B2">
      <w:pPr>
        <w:spacing w:line="300" w:lineRule="auto"/>
        <w:rPr>
          <w:rFonts w:asciiTheme="minorEastAsia" w:eastAsiaTheme="minorEastAsia" w:hAnsiTheme="minorEastAsia"/>
          <w:sz w:val="24"/>
        </w:rPr>
      </w:pPr>
    </w:p>
    <w:p w:rsidR="004F33E5" w:rsidRPr="00FE3375" w:rsidRDefault="004F33E5" w:rsidP="002376B2">
      <w:pPr>
        <w:spacing w:line="300" w:lineRule="auto"/>
        <w:rPr>
          <w:rFonts w:asciiTheme="minorEastAsia" w:eastAsiaTheme="minorEastAsia" w:hAnsiTheme="minorEastAsia"/>
          <w:sz w:val="24"/>
        </w:rPr>
      </w:pPr>
    </w:p>
    <w:p w:rsidR="00AF5C3C" w:rsidRPr="00FE3375" w:rsidRDefault="003F71B7" w:rsidP="00EA49D8">
      <w:pPr>
        <w:pStyle w:val="30"/>
      </w:pPr>
      <w:bookmarkStart w:id="63" w:name="_Toc5112872"/>
      <w:bookmarkStart w:id="64" w:name="_Toc5113099"/>
      <w:r>
        <w:rPr>
          <w:rFonts w:hint="eastAsia"/>
        </w:rPr>
        <w:t>4.1.2</w:t>
      </w:r>
      <w:r w:rsidR="00AF5C3C" w:rsidRPr="00FE3375">
        <w:rPr>
          <w:rFonts w:hint="eastAsia"/>
        </w:rPr>
        <w:t>跳表</w:t>
      </w:r>
      <w:r w:rsidR="00AF5C3C" w:rsidRPr="00FE3375">
        <w:t>的</w:t>
      </w:r>
      <w:r w:rsidR="00981599" w:rsidRPr="00FE3375">
        <w:rPr>
          <w:rFonts w:hint="eastAsia"/>
        </w:rPr>
        <w:t>相关</w:t>
      </w:r>
      <w:r w:rsidR="00AF5C3C" w:rsidRPr="00FE3375">
        <w:t>操作：</w:t>
      </w:r>
      <w:bookmarkEnd w:id="63"/>
      <w:bookmarkEnd w:id="64"/>
    </w:p>
    <w:p w:rsidR="00AF5C3C" w:rsidRPr="00FE3375" w:rsidRDefault="00593C70" w:rsidP="002376B2">
      <w:pPr>
        <w:spacing w:line="300" w:lineRule="auto"/>
        <w:ind w:firstLine="360"/>
        <w:rPr>
          <w:rFonts w:asciiTheme="minorEastAsia" w:eastAsiaTheme="minorEastAsia" w:hAnsiTheme="minorEastAsia"/>
          <w:sz w:val="24"/>
        </w:rPr>
      </w:pPr>
      <w:r w:rsidRPr="00FE3375">
        <w:rPr>
          <w:rFonts w:asciiTheme="minorEastAsia" w:eastAsiaTheme="minorEastAsia" w:hAnsiTheme="minorEastAsia" w:hint="eastAsia"/>
          <w:sz w:val="24"/>
        </w:rPr>
        <w:t>查询</w:t>
      </w:r>
      <w:r w:rsidR="0075364A" w:rsidRPr="00FE3375">
        <w:rPr>
          <w:rFonts w:asciiTheme="minorEastAsia" w:eastAsiaTheme="minorEastAsia" w:hAnsiTheme="minorEastAsia" w:hint="eastAsia"/>
          <w:sz w:val="24"/>
        </w:rPr>
        <w:t>节点</w:t>
      </w:r>
      <w:r w:rsidRPr="00FE3375">
        <w:rPr>
          <w:rFonts w:asciiTheme="minorEastAsia" w:eastAsiaTheme="minorEastAsia" w:hAnsiTheme="minorEastAsia" w:hint="eastAsia"/>
          <w:sz w:val="24"/>
        </w:rPr>
        <w:t>：</w:t>
      </w:r>
      <w:r w:rsidR="0075364A" w:rsidRPr="00FE3375">
        <w:rPr>
          <w:rFonts w:asciiTheme="minorEastAsia" w:eastAsiaTheme="minorEastAsia" w:hAnsiTheme="minorEastAsia" w:hint="eastAsia"/>
          <w:sz w:val="24"/>
        </w:rPr>
        <w:t>（如果</w:t>
      </w:r>
      <w:r w:rsidR="0075364A" w:rsidRPr="00FE3375">
        <w:rPr>
          <w:rFonts w:asciiTheme="minorEastAsia" w:eastAsiaTheme="minorEastAsia" w:hAnsiTheme="minorEastAsia"/>
          <w:sz w:val="24"/>
        </w:rPr>
        <w:t>当前节点</w:t>
      </w:r>
      <w:r w:rsidR="0075364A" w:rsidRPr="00FE3375">
        <w:rPr>
          <w:rFonts w:asciiTheme="minorEastAsia" w:eastAsiaTheme="minorEastAsia" w:hAnsiTheme="minorEastAsia" w:hint="eastAsia"/>
          <w:sz w:val="24"/>
        </w:rPr>
        <w:t>存在</w:t>
      </w:r>
      <w:r w:rsidR="0075364A" w:rsidRPr="00FE3375">
        <w:rPr>
          <w:rFonts w:asciiTheme="minorEastAsia" w:eastAsiaTheme="minorEastAsia" w:hAnsiTheme="minorEastAsia"/>
          <w:sz w:val="24"/>
        </w:rPr>
        <w:t>，则返回当前节点。如果</w:t>
      </w:r>
      <w:r w:rsidR="0075364A" w:rsidRPr="00FE3375">
        <w:rPr>
          <w:rFonts w:asciiTheme="minorEastAsia" w:eastAsiaTheme="minorEastAsia" w:hAnsiTheme="minorEastAsia" w:hint="eastAsia"/>
          <w:sz w:val="24"/>
        </w:rPr>
        <w:t>不存在</w:t>
      </w:r>
      <w:r w:rsidR="0075364A" w:rsidRPr="00FE3375">
        <w:rPr>
          <w:rFonts w:asciiTheme="minorEastAsia" w:eastAsiaTheme="minorEastAsia" w:hAnsiTheme="minorEastAsia"/>
          <w:sz w:val="24"/>
        </w:rPr>
        <w:t>则返回离</w:t>
      </w:r>
      <w:r w:rsidR="0075364A" w:rsidRPr="00FE3375">
        <w:rPr>
          <w:rFonts w:asciiTheme="minorEastAsia" w:eastAsiaTheme="minorEastAsia" w:hAnsiTheme="minorEastAsia" w:hint="eastAsia"/>
          <w:sz w:val="24"/>
        </w:rPr>
        <w:t>此</w:t>
      </w:r>
      <w:r w:rsidR="0075364A" w:rsidRPr="00FE3375">
        <w:rPr>
          <w:rFonts w:asciiTheme="minorEastAsia" w:eastAsiaTheme="minorEastAsia" w:hAnsiTheme="minorEastAsia"/>
          <w:sz w:val="24"/>
        </w:rPr>
        <w:t>节点最近的</w:t>
      </w:r>
      <w:r w:rsidR="0075364A" w:rsidRPr="00FE3375">
        <w:rPr>
          <w:rFonts w:asciiTheme="minorEastAsia" w:eastAsiaTheme="minorEastAsia" w:hAnsiTheme="minorEastAsia" w:hint="eastAsia"/>
          <w:sz w:val="24"/>
        </w:rPr>
        <w:t>）</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从最上层的链（</w:t>
      </w:r>
      <w:r w:rsidR="00BC37DC" w:rsidRPr="00FE3375">
        <w:rPr>
          <w:rFonts w:asciiTheme="minorEastAsia" w:eastAsiaTheme="minorEastAsia" w:hAnsiTheme="minorEastAsia" w:hint="eastAsia"/>
          <w:sz w:val="24"/>
          <w:szCs w:val="24"/>
        </w:rPr>
        <w:t>S</w:t>
      </w:r>
      <w:r w:rsidR="00BC37DC" w:rsidRPr="00FE3375">
        <w:rPr>
          <w:rFonts w:asciiTheme="minorEastAsia" w:eastAsiaTheme="minorEastAsia" w:hAnsiTheme="minorEastAsia" w:hint="eastAsia"/>
          <w:sz w:val="24"/>
          <w:szCs w:val="24"/>
          <w:vertAlign w:val="subscript"/>
        </w:rPr>
        <w:t>h</w:t>
      </w:r>
      <w:r w:rsidRPr="00FE3375">
        <w:rPr>
          <w:rFonts w:asciiTheme="minorEastAsia" w:eastAsiaTheme="minorEastAsia" w:hAnsiTheme="minorEastAsia" w:hint="eastAsia"/>
          <w:sz w:val="24"/>
          <w:szCs w:val="24"/>
        </w:rPr>
        <w:t>）的开头开始</w:t>
      </w:r>
    </w:p>
    <w:p w:rsidR="004F33E5" w:rsidRPr="00FE3375" w:rsidRDefault="004F33E5" w:rsidP="002376B2">
      <w:pPr>
        <w:pStyle w:val="a3"/>
        <w:numPr>
          <w:ilvl w:val="0"/>
          <w:numId w:val="1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假设当前位置为p，它向右指向的节点为q（p与q不一定相邻），且q的值为y。将y与x作比较</w:t>
      </w:r>
    </w:p>
    <w:p w:rsidR="004F33E5" w:rsidRPr="00FE3375" w:rsidRDefault="004F33E5" w:rsidP="002376B2">
      <w:pPr>
        <w:pStyle w:val="a3"/>
        <w:spacing w:line="300" w:lineRule="auto"/>
        <w:ind w:left="1560" w:firstLineChars="0" w:firstLine="12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lastRenderedPageBreak/>
        <w:t>(1)</w:t>
      </w:r>
      <w:r w:rsidRPr="00FE3375">
        <w:rPr>
          <w:rFonts w:asciiTheme="minorEastAsia" w:eastAsiaTheme="minorEastAsia" w:hAnsiTheme="minorEastAsia" w:hint="eastAsia"/>
          <w:sz w:val="24"/>
          <w:szCs w:val="24"/>
        </w:rPr>
        <w:tab/>
        <w:t>x&gt;y</w:t>
      </w:r>
      <w:r w:rsidRPr="00FE3375">
        <w:rPr>
          <w:rFonts w:asciiTheme="minorEastAsia" w:eastAsiaTheme="minorEastAsia" w:hAnsiTheme="minorEastAsia" w:hint="eastAsia"/>
          <w:sz w:val="24"/>
          <w:szCs w:val="24"/>
        </w:rPr>
        <w:tab/>
      </w:r>
      <w:r w:rsidRPr="00FE3375">
        <w:rPr>
          <w:rFonts w:asciiTheme="minorEastAsia" w:eastAsiaTheme="minorEastAsia" w:hAnsiTheme="minorEastAsia" w:hint="eastAsia"/>
          <w:sz w:val="24"/>
          <w:szCs w:val="24"/>
        </w:rPr>
        <w:tab/>
        <w:t>从p向右移动到q的位置</w:t>
      </w:r>
    </w:p>
    <w:p w:rsidR="004F33E5" w:rsidRPr="00FE3375" w:rsidRDefault="004F33E5" w:rsidP="002376B2">
      <w:pPr>
        <w:spacing w:line="300" w:lineRule="auto"/>
        <w:ind w:left="1260" w:firstLine="420"/>
        <w:rPr>
          <w:rFonts w:asciiTheme="minorEastAsia" w:eastAsiaTheme="minorEastAsia" w:hAnsiTheme="minorEastAsia"/>
          <w:sz w:val="24"/>
        </w:rPr>
      </w:pPr>
      <w:r w:rsidRPr="00FE3375">
        <w:rPr>
          <w:rFonts w:asciiTheme="minorEastAsia" w:eastAsiaTheme="minorEastAsia" w:hAnsiTheme="minorEastAsia" w:hint="eastAsia"/>
          <w:sz w:val="24"/>
        </w:rPr>
        <w:t>(2)</w:t>
      </w:r>
      <w:r w:rsidRPr="00FE3375">
        <w:rPr>
          <w:rFonts w:asciiTheme="minorEastAsia" w:eastAsiaTheme="minorEastAsia" w:hAnsiTheme="minorEastAsia" w:hint="eastAsia"/>
          <w:sz w:val="24"/>
        </w:rPr>
        <w:tab/>
        <w:t>x</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&lt;y</w:t>
      </w:r>
      <w:r w:rsidRPr="00FE3375">
        <w:rPr>
          <w:rFonts w:asciiTheme="minorEastAsia" w:eastAsiaTheme="minorEastAsia" w:hAnsiTheme="minorEastAsia" w:hint="eastAsia"/>
          <w:sz w:val="24"/>
        </w:rPr>
        <w:tab/>
        <w:t>从p向下移动一格</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3.</w:t>
      </w:r>
      <w:r w:rsidRPr="00FE3375">
        <w:rPr>
          <w:rFonts w:asciiTheme="minorEastAsia" w:eastAsiaTheme="minorEastAsia" w:hAnsiTheme="minorEastAsia"/>
          <w:sz w:val="24"/>
          <w:szCs w:val="24"/>
        </w:rPr>
        <w:t xml:space="preserve"> </w:t>
      </w:r>
      <w:r w:rsidRPr="00FE3375">
        <w:rPr>
          <w:rFonts w:asciiTheme="minorEastAsia" w:eastAsiaTheme="minorEastAsia" w:hAnsiTheme="minorEastAsia" w:hint="eastAsia"/>
          <w:sz w:val="24"/>
          <w:szCs w:val="24"/>
        </w:rPr>
        <w:t>当</w:t>
      </w:r>
      <w:r w:rsidRPr="00FE3375">
        <w:rPr>
          <w:rFonts w:asciiTheme="minorEastAsia" w:eastAsiaTheme="minorEastAsia" w:hAnsiTheme="minorEastAsia"/>
          <w:sz w:val="24"/>
          <w:szCs w:val="24"/>
        </w:rPr>
        <w:t>p</w:t>
      </w:r>
      <w:r w:rsidRPr="00FE3375">
        <w:rPr>
          <w:rFonts w:asciiTheme="minorEastAsia" w:eastAsiaTheme="minorEastAsia" w:hAnsiTheme="minorEastAsia" w:hint="eastAsia"/>
          <w:sz w:val="24"/>
          <w:szCs w:val="24"/>
        </w:rPr>
        <w:t>在底链</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hint="eastAsia"/>
          <w:sz w:val="24"/>
          <w:szCs w:val="24"/>
          <w:vertAlign w:val="subscript"/>
        </w:rPr>
        <w:t>0</w:t>
      </w:r>
      <w:r w:rsidRPr="00FE3375">
        <w:rPr>
          <w:rFonts w:asciiTheme="minorEastAsia" w:eastAsiaTheme="minorEastAsia" w:hAnsiTheme="minorEastAsia"/>
          <w:sz w:val="24"/>
          <w:szCs w:val="24"/>
        </w:rPr>
        <w:t>）</w:t>
      </w:r>
      <w:r w:rsidRPr="00FE3375">
        <w:rPr>
          <w:rFonts w:asciiTheme="minorEastAsia" w:eastAsiaTheme="minorEastAsia" w:hAnsiTheme="minorEastAsia" w:hint="eastAsia"/>
          <w:sz w:val="24"/>
          <w:szCs w:val="24"/>
        </w:rPr>
        <w:t>中且x</w:t>
      </w:r>
      <w:r w:rsidRPr="00FE3375">
        <w:rPr>
          <w:rFonts w:asciiTheme="minorEastAsia" w:eastAsiaTheme="minorEastAsia" w:hAnsiTheme="minorEastAsia"/>
          <w:sz w:val="24"/>
          <w:szCs w:val="24"/>
        </w:rPr>
        <w:t xml:space="preserve">=&lt;y </w:t>
      </w:r>
      <w:r w:rsidRPr="00FE3375">
        <w:rPr>
          <w:rFonts w:asciiTheme="minorEastAsia" w:eastAsiaTheme="minorEastAsia" w:hAnsiTheme="minorEastAsia" w:hint="eastAsia"/>
          <w:sz w:val="24"/>
          <w:szCs w:val="24"/>
        </w:rPr>
        <w:t>输出当前</w:t>
      </w:r>
      <w:r w:rsidRPr="00FE3375">
        <w:rPr>
          <w:rFonts w:asciiTheme="minorEastAsia" w:eastAsiaTheme="minorEastAsia" w:hAnsiTheme="minorEastAsia"/>
          <w:sz w:val="24"/>
          <w:szCs w:val="24"/>
        </w:rPr>
        <w:t>p节点</w:t>
      </w: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p>
    <w:p w:rsidR="0075364A" w:rsidRPr="00FE3375" w:rsidRDefault="0075364A"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删除</w:t>
      </w:r>
      <w:r w:rsidRPr="00FE3375">
        <w:rPr>
          <w:rFonts w:asciiTheme="minorEastAsia" w:eastAsiaTheme="minorEastAsia" w:hAnsiTheme="minorEastAsia"/>
          <w:sz w:val="24"/>
          <w:szCs w:val="24"/>
        </w:rPr>
        <w:t>节点</w:t>
      </w:r>
    </w:p>
    <w:p w:rsidR="007C08B6" w:rsidRPr="00FE3375" w:rsidRDefault="00D0685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1</w:t>
      </w:r>
      <w:r w:rsidR="00BC37DC" w:rsidRPr="00FE3375">
        <w:rPr>
          <w:rFonts w:asciiTheme="minorEastAsia" w:eastAsiaTheme="minorEastAsia" w:hAnsiTheme="minorEastAsia"/>
          <w:sz w:val="24"/>
          <w:szCs w:val="24"/>
        </w:rPr>
        <w:t xml:space="preserve">. </w:t>
      </w:r>
      <w:r w:rsidR="00BC37DC" w:rsidRPr="00FE3375">
        <w:rPr>
          <w:rFonts w:asciiTheme="minorEastAsia" w:eastAsiaTheme="minorEastAsia" w:hAnsiTheme="minorEastAsia" w:hint="eastAsia"/>
          <w:sz w:val="24"/>
          <w:szCs w:val="24"/>
        </w:rPr>
        <w:t>通过</w:t>
      </w:r>
      <w:r w:rsidR="00BC37DC" w:rsidRPr="00FE3375">
        <w:rPr>
          <w:rFonts w:asciiTheme="minorEastAsia" w:eastAsiaTheme="minorEastAsia" w:hAnsiTheme="minorEastAsia"/>
          <w:sz w:val="24"/>
          <w:szCs w:val="24"/>
        </w:rPr>
        <w:t>查询</w:t>
      </w:r>
      <w:r w:rsidR="00BC37DC" w:rsidRPr="00FE3375">
        <w:rPr>
          <w:rFonts w:asciiTheme="minorEastAsia" w:eastAsiaTheme="minorEastAsia" w:hAnsiTheme="minorEastAsia" w:hint="eastAsia"/>
          <w:sz w:val="24"/>
          <w:szCs w:val="24"/>
        </w:rPr>
        <w:t xml:space="preserve"> 判断节点</w:t>
      </w:r>
      <w:r w:rsidR="00BC37DC" w:rsidRPr="00FE3375">
        <w:rPr>
          <w:rFonts w:asciiTheme="minorEastAsia" w:eastAsiaTheme="minorEastAsia" w:hAnsiTheme="minorEastAsia"/>
          <w:sz w:val="24"/>
          <w:szCs w:val="24"/>
        </w:rPr>
        <w:t>是否存在</w:t>
      </w:r>
    </w:p>
    <w:p w:rsidR="007C08B6"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2. </w:t>
      </w:r>
      <w:r w:rsidR="00631481" w:rsidRPr="00FE3375">
        <w:rPr>
          <w:rFonts w:asciiTheme="minorEastAsia" w:eastAsiaTheme="minorEastAsia" w:hAnsiTheme="minorEastAsia" w:hint="eastAsia"/>
          <w:sz w:val="24"/>
          <w:szCs w:val="24"/>
        </w:rPr>
        <w:t xml:space="preserve">存在 </w:t>
      </w:r>
      <w:r w:rsidR="00B57D68" w:rsidRPr="00FE3375">
        <w:rPr>
          <w:rFonts w:asciiTheme="minorEastAsia" w:eastAsiaTheme="minorEastAsia" w:hAnsiTheme="minorEastAsia" w:hint="eastAsia"/>
          <w:sz w:val="24"/>
          <w:szCs w:val="24"/>
        </w:rPr>
        <w:t>则</w:t>
      </w:r>
      <w:r w:rsidR="004F33E5" w:rsidRPr="00FE3375">
        <w:rPr>
          <w:rFonts w:asciiTheme="minorEastAsia" w:eastAsiaTheme="minorEastAsia" w:hAnsiTheme="minorEastAsia" w:hint="eastAsia"/>
          <w:sz w:val="24"/>
          <w:szCs w:val="24"/>
        </w:rPr>
        <w:t>将该节点所在整列从表中删除</w:t>
      </w:r>
    </w:p>
    <w:p w:rsidR="004F33E5" w:rsidRPr="00FE3375" w:rsidRDefault="00BC37DC"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 xml:space="preserve">3. </w:t>
      </w:r>
      <w:r w:rsidR="004F33E5" w:rsidRPr="00FE3375">
        <w:rPr>
          <w:rFonts w:asciiTheme="minorEastAsia" w:eastAsiaTheme="minorEastAsia" w:hAnsiTheme="minorEastAsia" w:hint="eastAsia"/>
          <w:sz w:val="24"/>
          <w:szCs w:val="24"/>
        </w:rPr>
        <w:t>将多余的“空链”删除</w:t>
      </w:r>
    </w:p>
    <w:p w:rsidR="007C08B6" w:rsidRPr="00D93ECE" w:rsidRDefault="007C08B6" w:rsidP="00D93ECE">
      <w:pPr>
        <w:spacing w:line="300" w:lineRule="auto"/>
        <w:rPr>
          <w:rFonts w:asciiTheme="minorEastAsia" w:eastAsiaTheme="minorEastAsia" w:hAnsiTheme="minorEastAsia"/>
          <w:sz w:val="24"/>
        </w:rPr>
      </w:pPr>
    </w:p>
    <w:p w:rsidR="00BC37DC" w:rsidRPr="00FE3375" w:rsidRDefault="007C08B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增加</w:t>
      </w:r>
      <w:r w:rsidRPr="00FE3375">
        <w:rPr>
          <w:rFonts w:asciiTheme="minorEastAsia" w:eastAsiaTheme="minorEastAsia" w:hAnsiTheme="minorEastAsia"/>
          <w:sz w:val="24"/>
          <w:szCs w:val="24"/>
        </w:rPr>
        <w:t>节点</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sz w:val="24"/>
          <w:szCs w:val="24"/>
        </w:rPr>
        <w:tab/>
      </w:r>
      <w:r w:rsidRPr="00FE3375">
        <w:rPr>
          <w:rFonts w:asciiTheme="minorEastAsia" w:eastAsiaTheme="minorEastAsia" w:hAnsiTheme="minorEastAsia" w:hint="eastAsia"/>
          <w:sz w:val="24"/>
          <w:szCs w:val="24"/>
        </w:rPr>
        <w:t>高度</w:t>
      </w:r>
      <w:r w:rsidRPr="00FE3375">
        <w:rPr>
          <w:rFonts w:asciiTheme="minorEastAsia" w:eastAsiaTheme="minorEastAsia" w:hAnsiTheme="minorEastAsia"/>
          <w:sz w:val="24"/>
          <w:szCs w:val="24"/>
        </w:rPr>
        <w:t>的</w:t>
      </w:r>
      <w:r w:rsidRPr="00FE3375">
        <w:rPr>
          <w:rFonts w:asciiTheme="minorEastAsia" w:eastAsiaTheme="minorEastAsia" w:hAnsiTheme="minorEastAsia" w:hint="eastAsia"/>
          <w:sz w:val="24"/>
          <w:szCs w:val="24"/>
        </w:rPr>
        <w:t>生成</w:t>
      </w:r>
      <w:r w:rsidRPr="00FE3375">
        <w:rPr>
          <w:rFonts w:asciiTheme="minorEastAsia" w:eastAsiaTheme="minorEastAsia" w:hAnsiTheme="minorEastAsia"/>
          <w:sz w:val="24"/>
          <w:szCs w:val="24"/>
        </w:rPr>
        <w:t>方法</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（1）level</w:t>
      </w:r>
      <w:r w:rsidRPr="00FE3375">
        <w:rPr>
          <w:rFonts w:asciiTheme="minorEastAsia" w:eastAsiaTheme="minorEastAsia" w:hAnsiTheme="minorEastAsia"/>
          <w:sz w:val="24"/>
        </w:rPr>
        <w:t xml:space="preserve"> = 0</w:t>
      </w:r>
      <w:r w:rsidRPr="00FE3375">
        <w:rPr>
          <w:rFonts w:asciiTheme="minorEastAsia" w:eastAsiaTheme="minorEastAsia" w:hAnsiTheme="minorEastAsia" w:hint="eastAsia"/>
          <w:sz w:val="24"/>
        </w:rPr>
        <w:t>，</w:t>
      </w:r>
    </w:p>
    <w:p w:rsidR="008352A6" w:rsidRPr="00FE3375" w:rsidRDefault="008352A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w:t>
      </w:r>
      <w:r w:rsidRPr="00FE3375">
        <w:rPr>
          <w:rFonts w:asciiTheme="minorEastAsia" w:eastAsiaTheme="minorEastAsia" w:hAnsiTheme="minorEastAsia" w:hint="eastAsia"/>
          <w:color w:val="FF0000"/>
          <w:sz w:val="24"/>
        </w:rPr>
        <w:t>2）产生一个0到1的随机数r，如果r小于一个常数p（</w:t>
      </w:r>
      <m:oMath>
        <m:r>
          <m:rPr>
            <m:sty m:val="p"/>
          </m:rPr>
          <w:rPr>
            <w:rFonts w:ascii="Cambria Math" w:eastAsiaTheme="minorEastAsia" w:hAnsi="Cambria Math"/>
            <w:color w:val="FF0000"/>
            <w:sz w:val="24"/>
          </w:rPr>
          <m:t>p∈</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0</m:t>
        </m:r>
        <m:r>
          <m:rPr>
            <m:sty m:val="p"/>
          </m:rPr>
          <w:rPr>
            <w:rFonts w:ascii="Cambria Math" w:eastAsiaTheme="minorEastAsia" w:hAnsi="Cambria Math" w:hint="eastAsia"/>
            <w:color w:val="FF0000"/>
            <w:sz w:val="24"/>
          </w:rPr>
          <m:t>,</m:t>
        </m:r>
        <m:r>
          <m:rPr>
            <m:sty m:val="p"/>
          </m:rPr>
          <w:rPr>
            <w:rFonts w:ascii="Cambria Math" w:eastAsiaTheme="minorEastAsia" w:hAnsi="Cambria Math"/>
            <w:color w:val="FF0000"/>
            <w:sz w:val="24"/>
          </w:rPr>
          <m:t>1</m:t>
        </m:r>
        <m:r>
          <m:rPr>
            <m:sty m:val="p"/>
          </m:rPr>
          <w:rPr>
            <w:rFonts w:ascii="Cambria Math" w:eastAsiaTheme="minorEastAsia" w:hAnsi="Cambria Math" w:hint="eastAsia"/>
            <w:color w:val="FF0000"/>
            <w:sz w:val="24"/>
          </w:rPr>
          <m:t>）</m:t>
        </m:r>
      </m:oMath>
      <w:r w:rsidRPr="00FE3375">
        <w:rPr>
          <w:rFonts w:asciiTheme="minorEastAsia" w:eastAsiaTheme="minorEastAsia" w:hAnsiTheme="minorEastAsia" w:hint="eastAsia"/>
          <w:color w:val="FF0000"/>
          <w:sz w:val="24"/>
        </w:rPr>
        <w:t>），</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（3）则执行方案level</w:t>
      </w:r>
      <w:r w:rsidRPr="00FE3375">
        <w:rPr>
          <w:rFonts w:asciiTheme="minorEastAsia" w:eastAsiaTheme="minorEastAsia" w:hAnsiTheme="minorEastAsia"/>
          <w:sz w:val="24"/>
        </w:rPr>
        <w:t>=level+1</w:t>
      </w:r>
      <w:r w:rsidRPr="00FE3375">
        <w:rPr>
          <w:rFonts w:asciiTheme="minorEastAsia" w:eastAsiaTheme="minorEastAsia" w:hAnsiTheme="minorEastAsia" w:hint="eastAsia"/>
          <w:sz w:val="24"/>
        </w:rPr>
        <w:t>且</w:t>
      </w:r>
      <w:r w:rsidRPr="00FE3375">
        <w:rPr>
          <w:rFonts w:asciiTheme="minorEastAsia" w:eastAsiaTheme="minorEastAsia" w:hAnsiTheme="minorEastAsia"/>
          <w:sz w:val="24"/>
        </w:rPr>
        <w:t>重新执行</w:t>
      </w:r>
      <w:r w:rsidRPr="00FE3375">
        <w:rPr>
          <w:rFonts w:asciiTheme="minorEastAsia" w:eastAsiaTheme="minorEastAsia" w:hAnsiTheme="minorEastAsia" w:hint="eastAsia"/>
          <w:sz w:val="24"/>
        </w:rPr>
        <w:t>（2）（3）</w:t>
      </w:r>
      <w:r w:rsidRPr="00FE3375">
        <w:rPr>
          <w:rFonts w:asciiTheme="minorEastAsia" w:eastAsiaTheme="minorEastAsia" w:hAnsiTheme="minorEastAsia" w:hint="eastAsia"/>
          <w:sz w:val="24"/>
        </w:rPr>
        <w:tab/>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（4）否则，输出level。</w:t>
      </w:r>
    </w:p>
    <w:p w:rsidR="008352A6" w:rsidRPr="00FE3375" w:rsidRDefault="008352A6" w:rsidP="002376B2">
      <w:pPr>
        <w:pStyle w:val="a3"/>
        <w:spacing w:line="300" w:lineRule="auto"/>
        <w:ind w:left="360" w:firstLineChars="0" w:firstLine="0"/>
        <w:rPr>
          <w:rFonts w:asciiTheme="minorEastAsia" w:eastAsiaTheme="minorEastAsia" w:hAnsiTheme="minorEastAsia"/>
          <w:sz w:val="24"/>
          <w:szCs w:val="24"/>
        </w:rPr>
      </w:pPr>
    </w:p>
    <w:p w:rsidR="00BC37DC"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通过</w:t>
      </w:r>
      <w:r w:rsidRPr="00FE3375">
        <w:rPr>
          <w:rFonts w:asciiTheme="minorEastAsia" w:eastAsiaTheme="minorEastAsia" w:hAnsiTheme="minorEastAsia"/>
          <w:sz w:val="24"/>
          <w:szCs w:val="24"/>
        </w:rPr>
        <w:t>查询</w:t>
      </w:r>
      <w:r w:rsidRPr="00FE3375">
        <w:rPr>
          <w:rFonts w:asciiTheme="minorEastAsia" w:eastAsiaTheme="minorEastAsia" w:hAnsiTheme="minorEastAsia" w:hint="eastAsia"/>
          <w:sz w:val="24"/>
          <w:szCs w:val="24"/>
        </w:rPr>
        <w:t xml:space="preserve"> 判断节点</w:t>
      </w:r>
      <w:r w:rsidRPr="00FE3375">
        <w:rPr>
          <w:rFonts w:asciiTheme="minorEastAsia" w:eastAsiaTheme="minorEastAsia" w:hAnsiTheme="minorEastAsia"/>
          <w:sz w:val="24"/>
          <w:szCs w:val="24"/>
        </w:rPr>
        <w:t>是否存在</w:t>
      </w:r>
    </w:p>
    <w:p w:rsidR="008352A6" w:rsidRPr="00FE3375" w:rsidRDefault="00BC37DC" w:rsidP="002376B2">
      <w:pPr>
        <w:pStyle w:val="a3"/>
        <w:numPr>
          <w:ilvl w:val="0"/>
          <w:numId w:val="1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在</w:t>
      </w:r>
      <w:r w:rsidRPr="00FE3375">
        <w:rPr>
          <w:rFonts w:asciiTheme="minorEastAsia" w:eastAsiaTheme="minorEastAsia" w:hAnsiTheme="minorEastAsia"/>
          <w:sz w:val="24"/>
          <w:szCs w:val="24"/>
        </w:rPr>
        <w:t>当前节点p后增加高度为</w:t>
      </w:r>
      <w:r w:rsidR="008352A6" w:rsidRPr="00FE3375">
        <w:rPr>
          <w:rFonts w:asciiTheme="minorEastAsia" w:eastAsiaTheme="minorEastAsia" w:hAnsiTheme="minorEastAsia" w:hint="eastAsia"/>
          <w:sz w:val="24"/>
          <w:szCs w:val="24"/>
        </w:rPr>
        <w:t>level的</w:t>
      </w:r>
      <w:r w:rsidR="008352A6" w:rsidRPr="00FE3375">
        <w:rPr>
          <w:rFonts w:asciiTheme="minorEastAsia" w:eastAsiaTheme="minorEastAsia" w:hAnsiTheme="minorEastAsia"/>
          <w:sz w:val="24"/>
          <w:szCs w:val="24"/>
        </w:rPr>
        <w:t>节点</w:t>
      </w:r>
    </w:p>
    <w:p w:rsidR="007C08B6" w:rsidRPr="00FE3375" w:rsidRDefault="007C08B6"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6C12CC" w:rsidP="002376B2">
      <w:pPr>
        <w:pStyle w:val="a3"/>
        <w:spacing w:line="300" w:lineRule="auto"/>
        <w:ind w:left="360" w:firstLineChars="0" w:firstLine="0"/>
        <w:rPr>
          <w:rFonts w:asciiTheme="minorEastAsia" w:eastAsiaTheme="minorEastAsia" w:hAnsiTheme="minorEastAsia"/>
          <w:sz w:val="24"/>
          <w:szCs w:val="24"/>
        </w:rPr>
      </w:pPr>
    </w:p>
    <w:p w:rsidR="006C12CC" w:rsidRPr="00FE3375" w:rsidRDefault="003F71B7" w:rsidP="003F71B7">
      <w:pPr>
        <w:pStyle w:val="30"/>
      </w:pPr>
      <w:bookmarkStart w:id="65" w:name="_Toc5112873"/>
      <w:bookmarkStart w:id="66" w:name="_Toc5113100"/>
      <w:r>
        <w:rPr>
          <w:rFonts w:hint="eastAsia"/>
        </w:rPr>
        <w:t>4.1.3</w:t>
      </w:r>
      <w:r w:rsidR="006C12CC" w:rsidRPr="00FE3375">
        <w:rPr>
          <w:rFonts w:hint="eastAsia"/>
        </w:rPr>
        <w:t>跳表</w:t>
      </w:r>
      <w:r w:rsidR="006C12CC" w:rsidRPr="00FE3375">
        <w:t>的性能</w:t>
      </w:r>
      <w:bookmarkEnd w:id="65"/>
      <w:bookmarkEnd w:id="66"/>
    </w:p>
    <w:p w:rsidR="008352A6" w:rsidRPr="00FE3375" w:rsidRDefault="006C12CC"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sz w:val="24"/>
        </w:rPr>
        <w:tab/>
      </w:r>
      <w:r w:rsidR="008352A6" w:rsidRPr="00FE3375">
        <w:rPr>
          <w:rFonts w:asciiTheme="minorEastAsia" w:eastAsiaTheme="minorEastAsia" w:hAnsiTheme="minorEastAsia" w:hint="eastAsia"/>
          <w:sz w:val="24"/>
        </w:rPr>
        <w:t xml:space="preserve">空间复杂度： O(n) </w:t>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r>
      <w:r w:rsidR="008352A6"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840" w:firstLine="420"/>
        <w:rPr>
          <w:rFonts w:asciiTheme="minorEastAsia" w:eastAsiaTheme="minorEastAsia" w:hAnsiTheme="minorEastAsia"/>
          <w:sz w:val="24"/>
        </w:rPr>
      </w:pPr>
      <w:r w:rsidRPr="00FE3375">
        <w:rPr>
          <w:rFonts w:asciiTheme="minorEastAsia" w:eastAsiaTheme="minorEastAsia" w:hAnsiTheme="minorEastAsia" w:hint="eastAsia"/>
          <w:sz w:val="24"/>
        </w:rPr>
        <w:t>相关操作的时间复杂度：</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查找：</w:t>
      </w:r>
      <w:r w:rsidRPr="00FE3375">
        <w:rPr>
          <w:rFonts w:asciiTheme="minorEastAsia" w:eastAsiaTheme="minorEastAsia" w:hAnsiTheme="minorEastAsia" w:hint="eastAsia"/>
          <w:sz w:val="24"/>
        </w:rPr>
        <w:tab/>
        <w:t xml:space="preserve"> O(logn)</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插入：</w:t>
      </w:r>
      <w:r w:rsidR="0063142B" w:rsidRPr="00FE3375">
        <w:rPr>
          <w:rFonts w:asciiTheme="minorEastAsia" w:eastAsiaTheme="minorEastAsia" w:hAnsiTheme="minorEastAsia" w:hint="eastAsia"/>
          <w:sz w:val="24"/>
        </w:rPr>
        <w:t xml:space="preserve">  </w:t>
      </w:r>
      <w:r w:rsidRPr="00FE3375">
        <w:rPr>
          <w:rFonts w:asciiTheme="minorEastAsia" w:eastAsiaTheme="minorEastAsia" w:hAnsiTheme="minorEastAsia" w:hint="eastAsia"/>
          <w:sz w:val="24"/>
        </w:rPr>
        <w:t>O(logn)</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ind w:leftChars="400" w:left="840" w:firstLine="420"/>
        <w:rPr>
          <w:rFonts w:asciiTheme="minorEastAsia" w:eastAsiaTheme="minorEastAsia" w:hAnsiTheme="minorEastAsia"/>
          <w:sz w:val="24"/>
        </w:rPr>
      </w:pPr>
      <w:r w:rsidRPr="00FE3375">
        <w:rPr>
          <w:rFonts w:asciiTheme="minorEastAsia" w:eastAsiaTheme="minorEastAsia" w:hAnsiTheme="minorEastAsia" w:hint="eastAsia"/>
          <w:sz w:val="24"/>
        </w:rPr>
        <w:tab/>
        <w:t>删除：</w:t>
      </w:r>
      <w:r w:rsidRPr="00FE3375">
        <w:rPr>
          <w:rFonts w:asciiTheme="minorEastAsia" w:eastAsiaTheme="minorEastAsia" w:hAnsiTheme="minorEastAsia" w:hint="eastAsia"/>
          <w:sz w:val="24"/>
        </w:rPr>
        <w:tab/>
        <w:t xml:space="preserve"> O(logn)</w:t>
      </w:r>
      <w:r w:rsidRPr="00FE3375">
        <w:rPr>
          <w:rFonts w:asciiTheme="minorEastAsia" w:eastAsiaTheme="minorEastAsia" w:hAnsiTheme="minorEastAsia" w:hint="eastAsia"/>
          <w:sz w:val="24"/>
        </w:rPr>
        <w:tab/>
      </w:r>
      <w:r w:rsidRPr="00FE3375">
        <w:rPr>
          <w:rFonts w:asciiTheme="minorEastAsia" w:eastAsiaTheme="minorEastAsia" w:hAnsiTheme="minorEastAsia" w:hint="eastAsia"/>
          <w:sz w:val="24"/>
        </w:rPr>
        <w:tab/>
        <w:t>（期望）</w:t>
      </w:r>
    </w:p>
    <w:p w:rsidR="008352A6" w:rsidRPr="00FE3375" w:rsidRDefault="008352A6" w:rsidP="002376B2">
      <w:pPr>
        <w:spacing w:line="300" w:lineRule="auto"/>
        <w:rPr>
          <w:rFonts w:asciiTheme="minorEastAsia" w:eastAsiaTheme="minorEastAsia" w:hAnsiTheme="minorEastAsia"/>
          <w:sz w:val="24"/>
        </w:rPr>
      </w:pPr>
    </w:p>
    <w:p w:rsidR="008352A6" w:rsidRPr="00FE3375" w:rsidRDefault="008352A6"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复杂度分析：</w:t>
      </w:r>
    </w:p>
    <w:p w:rsidR="008352A6"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令</w:t>
      </w:r>
      <m:oMath>
        <m:r>
          <m:rPr>
            <m:sty m:val="p"/>
          </m:rPr>
          <w:rPr>
            <w:rFonts w:ascii="Cambria Math" w:eastAsiaTheme="minorEastAsia" w:hAnsi="Cambria Math"/>
            <w:sz w:val="24"/>
          </w:rPr>
          <m:t>p=</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oMath>
      <w:r w:rsidR="008352A6" w:rsidRPr="00FE3375">
        <w:rPr>
          <w:rFonts w:asciiTheme="minorEastAsia" w:eastAsiaTheme="minorEastAsia" w:hAnsiTheme="minorEastAsia" w:hint="eastAsia"/>
          <w:sz w:val="24"/>
        </w:rPr>
        <w:t>由</w:t>
      </w:r>
      <w:r w:rsidR="008352A6" w:rsidRPr="00FE3375">
        <w:rPr>
          <w:rFonts w:asciiTheme="minorEastAsia" w:eastAsiaTheme="minorEastAsia" w:hAnsiTheme="minorEastAsia"/>
          <w:sz w:val="24"/>
        </w:rPr>
        <w:t>高度的生成方法</w:t>
      </w:r>
      <w:r w:rsidR="008352A6" w:rsidRPr="00FE3375">
        <w:rPr>
          <w:rFonts w:asciiTheme="minorEastAsia" w:eastAsiaTheme="minorEastAsia" w:hAnsiTheme="minorEastAsia" w:hint="eastAsia"/>
          <w:sz w:val="24"/>
        </w:rPr>
        <w:t>，每个元素插入到第i层（S</w:t>
      </w:r>
      <w:r w:rsidR="008352A6" w:rsidRPr="00FE3375">
        <w:rPr>
          <w:rFonts w:asciiTheme="minorEastAsia" w:eastAsiaTheme="minorEastAsia" w:hAnsiTheme="minorEastAsia" w:hint="eastAsia"/>
          <w:sz w:val="24"/>
          <w:vertAlign w:val="subscript"/>
        </w:rPr>
        <w:t>i</w:t>
      </w:r>
      <w:r w:rsidR="008352A6" w:rsidRPr="00FE3375">
        <w:rPr>
          <w:rFonts w:asciiTheme="minorEastAsia" w:eastAsiaTheme="minorEastAsia" w:hAnsiTheme="minorEastAsia" w:hint="eastAsia"/>
          <w:sz w:val="24"/>
        </w:rPr>
        <w:t>）的概率为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008352A6" w:rsidRPr="00FE3375">
        <w:rPr>
          <w:rFonts w:asciiTheme="minorEastAsia" w:eastAsiaTheme="minorEastAsia" w:hAnsiTheme="minorEastAsia" w:hint="eastAsia"/>
          <w:sz w:val="24"/>
        </w:rPr>
        <w:t>，则在第i层插入的期望元素个数为</w: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n</w:t>
      </w:r>
      <w:r w:rsidR="008352A6" w:rsidRPr="00FE3375">
        <w:rPr>
          <w:rFonts w:asciiTheme="minorEastAsia" w:eastAsiaTheme="minorEastAsia" w:hAnsiTheme="minorEastAsia" w:hint="eastAsia"/>
          <w:sz w:val="24"/>
        </w:rPr>
        <w:t xml:space="preserve">，跳跃表的元素期望个数为 </w:t>
      </w:r>
      <w:r w:rsidRPr="00FE3375">
        <w:rPr>
          <w:rFonts w:asciiTheme="minorEastAsia" w:eastAsiaTheme="minorEastAsia" w:hAnsiTheme="minorEastAsia"/>
          <w:position w:val="-28"/>
          <w:sz w:val="24"/>
        </w:rPr>
        <w:object w:dxaOrig="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36pt" o:ole="">
            <v:imagedata r:id="rId9" o:title=""/>
          </v:shape>
          <o:OLEObject Type="Embed" ProgID="Equation.3" ShapeID="_x0000_i1025" DrawAspect="Content" ObjectID="_1615794369" r:id="rId10"/>
        </w:object>
      </w:r>
      <w:r w:rsidR="008352A6" w:rsidRPr="00FE3375">
        <w:rPr>
          <w:rFonts w:asciiTheme="minorEastAsia" w:eastAsiaTheme="minorEastAsia" w:hAnsiTheme="minorEastAsia" w:hint="eastAsia"/>
          <w:sz w:val="24"/>
        </w:rPr>
        <w:t>，当</w:t>
      </w:r>
      <m:oMath>
        <m:r>
          <m:rPr>
            <m:sty m:val="p"/>
          </m:rPr>
          <w:rPr>
            <w:rFonts w:ascii="Cambria Math" w:eastAsiaTheme="minorEastAsia" w:hAnsi="Cambria Math"/>
            <w:sz w:val="24"/>
          </w:rPr>
          <m:t>p≤0.5</m:t>
        </m:r>
      </m:oMath>
      <w:r w:rsidR="008352A6" w:rsidRPr="00FE3375">
        <w:rPr>
          <w:rFonts w:asciiTheme="minorEastAsia" w:eastAsiaTheme="minorEastAsia" w:hAnsiTheme="minorEastAsia" w:hint="eastAsia"/>
          <w:sz w:val="24"/>
        </w:rPr>
        <w:t>的数时，次数总和小于2n。</w:t>
      </w:r>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lastRenderedPageBreak/>
        <w:t xml:space="preserve">S = </w:t>
      </w:r>
      <w:r w:rsidRPr="00FE3375">
        <w:rPr>
          <w:rFonts w:asciiTheme="minorEastAsia" w:eastAsiaTheme="minorEastAsia" w:hAnsiTheme="minorEastAsia"/>
          <w:position w:val="-28"/>
          <w:sz w:val="24"/>
        </w:rPr>
        <w:object w:dxaOrig="740" w:dyaOrig="700">
          <v:shape id="_x0000_i1026" type="#_x0000_t75" style="width:36pt;height:36pt" o:ole="">
            <v:imagedata r:id="rId11" o:title=""/>
          </v:shape>
          <o:OLEObject Type="Embed" ProgID="Equation.3" ShapeID="_x0000_i1026" DrawAspect="Content" ObjectID="_1615794370" r:id="rId12"/>
        </w:object>
      </w:r>
      <m:oMath>
        <m:sSup>
          <m:sSupPr>
            <m:ctrlPr>
              <w:rPr>
                <w:rFonts w:ascii="Cambria Math" w:eastAsiaTheme="minorEastAsia" w:hAnsi="Cambria Math"/>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i-1</m:t>
            </m:r>
          </m:sup>
        </m:sSup>
      </m:oMath>
      <w:r w:rsidRPr="00FE3375">
        <w:rPr>
          <w:rFonts w:asciiTheme="minorEastAsia" w:eastAsiaTheme="minorEastAsia" w:hAnsiTheme="minorEastAsia" w:hint="eastAsia"/>
          <w:sz w:val="24"/>
        </w:rPr>
        <w:t xml:space="preserve"> </w:t>
      </w:r>
      <m:oMath>
        <m:r>
          <m:rPr>
            <m:sty m:val="p"/>
          </m:rPr>
          <w:rPr>
            <w:rFonts w:ascii="Cambria Math" w:eastAsiaTheme="minorEastAsia" w:hAnsi="Cambria Math"/>
            <w:sz w:val="24"/>
          </w:rPr>
          <m:t>≤n</m:t>
        </m:r>
        <m:d>
          <m:dPr>
            <m:ctrlPr>
              <w:rPr>
                <w:rFonts w:ascii="Cambria Math" w:eastAsiaTheme="minorEastAsia" w:hAnsi="Cambria Math"/>
                <w:sz w:val="24"/>
              </w:rPr>
            </m:ctrlPr>
          </m:dPr>
          <m:e>
            <m:r>
              <w:rPr>
                <w:rFonts w:ascii="Cambria Math" w:eastAsiaTheme="minorEastAsia" w:hAnsi="Cambria Math"/>
                <w:sz w:val="24"/>
              </w:rPr>
              <m:t>1+</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e>
              <m:sup>
                <m:r>
                  <w:rPr>
                    <w:rFonts w:ascii="Cambria Math" w:eastAsiaTheme="minorEastAsia" w:hAnsi="Cambria Math"/>
                    <w:sz w:val="24"/>
                  </w:rPr>
                  <m:t>h</m:t>
                </m:r>
              </m:sup>
            </m:sSup>
          </m:e>
        </m:d>
      </m:oMath>
    </w:p>
    <w:p w:rsidR="007A3864" w:rsidRPr="00FE3375" w:rsidRDefault="007A3864"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当</w:t>
      </w:r>
      <m:oMath>
        <m:r>
          <m:rPr>
            <m:sty m:val="p"/>
          </m:rPr>
          <w:rPr>
            <w:rFonts w:ascii="Cambria Math" w:eastAsiaTheme="minorEastAsia" w:hAnsi="Cambria Math"/>
            <w:sz w:val="24"/>
          </w:rPr>
          <m:t>h→∞</m:t>
        </m:r>
      </m:oMath>
    </w:p>
    <w:p w:rsidR="004431E6" w:rsidRPr="00FE3375" w:rsidRDefault="004431E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sz w:val="24"/>
        </w:rPr>
        <w:t>S = 2n</w:t>
      </w:r>
    </w:p>
    <w:p w:rsidR="008E776B" w:rsidRPr="00FE3375" w:rsidRDefault="008352A6" w:rsidP="002376B2">
      <w:pPr>
        <w:spacing w:line="300" w:lineRule="auto"/>
        <w:ind w:left="420" w:firstLine="420"/>
        <w:rPr>
          <w:rFonts w:asciiTheme="minorEastAsia" w:eastAsiaTheme="minorEastAsia" w:hAnsiTheme="minorEastAsia"/>
          <w:sz w:val="24"/>
        </w:rPr>
      </w:pPr>
      <w:r w:rsidRPr="00FE3375">
        <w:rPr>
          <w:rFonts w:asciiTheme="minorEastAsia" w:eastAsiaTheme="minorEastAsia" w:hAnsiTheme="minorEastAsia" w:hint="eastAsia"/>
          <w:sz w:val="24"/>
        </w:rPr>
        <w:t>空间复杂度为</w:t>
      </w:r>
      <w:r w:rsidR="00EE731E" w:rsidRPr="00FE3375">
        <w:rPr>
          <w:rFonts w:asciiTheme="minorEastAsia" w:eastAsiaTheme="minorEastAsia" w:hAnsiTheme="minorEastAsia" w:hint="eastAsia"/>
          <w:sz w:val="24"/>
        </w:rPr>
        <w:t>O(n)</w:t>
      </w:r>
    </w:p>
    <w:p w:rsidR="007E40C8" w:rsidRPr="00FE3375" w:rsidRDefault="007E40C8" w:rsidP="002376B2">
      <w:pPr>
        <w:spacing w:line="300" w:lineRule="auto"/>
        <w:rPr>
          <w:rFonts w:asciiTheme="minorEastAsia" w:eastAsiaTheme="minorEastAsia" w:hAnsiTheme="minorEastAsia"/>
          <w:sz w:val="24"/>
        </w:rPr>
      </w:pPr>
    </w:p>
    <w:p w:rsidR="008E776B" w:rsidRPr="00FE3375" w:rsidRDefault="00EE73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实际</w:t>
      </w:r>
      <w:r w:rsidRPr="00FE3375">
        <w:rPr>
          <w:rFonts w:asciiTheme="minorEastAsia" w:eastAsiaTheme="minorEastAsia" w:hAnsiTheme="minorEastAsia"/>
          <w:sz w:val="24"/>
        </w:rPr>
        <w:t>测试：</w:t>
      </w:r>
      <w:r w:rsidR="00F55F2F" w:rsidRPr="00FE3375">
        <w:rPr>
          <w:rFonts w:asciiTheme="minorEastAsia" w:eastAsiaTheme="minorEastAsia" w:hAnsiTheme="minorEastAsia" w:hint="eastAsia"/>
          <w:sz w:val="24"/>
        </w:rPr>
        <w:t xml:space="preserve"> 共</w:t>
      </w:r>
      <w:r w:rsidR="00F55F2F" w:rsidRPr="00FE3375">
        <w:rPr>
          <w:rFonts w:asciiTheme="minorEastAsia" w:eastAsiaTheme="minorEastAsia" w:hAnsiTheme="minorEastAsia"/>
          <w:sz w:val="24"/>
        </w:rPr>
        <w:t>执行了</w:t>
      </w:r>
      <m:oMath>
        <m:sSup>
          <m:sSupPr>
            <m:ctrlPr>
              <w:rPr>
                <w:rFonts w:ascii="Cambria Math" w:eastAsiaTheme="minorEastAsia" w:hAnsi="Cambria Math"/>
                <w:sz w:val="24"/>
              </w:rPr>
            </m:ctrlPr>
          </m:sSupPr>
          <m:e>
            <m:r>
              <w:rPr>
                <w:rFonts w:ascii="Cambria Math" w:eastAsiaTheme="minorEastAsia" w:hAnsi="Cambria Math"/>
                <w:sz w:val="24"/>
              </w:rPr>
              <m:t>10</m:t>
            </m:r>
          </m:e>
          <m:sup>
            <m:r>
              <w:rPr>
                <w:rFonts w:ascii="Cambria Math" w:eastAsiaTheme="minorEastAsia" w:hAnsi="Cambria Math"/>
                <w:sz w:val="24"/>
              </w:rPr>
              <m:t>7</m:t>
            </m:r>
          </m:sup>
        </m:sSup>
      </m:oMath>
      <w:r w:rsidR="00F55F2F" w:rsidRPr="00FE3375">
        <w:rPr>
          <w:rFonts w:asciiTheme="minorEastAsia" w:eastAsiaTheme="minorEastAsia" w:hAnsiTheme="minorEastAsia" w:hint="eastAsia"/>
          <w:sz w:val="24"/>
        </w:rPr>
        <w:t>次</w:t>
      </w:r>
      <w:r w:rsidR="00B1273A" w:rsidRPr="00FE3375">
        <w:rPr>
          <w:rFonts w:asciiTheme="minorEastAsia" w:eastAsiaTheme="minorEastAsia" w:hAnsiTheme="minorEastAsia" w:hint="eastAsia"/>
          <w:sz w:val="24"/>
        </w:rPr>
        <w:t xml:space="preserve"> </w:t>
      </w:r>
      <w:r w:rsidR="00F02B5E" w:rsidRPr="00FE3375">
        <w:rPr>
          <w:rFonts w:asciiTheme="minorEastAsia" w:eastAsiaTheme="minorEastAsia" w:hAnsiTheme="minorEastAsia"/>
          <w:sz w:val="24"/>
        </w:rPr>
        <w:t>maxLevel=3</w:t>
      </w:r>
    </w:p>
    <w:p w:rsidR="00EE731E" w:rsidRPr="00FE3375" w:rsidRDefault="00EE731E" w:rsidP="002376B2">
      <w:pPr>
        <w:spacing w:line="300" w:lineRule="auto"/>
        <w:ind w:firstLine="420"/>
        <w:rPr>
          <w:rFonts w:asciiTheme="minorEastAsia" w:eastAsiaTheme="minorEastAsia" w:hAnsiTheme="minorEastAsia"/>
          <w:sz w:val="24"/>
        </w:rPr>
      </w:pPr>
    </w:p>
    <w:tbl>
      <w:tblPr>
        <w:tblStyle w:val="a9"/>
        <w:tblW w:w="0" w:type="auto"/>
        <w:tblLook w:val="04A0" w:firstRow="1" w:lastRow="0" w:firstColumn="1" w:lastColumn="0" w:noHBand="0" w:noVBand="1"/>
      </w:tblPr>
      <w:tblGrid>
        <w:gridCol w:w="1659"/>
        <w:gridCol w:w="1659"/>
        <w:gridCol w:w="1659"/>
        <w:gridCol w:w="1659"/>
        <w:gridCol w:w="1660"/>
      </w:tblGrid>
      <w:tr w:rsidR="00F55F2F" w:rsidRPr="00FE3375" w:rsidTr="00F55F2F">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P</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插入时间</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平均高度</w:t>
            </w:r>
          </w:p>
        </w:tc>
        <w:tc>
          <w:tcPr>
            <w:tcW w:w="1659" w:type="dxa"/>
          </w:tcPr>
          <w:p w:rsidR="00F55F2F" w:rsidRPr="00FE3375" w:rsidRDefault="00F55F2F"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总结点数</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平均</w:t>
            </w:r>
            <w:r w:rsidR="00F55F2F" w:rsidRPr="00FE3375">
              <w:rPr>
                <w:rFonts w:asciiTheme="minorEastAsia" w:eastAsiaTheme="minorEastAsia" w:hAnsiTheme="minorEastAsia" w:hint="eastAsia"/>
                <w:sz w:val="24"/>
              </w:rPr>
              <w:t>查找时间</w:t>
            </w:r>
          </w:p>
        </w:tc>
      </w:tr>
      <w:tr w:rsidR="00F55F2F" w:rsidRPr="00FE3375" w:rsidTr="00F55F2F">
        <w:tc>
          <w:tcPr>
            <w:tcW w:w="1659" w:type="dxa"/>
          </w:tcPr>
          <w:p w:rsidR="00F55F2F" w:rsidRPr="00FE3375" w:rsidRDefault="007876FE"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2</m:t>
                    </m:r>
                  </m:den>
                </m:f>
              </m:oMath>
            </m:oMathPara>
          </w:p>
        </w:tc>
        <w:tc>
          <w:tcPr>
            <w:tcW w:w="1659"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0.5</w:t>
            </w:r>
            <w:r w:rsidRPr="00FE3375">
              <w:rPr>
                <w:rFonts w:asciiTheme="minorEastAsia" w:eastAsiaTheme="minorEastAsia" w:hAnsiTheme="minorEastAsia"/>
                <w:sz w:val="24"/>
              </w:rPr>
              <w:t>3976</w:t>
            </w:r>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0010482A" w:rsidRPr="00FE3375">
              <w:rPr>
                <w:rFonts w:asciiTheme="minorEastAsia" w:eastAsiaTheme="minorEastAsia" w:hAnsiTheme="minorEastAsia"/>
                <w:sz w:val="24"/>
              </w:rPr>
              <w:t>75038</w:t>
            </w:r>
            <w:r w:rsidR="00356829" w:rsidRPr="00FE3375">
              <w:rPr>
                <w:rFonts w:asciiTheme="minorEastAsia" w:eastAsiaTheme="minorEastAsia" w:hAnsiTheme="minorEastAsia"/>
                <w:sz w:val="24"/>
              </w:rPr>
              <w:t>45</w:t>
            </w:r>
          </w:p>
        </w:tc>
        <w:tc>
          <w:tcPr>
            <w:tcW w:w="1659" w:type="dxa"/>
          </w:tcPr>
          <w:p w:rsidR="00F55F2F" w:rsidRPr="00FE3375" w:rsidRDefault="0010482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175038</w:t>
            </w:r>
            <w:r w:rsidR="00356829" w:rsidRPr="00FE3375">
              <w:rPr>
                <w:rFonts w:asciiTheme="minorEastAsia" w:eastAsiaTheme="minorEastAsia" w:hAnsiTheme="minorEastAsia"/>
                <w:sz w:val="24"/>
              </w:rPr>
              <w:t>45</w:t>
            </w:r>
          </w:p>
        </w:tc>
        <w:tc>
          <w:tcPr>
            <w:tcW w:w="1660" w:type="dxa"/>
          </w:tcPr>
          <w:p w:rsidR="00F55F2F" w:rsidRPr="00FE3375" w:rsidRDefault="000D5959"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Pr="00FE3375">
              <w:rPr>
                <w:rFonts w:asciiTheme="minorEastAsia" w:eastAsiaTheme="minorEastAsia" w:hAnsiTheme="minorEastAsia"/>
                <w:sz w:val="24"/>
              </w:rPr>
              <w:t>28027</w:t>
            </w:r>
          </w:p>
        </w:tc>
      </w:tr>
      <w:tr w:rsidR="00F55F2F" w:rsidRPr="00FE3375" w:rsidTr="00F55F2F">
        <w:tc>
          <w:tcPr>
            <w:tcW w:w="1659" w:type="dxa"/>
          </w:tcPr>
          <w:p w:rsidR="00F55F2F" w:rsidRPr="00FE3375" w:rsidRDefault="007876FE"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e</m:t>
                    </m:r>
                  </m:den>
                </m:f>
              </m:oMath>
            </m:oMathPara>
          </w:p>
        </w:tc>
        <w:tc>
          <w:tcPr>
            <w:tcW w:w="1659"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4</w:t>
            </w:r>
            <w:r w:rsidR="00A137DD" w:rsidRPr="00FE3375">
              <w:rPr>
                <w:rFonts w:asciiTheme="minorEastAsia" w:eastAsiaTheme="minorEastAsia" w:hAnsiTheme="minorEastAsia"/>
                <w:sz w:val="24"/>
              </w:rPr>
              <w:t>6651</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59" w:type="dxa"/>
          </w:tcPr>
          <w:p w:rsidR="00F55F2F" w:rsidRPr="00FE3375" w:rsidRDefault="00961B51"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157540</w:t>
            </w:r>
            <w:r w:rsidR="00356829" w:rsidRPr="00FE3375">
              <w:rPr>
                <w:rFonts w:asciiTheme="minorEastAsia" w:eastAsiaTheme="minorEastAsia" w:hAnsiTheme="minorEastAsia"/>
                <w:sz w:val="24"/>
              </w:rPr>
              <w:t>64</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860573" w:rsidRPr="00FE3375">
              <w:rPr>
                <w:rFonts w:asciiTheme="minorEastAsia" w:eastAsiaTheme="minorEastAsia" w:hAnsiTheme="minorEastAsia"/>
                <w:sz w:val="24"/>
              </w:rPr>
              <w:t>25</w:t>
            </w:r>
            <w:r w:rsidR="00A137DD" w:rsidRPr="00FE3375">
              <w:rPr>
                <w:rFonts w:asciiTheme="minorEastAsia" w:eastAsiaTheme="minorEastAsia" w:hAnsiTheme="minorEastAsia"/>
                <w:sz w:val="24"/>
              </w:rPr>
              <w:t>341</w:t>
            </w:r>
          </w:p>
        </w:tc>
      </w:tr>
      <w:tr w:rsidR="00F55F2F" w:rsidRPr="00FE3375" w:rsidTr="00F55F2F">
        <w:tc>
          <w:tcPr>
            <w:tcW w:w="1659" w:type="dxa"/>
          </w:tcPr>
          <w:p w:rsidR="00F55F2F" w:rsidRPr="00FE3375" w:rsidRDefault="007876FE"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4</m:t>
                    </m:r>
                  </m:den>
                </m:f>
              </m:oMath>
            </m:oMathPara>
          </w:p>
        </w:tc>
        <w:tc>
          <w:tcPr>
            <w:tcW w:w="1659" w:type="dxa"/>
          </w:tcPr>
          <w:p w:rsidR="00F55F2F" w:rsidRPr="00FE3375" w:rsidRDefault="0086057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0.</w:t>
            </w:r>
            <w:r w:rsidR="00B5432B" w:rsidRPr="00FE3375">
              <w:rPr>
                <w:rFonts w:asciiTheme="minorEastAsia" w:eastAsiaTheme="minorEastAsia" w:hAnsiTheme="minorEastAsia"/>
                <w:sz w:val="24"/>
              </w:rPr>
              <w:t>60256</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13146518</w:t>
            </w:r>
          </w:p>
        </w:tc>
        <w:tc>
          <w:tcPr>
            <w:tcW w:w="1660"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0.31451</w:t>
            </w:r>
          </w:p>
        </w:tc>
      </w:tr>
      <w:tr w:rsidR="00F55F2F" w:rsidRPr="00FE3375" w:rsidTr="00F55F2F">
        <w:tc>
          <w:tcPr>
            <w:tcW w:w="1659" w:type="dxa"/>
          </w:tcPr>
          <w:p w:rsidR="00F55F2F" w:rsidRPr="00FE3375" w:rsidRDefault="007876FE" w:rsidP="002376B2">
            <w:pPr>
              <w:spacing w:line="300" w:lineRule="auto"/>
              <w:rPr>
                <w:rFonts w:asciiTheme="minorEastAsia" w:eastAsiaTheme="minorEastAsia" w:hAnsiTheme="minorEastAsia"/>
                <w:sz w:val="24"/>
              </w:rPr>
            </w:pPr>
            <m:oMathPara>
              <m:oMath>
                <m:f>
                  <m:fPr>
                    <m:ctrlPr>
                      <w:rPr>
                        <w:rFonts w:ascii="Cambria Math" w:eastAsiaTheme="minorEastAsia" w:hAnsi="Cambria Math"/>
                        <w:sz w:val="24"/>
                      </w:rPr>
                    </m:ctrlPr>
                  </m:fPr>
                  <m:num>
                    <m:r>
                      <w:rPr>
                        <w:rFonts w:ascii="Cambria Math" w:eastAsiaTheme="minorEastAsia" w:hAnsi="Cambria Math" w:hint="eastAsia"/>
                        <w:sz w:val="24"/>
                      </w:rPr>
                      <m:t>1</m:t>
                    </m:r>
                  </m:num>
                  <m:den>
                    <m:r>
                      <w:rPr>
                        <w:rFonts w:ascii="Cambria Math" w:eastAsiaTheme="minorEastAsia" w:hAnsi="Cambria Math" w:hint="eastAsia"/>
                        <w:sz w:val="24"/>
                      </w:rPr>
                      <m:t>8</m:t>
                    </m:r>
                  </m:den>
                </m:f>
              </m:oMath>
            </m:oMathPara>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0.78464</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w:t>
            </w:r>
            <w:r w:rsidRPr="00FE3375">
              <w:rPr>
                <w:rFonts w:asciiTheme="minorEastAsia" w:eastAsiaTheme="minorEastAsia" w:hAnsiTheme="minorEastAsia"/>
                <w:sz w:val="24"/>
              </w:rPr>
              <w:t>1734221</w:t>
            </w:r>
          </w:p>
        </w:tc>
        <w:tc>
          <w:tcPr>
            <w:tcW w:w="1659" w:type="dxa"/>
          </w:tcPr>
          <w:p w:rsidR="00F55F2F" w:rsidRPr="00FE3375" w:rsidRDefault="00B5432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11734221</w:t>
            </w:r>
          </w:p>
        </w:tc>
        <w:tc>
          <w:tcPr>
            <w:tcW w:w="1660" w:type="dxa"/>
          </w:tcPr>
          <w:p w:rsidR="00F55F2F" w:rsidRPr="00FE3375" w:rsidRDefault="00A9156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0.</w:t>
            </w:r>
            <w:r w:rsidR="00B5432B" w:rsidRPr="00FE3375">
              <w:rPr>
                <w:rFonts w:asciiTheme="minorEastAsia" w:eastAsiaTheme="minorEastAsia" w:hAnsiTheme="minorEastAsia"/>
                <w:sz w:val="24"/>
              </w:rPr>
              <w:t>35154</w:t>
            </w:r>
          </w:p>
        </w:tc>
      </w:tr>
    </w:tbl>
    <w:p w:rsidR="00F55F2F" w:rsidRPr="00FE3375" w:rsidRDefault="00F55F2F" w:rsidP="002376B2">
      <w:pPr>
        <w:spacing w:line="300" w:lineRule="auto"/>
        <w:ind w:firstLine="420"/>
        <w:rPr>
          <w:rFonts w:asciiTheme="minorEastAsia" w:eastAsiaTheme="minorEastAsia" w:hAnsiTheme="minorEastAsia"/>
          <w:sz w:val="24"/>
        </w:rPr>
      </w:pPr>
    </w:p>
    <w:p w:rsidR="00C030D5" w:rsidRPr="00FE3375" w:rsidRDefault="00E9581E"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一般</w:t>
      </w:r>
      <w:r w:rsidRPr="00FE3375">
        <w:rPr>
          <w:rFonts w:asciiTheme="minorEastAsia" w:eastAsiaTheme="minorEastAsia" w:hAnsiTheme="minorEastAsia"/>
          <w:sz w:val="24"/>
        </w:rPr>
        <w:t>我们把p</w:t>
      </w:r>
      <w:r w:rsidRPr="00FE3375">
        <w:rPr>
          <w:rFonts w:asciiTheme="minorEastAsia" w:eastAsiaTheme="minorEastAsia" w:hAnsiTheme="minorEastAsia" w:hint="eastAsia"/>
          <w:sz w:val="24"/>
        </w:rPr>
        <w:t>取</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2</m:t>
            </m:r>
          </m:den>
        </m:f>
        <m:r>
          <m:rPr>
            <m:sty m:val="p"/>
          </m:rPr>
          <w:rPr>
            <w:rFonts w:ascii="Cambria Math" w:eastAsiaTheme="minorEastAsia" w:hAnsi="Cambria Math" w:hint="eastAsia"/>
            <w:sz w:val="24"/>
          </w:rPr>
          <m:t>或</m:t>
        </m:r>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e</m:t>
            </m:r>
          </m:den>
        </m:f>
      </m:oMath>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此时的平均查询时间</w:t>
      </w:r>
      <w:r w:rsidRPr="00FE3375">
        <w:rPr>
          <w:rFonts w:asciiTheme="minorEastAsia" w:eastAsiaTheme="minorEastAsia" w:hAnsiTheme="minorEastAsia" w:hint="eastAsia"/>
          <w:sz w:val="24"/>
        </w:rPr>
        <w:t>最短</w:t>
      </w:r>
      <w:r w:rsidRPr="00FE3375">
        <w:rPr>
          <w:rFonts w:asciiTheme="minorEastAsia" w:eastAsiaTheme="minorEastAsia" w:hAnsiTheme="minorEastAsia"/>
          <w:sz w:val="24"/>
        </w:rPr>
        <w:t>，如果有要求</w:t>
      </w:r>
      <w:r w:rsidRPr="00FE3375">
        <w:rPr>
          <w:rFonts w:asciiTheme="minorEastAsia" w:eastAsiaTheme="minorEastAsia" w:hAnsiTheme="minorEastAsia" w:hint="eastAsia"/>
          <w:sz w:val="24"/>
        </w:rPr>
        <w:t>空间</w:t>
      </w:r>
      <w:r w:rsidRPr="00FE3375">
        <w:rPr>
          <w:rFonts w:asciiTheme="minorEastAsia" w:eastAsiaTheme="minorEastAsia" w:hAnsiTheme="minorEastAsia"/>
          <w:sz w:val="24"/>
        </w:rPr>
        <w:t>的话，我们也可以退而求其次</w:t>
      </w:r>
      <w:r w:rsidRPr="00FE3375">
        <w:rPr>
          <w:rFonts w:asciiTheme="minorEastAsia" w:eastAsiaTheme="minorEastAsia" w:hAnsiTheme="minorEastAsia" w:hint="eastAsia"/>
          <w:sz w:val="24"/>
        </w:rPr>
        <w:t>取</w:t>
      </w:r>
      <w:r w:rsidR="003647D2" w:rsidRPr="00FE3375">
        <w:rPr>
          <w:rFonts w:asciiTheme="minorEastAsia" w:eastAsiaTheme="minorEastAsia" w:hAnsiTheme="minorEastAsia"/>
          <w:sz w:val="24"/>
        </w:rPr>
        <w:t>p</w:t>
      </w:r>
      <w:r w:rsidRPr="00FE3375">
        <w:rPr>
          <w:rFonts w:asciiTheme="minorEastAsia" w:eastAsiaTheme="minorEastAsia" w:hAnsiTheme="minorEastAsia"/>
          <w:sz w:val="24"/>
        </w:rPr>
        <w:t>=</w:t>
      </w:r>
      <m:oMath>
        <m:f>
          <m:fPr>
            <m:ctrlPr>
              <w:rPr>
                <w:rFonts w:ascii="Cambria Math" w:eastAsiaTheme="minorEastAsia" w:hAnsi="Cambria Math"/>
                <w:sz w:val="24"/>
              </w:rPr>
            </m:ctrlPr>
          </m:fPr>
          <m:num>
            <m:r>
              <w:rPr>
                <w:rFonts w:ascii="Cambria Math" w:eastAsiaTheme="minorEastAsia" w:hAnsi="Cambria Math"/>
                <w:sz w:val="24"/>
              </w:rPr>
              <m:t>1</m:t>
            </m:r>
          </m:num>
          <m:den>
            <m:r>
              <w:rPr>
                <w:rFonts w:ascii="Cambria Math" w:eastAsiaTheme="minorEastAsia" w:hAnsi="Cambria Math"/>
                <w:sz w:val="24"/>
              </w:rPr>
              <m:t>4</m:t>
            </m:r>
          </m:den>
        </m:f>
      </m:oMath>
      <w:r w:rsidR="008537BE" w:rsidRPr="00FE3375">
        <w:rPr>
          <w:rFonts w:asciiTheme="minorEastAsia" w:eastAsiaTheme="minorEastAsia" w:hAnsiTheme="minorEastAsia" w:hint="eastAsia"/>
          <w:sz w:val="24"/>
        </w:rPr>
        <w:t>。</w:t>
      </w:r>
      <w:r w:rsidR="008537BE" w:rsidRPr="00FE3375">
        <w:rPr>
          <w:rFonts w:asciiTheme="minorEastAsia" w:eastAsiaTheme="minorEastAsia" w:hAnsiTheme="minorEastAsia"/>
          <w:sz w:val="24"/>
        </w:rPr>
        <w:t>这样</w:t>
      </w:r>
      <w:r w:rsidR="008537BE" w:rsidRPr="00FE3375">
        <w:rPr>
          <w:rFonts w:asciiTheme="minorEastAsia" w:eastAsiaTheme="minorEastAsia" w:hAnsiTheme="minorEastAsia" w:hint="eastAsia"/>
          <w:sz w:val="24"/>
        </w:rPr>
        <w:t>节点就</w:t>
      </w:r>
      <w:r w:rsidR="008537BE" w:rsidRPr="00FE3375">
        <w:rPr>
          <w:rFonts w:asciiTheme="minorEastAsia" w:eastAsiaTheme="minorEastAsia" w:hAnsiTheme="minorEastAsia"/>
          <w:sz w:val="24"/>
        </w:rPr>
        <w:t>不</w:t>
      </w:r>
      <w:r w:rsidR="008537BE" w:rsidRPr="00FE3375">
        <w:rPr>
          <w:rFonts w:asciiTheme="minorEastAsia" w:eastAsiaTheme="minorEastAsia" w:hAnsiTheme="minorEastAsia" w:hint="eastAsia"/>
          <w:sz w:val="24"/>
        </w:rPr>
        <w:t>会</w:t>
      </w:r>
      <w:r w:rsidR="008537BE" w:rsidRPr="00FE3375">
        <w:rPr>
          <w:rFonts w:asciiTheme="minorEastAsia" w:eastAsiaTheme="minorEastAsia" w:hAnsiTheme="minorEastAsia"/>
          <w:sz w:val="24"/>
        </w:rPr>
        <w:t>占据大量空间。</w:t>
      </w:r>
    </w:p>
    <w:p w:rsidR="00FE3FE6" w:rsidRPr="00FE3375" w:rsidRDefault="00FE3FE6" w:rsidP="002376B2">
      <w:pPr>
        <w:spacing w:line="300" w:lineRule="auto"/>
        <w:rPr>
          <w:rFonts w:asciiTheme="minorEastAsia" w:eastAsiaTheme="minorEastAsia" w:hAnsiTheme="minorEastAsia"/>
          <w:sz w:val="24"/>
        </w:rPr>
      </w:pPr>
    </w:p>
    <w:p w:rsidR="00D91F84" w:rsidRPr="00CB1538" w:rsidRDefault="003F71B7" w:rsidP="00EA49D8">
      <w:pPr>
        <w:pStyle w:val="20"/>
      </w:pPr>
      <w:bookmarkStart w:id="67" w:name="_Toc5112874"/>
      <w:bookmarkStart w:id="68" w:name="_Toc5113101"/>
      <w:r>
        <w:rPr>
          <w:rFonts w:hint="eastAsia"/>
        </w:rPr>
        <w:t>4.2</w:t>
      </w:r>
      <w:r w:rsidR="00260363" w:rsidRPr="00CB1538">
        <w:rPr>
          <w:rFonts w:hint="eastAsia"/>
        </w:rPr>
        <w:t>Merk</w:t>
      </w:r>
      <w:r w:rsidR="00260363" w:rsidRPr="00CB1538">
        <w:t>le</w:t>
      </w:r>
      <w:r w:rsidR="00260363" w:rsidRPr="00CB1538">
        <w:rPr>
          <w:rFonts w:hint="eastAsia"/>
        </w:rPr>
        <w:t xml:space="preserve"> </w:t>
      </w:r>
      <w:r w:rsidR="00260363" w:rsidRPr="00CB1538">
        <w:t>Tree</w:t>
      </w:r>
      <w:bookmarkEnd w:id="67"/>
      <w:bookmarkEnd w:id="68"/>
    </w:p>
    <w:p w:rsidR="006E6CB3" w:rsidRDefault="00D91F84" w:rsidP="002376B2">
      <w:pPr>
        <w:spacing w:line="300" w:lineRule="auto"/>
        <w:rPr>
          <w:rFonts w:asciiTheme="minorEastAsia" w:eastAsiaTheme="minorEastAsia" w:hAnsiTheme="minorEastAsia"/>
          <w:sz w:val="24"/>
        </w:rPr>
      </w:pPr>
      <w:r>
        <w:rPr>
          <w:rFonts w:ascii="Arial" w:hAnsi="Arial" w:cs="Arial"/>
          <w:color w:val="333333"/>
          <w:szCs w:val="21"/>
          <w:shd w:val="clear" w:color="auto" w:fill="FFFFFF"/>
        </w:rPr>
        <w:t>密码学家</w:t>
      </w:r>
      <w:r>
        <w:rPr>
          <w:rFonts w:ascii="Arial" w:hAnsi="Arial" w:cs="Arial"/>
          <w:color w:val="333333"/>
          <w:szCs w:val="21"/>
          <w:shd w:val="clear" w:color="auto" w:fill="FFFFFF"/>
        </w:rPr>
        <w:t xml:space="preserve"> </w:t>
      </w:r>
      <w:r w:rsidR="00922731">
        <w:rPr>
          <w:rFonts w:asciiTheme="minorEastAsia" w:eastAsiaTheme="minorEastAsia" w:hAnsiTheme="minorEastAsia" w:hint="eastAsia"/>
          <w:sz w:val="24"/>
        </w:rPr>
        <w:t>Merk</w:t>
      </w:r>
      <w:r w:rsidR="00922731">
        <w:rPr>
          <w:rFonts w:asciiTheme="minorEastAsia" w:eastAsiaTheme="minorEastAsia" w:hAnsiTheme="minorEastAsia"/>
          <w:sz w:val="24"/>
        </w:rPr>
        <w:t>le</w:t>
      </w:r>
      <w:r>
        <w:rPr>
          <w:rFonts w:ascii="Arial" w:hAnsi="Arial" w:cs="Arial"/>
          <w:color w:val="333333"/>
          <w:szCs w:val="21"/>
          <w:shd w:val="clear" w:color="auto" w:fill="FFFFFF"/>
        </w:rPr>
        <w:t>提出了可信树的思想</w:t>
      </w:r>
      <w:r>
        <w:rPr>
          <w:rFonts w:ascii="Arial" w:hAnsi="Arial" w:cs="Arial" w:hint="eastAsia"/>
          <w:color w:val="333333"/>
          <w:szCs w:val="21"/>
          <w:shd w:val="clear" w:color="auto" w:fill="FFFFFF"/>
        </w:rPr>
        <w:t>，</w:t>
      </w:r>
      <w:r>
        <w:rPr>
          <w:rFonts w:ascii="Arial" w:hAnsi="Arial" w:cs="Arial"/>
          <w:color w:val="333333"/>
          <w:szCs w:val="21"/>
          <w:shd w:val="clear" w:color="auto" w:fill="FFFFFF"/>
        </w:rPr>
        <w:t>并把这种结构以自己的名字命名。</w:t>
      </w:r>
    </w:p>
    <w:p w:rsidR="00260363" w:rsidRDefault="00260363"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Merk</w:t>
      </w:r>
      <w:r>
        <w:rPr>
          <w:rFonts w:asciiTheme="minorEastAsia" w:eastAsiaTheme="minorEastAsia" w:hAnsiTheme="minorEastAsia"/>
          <w:sz w:val="24"/>
        </w:rPr>
        <w:t>le</w:t>
      </w:r>
      <w:r>
        <w:rPr>
          <w:rFonts w:asciiTheme="minorEastAsia" w:eastAsiaTheme="minorEastAsia" w:hAnsiTheme="minorEastAsia" w:hint="eastAsia"/>
          <w:sz w:val="24"/>
        </w:rPr>
        <w:t xml:space="preserve"> </w:t>
      </w:r>
      <w:r>
        <w:rPr>
          <w:rFonts w:asciiTheme="minorEastAsia" w:eastAsiaTheme="minorEastAsia" w:hAnsiTheme="minorEastAsia"/>
          <w:sz w:val="24"/>
        </w:rPr>
        <w:t>Tree</w:t>
      </w:r>
      <w:r w:rsidR="003212F9">
        <w:rPr>
          <w:rFonts w:asciiTheme="minorEastAsia" w:eastAsiaTheme="minorEastAsia" w:hAnsiTheme="minorEastAsia" w:hint="eastAsia"/>
          <w:sz w:val="24"/>
        </w:rPr>
        <w:t>是</w:t>
      </w:r>
      <w:r w:rsidR="003212F9">
        <w:rPr>
          <w:rFonts w:asciiTheme="minorEastAsia" w:eastAsiaTheme="minorEastAsia" w:hAnsiTheme="minorEastAsia"/>
          <w:sz w:val="24"/>
        </w:rPr>
        <w:t>一种</w:t>
      </w:r>
      <w:r w:rsidR="003212F9">
        <w:rPr>
          <w:rFonts w:asciiTheme="minorEastAsia" w:eastAsiaTheme="minorEastAsia" w:hAnsiTheme="minorEastAsia" w:hint="eastAsia"/>
          <w:sz w:val="24"/>
        </w:rPr>
        <w:t>二叉树</w:t>
      </w:r>
      <w:r w:rsidR="003212F9">
        <w:rPr>
          <w:rFonts w:asciiTheme="minorEastAsia" w:eastAsiaTheme="minorEastAsia" w:hAnsiTheme="minorEastAsia"/>
          <w:sz w:val="24"/>
        </w:rPr>
        <w:t>。</w:t>
      </w:r>
      <w:r w:rsidR="00CE33AD">
        <w:rPr>
          <w:rFonts w:asciiTheme="minorEastAsia" w:eastAsiaTheme="minorEastAsia" w:hAnsiTheme="minorEastAsia" w:hint="eastAsia"/>
          <w:sz w:val="24"/>
        </w:rPr>
        <w:t>节点</w:t>
      </w:r>
      <w:r w:rsidR="00CE33AD">
        <w:rPr>
          <w:rFonts w:asciiTheme="minorEastAsia" w:eastAsiaTheme="minorEastAsia" w:hAnsiTheme="minorEastAsia"/>
          <w:sz w:val="24"/>
        </w:rPr>
        <w:t>存储的</w:t>
      </w:r>
      <w:r w:rsidR="00CE33AD">
        <w:rPr>
          <w:rFonts w:asciiTheme="minorEastAsia" w:eastAsiaTheme="minorEastAsia" w:hAnsiTheme="minorEastAsia" w:hint="eastAsia"/>
          <w:sz w:val="24"/>
        </w:rPr>
        <w:t>数据的</w:t>
      </w:r>
      <w:r w:rsidR="00CE33AD">
        <w:rPr>
          <w:rFonts w:asciiTheme="minorEastAsia" w:eastAsiaTheme="minorEastAsia" w:hAnsiTheme="minorEastAsia"/>
          <w:sz w:val="24"/>
        </w:rPr>
        <w:t>Hash值，所以</w:t>
      </w:r>
      <w:r w:rsidR="00CE33AD">
        <w:rPr>
          <w:rFonts w:asciiTheme="minorEastAsia" w:eastAsiaTheme="minorEastAsia" w:hAnsiTheme="minorEastAsia" w:hint="eastAsia"/>
          <w:sz w:val="24"/>
        </w:rPr>
        <w:t>又</w:t>
      </w:r>
      <w:r w:rsidR="00CE33AD">
        <w:rPr>
          <w:rFonts w:asciiTheme="minorEastAsia" w:eastAsiaTheme="minorEastAsia" w:hAnsiTheme="minorEastAsia"/>
          <w:sz w:val="24"/>
        </w:rPr>
        <w:t>有人把它称作Hash Tree</w:t>
      </w:r>
      <w:r w:rsidR="00132867">
        <w:rPr>
          <w:rFonts w:asciiTheme="minorEastAsia" w:eastAsiaTheme="minorEastAsia" w:hAnsiTheme="minorEastAsia" w:hint="eastAsia"/>
          <w:sz w:val="24"/>
        </w:rPr>
        <w:t>。</w:t>
      </w:r>
    </w:p>
    <w:p w:rsidR="003F71B7" w:rsidRPr="00CB1538" w:rsidRDefault="00CB1538" w:rsidP="00CB1538">
      <w:pPr>
        <w:pStyle w:val="30"/>
      </w:pPr>
      <w:bookmarkStart w:id="69" w:name="_Toc5112875"/>
      <w:bookmarkStart w:id="70" w:name="_Toc5113102"/>
      <w:r>
        <w:t>4.2.1</w:t>
      </w:r>
      <w:r w:rsidR="003F71B7" w:rsidRPr="00CB1538">
        <w:rPr>
          <w:rFonts w:hint="eastAsia"/>
        </w:rPr>
        <w:t>Merk</w:t>
      </w:r>
      <w:r w:rsidR="003F71B7" w:rsidRPr="00CB1538">
        <w:t>le</w:t>
      </w:r>
      <w:r w:rsidR="003F71B7" w:rsidRPr="00CB1538">
        <w:rPr>
          <w:rFonts w:hint="eastAsia"/>
        </w:rPr>
        <w:t xml:space="preserve"> </w:t>
      </w:r>
      <w:r w:rsidR="003F71B7" w:rsidRPr="00CB1538">
        <w:t>Tree</w:t>
      </w:r>
      <w:r w:rsidR="003F71B7" w:rsidRPr="00CB1538">
        <w:rPr>
          <w:rFonts w:hint="eastAsia"/>
        </w:rPr>
        <w:t>的相关</w:t>
      </w:r>
      <w:r w:rsidR="003F71B7" w:rsidRPr="00CB1538">
        <w:t>知识</w:t>
      </w:r>
      <w:bookmarkEnd w:id="69"/>
      <w:bookmarkEnd w:id="70"/>
    </w:p>
    <w:p w:rsidR="00FA2267" w:rsidRPr="00FE3375" w:rsidRDefault="00B8412E"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Tree</w:t>
      </w:r>
      <w:r w:rsidR="00FA2267" w:rsidRPr="00FE3375">
        <w:rPr>
          <w:rFonts w:asciiTheme="minorEastAsia" w:eastAsiaTheme="minorEastAsia" w:hAnsiTheme="minorEastAsia"/>
          <w:sz w:val="24"/>
        </w:rPr>
        <w:t>的相关</w:t>
      </w:r>
      <w:r w:rsidR="00FA2267" w:rsidRPr="00FE3375">
        <w:rPr>
          <w:rFonts w:asciiTheme="minorEastAsia" w:eastAsiaTheme="minorEastAsia" w:hAnsiTheme="minorEastAsia" w:hint="eastAsia"/>
          <w:sz w:val="24"/>
        </w:rPr>
        <w:t>定义</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结点：树的结点包含一个数据元素以及若干指向其子树的分支</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深度：树中结点的最大层次</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高度：从叶子结点开始定义，叶子结点为第一层，往上依次递增，直至根结点。</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度：结点所拥有的子树数量</w:t>
      </w:r>
      <w:r w:rsidR="00F13C9A" w:rsidRPr="00FE3375">
        <w:rPr>
          <w:rFonts w:asciiTheme="minorEastAsia" w:eastAsiaTheme="minorEastAsia" w:hAnsiTheme="minorEastAsia" w:hint="eastAsia"/>
          <w:sz w:val="24"/>
        </w:rPr>
        <w:t>(</w:t>
      </w:r>
      <w:r w:rsidRPr="00FE3375">
        <w:rPr>
          <w:rFonts w:asciiTheme="minorEastAsia" w:eastAsiaTheme="minorEastAsia" w:hAnsiTheme="minorEastAsia" w:hint="eastAsia"/>
          <w:sz w:val="24"/>
        </w:rPr>
        <w:t>二叉树</w:t>
      </w:r>
      <w:r w:rsidRPr="00FE3375">
        <w:rPr>
          <w:rFonts w:asciiTheme="minorEastAsia" w:eastAsiaTheme="minorEastAsia" w:hAnsiTheme="minorEastAsia"/>
          <w:sz w:val="24"/>
        </w:rPr>
        <w:t>的度最大</w:t>
      </w:r>
      <w:r w:rsidRPr="00FE3375">
        <w:rPr>
          <w:rFonts w:asciiTheme="minorEastAsia" w:eastAsiaTheme="minorEastAsia" w:hAnsiTheme="minorEastAsia" w:hint="eastAsia"/>
          <w:sz w:val="24"/>
        </w:rPr>
        <w:t>为2</w:t>
      </w:r>
      <w:r w:rsidR="00F13C9A" w:rsidRPr="00FE3375">
        <w:rPr>
          <w:rFonts w:asciiTheme="minorEastAsia" w:eastAsiaTheme="minorEastAsia" w:hAnsiTheme="minorEastAsia" w:hint="eastAsia"/>
          <w:sz w:val="24"/>
        </w:rPr>
        <w:t>)</w:t>
      </w:r>
    </w:p>
    <w:p w:rsidR="00FA2267" w:rsidRPr="00FE3375" w:rsidRDefault="00FA2267"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终端节点：度为0</w:t>
      </w:r>
      <w:r w:rsidR="008B3432" w:rsidRPr="00FE3375">
        <w:rPr>
          <w:rFonts w:asciiTheme="minorEastAsia" w:eastAsiaTheme="minorEastAsia" w:hAnsiTheme="minorEastAsia" w:hint="eastAsia"/>
          <w:sz w:val="24"/>
        </w:rPr>
        <w:t>的结点称为叶子结点</w:t>
      </w:r>
    </w:p>
    <w:p w:rsidR="008B3432" w:rsidRPr="00FE3375" w:rsidRDefault="00CC4341"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Merkle</w:t>
      </w:r>
      <w:r>
        <w:rPr>
          <w:rFonts w:asciiTheme="minorEastAsia" w:eastAsiaTheme="minorEastAsia" w:hAnsiTheme="minorEastAsia"/>
          <w:sz w:val="24"/>
        </w:rPr>
        <w:t xml:space="preserve"> Tree</w:t>
      </w:r>
      <w:r>
        <w:rPr>
          <w:rFonts w:asciiTheme="minorEastAsia" w:eastAsiaTheme="minorEastAsia" w:hAnsiTheme="minorEastAsia" w:hint="eastAsia"/>
          <w:sz w:val="24"/>
        </w:rPr>
        <w:t>的遍历</w:t>
      </w:r>
      <w:r>
        <w:rPr>
          <w:rFonts w:asciiTheme="minorEastAsia" w:eastAsiaTheme="minorEastAsia" w:hAnsiTheme="minorEastAsia"/>
          <w:sz w:val="24"/>
        </w:rPr>
        <w:t>和二叉树</w:t>
      </w:r>
      <w:r>
        <w:rPr>
          <w:rFonts w:asciiTheme="minorEastAsia" w:eastAsiaTheme="minorEastAsia" w:hAnsiTheme="minorEastAsia" w:hint="eastAsia"/>
          <w:sz w:val="24"/>
        </w:rPr>
        <w:t>基本</w:t>
      </w:r>
      <w:r>
        <w:rPr>
          <w:rFonts w:asciiTheme="minorEastAsia" w:eastAsiaTheme="minorEastAsia" w:hAnsiTheme="minorEastAsia"/>
          <w:sz w:val="24"/>
        </w:rPr>
        <w:t>一致</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先序遍历</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lastRenderedPageBreak/>
        <w:t>即遍历顺序为“根—&gt;左-&gt;右”。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中序遍历</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即遍历顺序为“左—&gt;根—&gt;右”，</w:t>
      </w:r>
    </w:p>
    <w:p w:rsidR="006E6CB3"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b/>
          <w:bCs/>
          <w:sz w:val="24"/>
        </w:rPr>
        <w:t>后序遍历</w:t>
      </w: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即遍历顺序为“左—&gt;右—&gt;根”。</w:t>
      </w:r>
    </w:p>
    <w:p w:rsidR="00C030D5" w:rsidRPr="00FE3375" w:rsidRDefault="003F71B7" w:rsidP="00EA49D8">
      <w:pPr>
        <w:pStyle w:val="30"/>
      </w:pPr>
      <w:bookmarkStart w:id="71" w:name="_Toc5112876"/>
      <w:bookmarkStart w:id="72" w:name="_Toc5113103"/>
      <w:r>
        <w:rPr>
          <w:rFonts w:hint="eastAsia"/>
        </w:rPr>
        <w:t>4.2.2</w:t>
      </w:r>
      <w:r w:rsidR="009D632D">
        <w:rPr>
          <w:rFonts w:hint="eastAsia"/>
        </w:rPr>
        <w:t>Merk</w:t>
      </w:r>
      <w:r w:rsidR="009D632D">
        <w:t>le</w:t>
      </w:r>
      <w:r w:rsidR="009D632D">
        <w:rPr>
          <w:rFonts w:hint="eastAsia"/>
        </w:rPr>
        <w:t xml:space="preserve"> </w:t>
      </w:r>
      <w:r w:rsidR="009D632D">
        <w:t>Tree</w:t>
      </w:r>
      <w:r w:rsidR="006E6CB3" w:rsidRPr="00FE3375">
        <w:t>的</w:t>
      </w:r>
      <w:r w:rsidR="006E6CB3" w:rsidRPr="00FE3375">
        <w:rPr>
          <w:rFonts w:hint="eastAsia"/>
        </w:rPr>
        <w:t>相关</w:t>
      </w:r>
      <w:r w:rsidR="006E6CB3" w:rsidRPr="00FE3375">
        <w:t>操作：</w:t>
      </w:r>
      <w:bookmarkEnd w:id="71"/>
      <w:bookmarkEnd w:id="72"/>
    </w:p>
    <w:p w:rsidR="006E6CB3" w:rsidRPr="00FE3375" w:rsidRDefault="006E6CB3" w:rsidP="002376B2">
      <w:pPr>
        <w:spacing w:line="300" w:lineRule="auto"/>
        <w:rPr>
          <w:rFonts w:asciiTheme="minorEastAsia" w:eastAsiaTheme="minorEastAsia" w:hAnsiTheme="minorEastAsia"/>
          <w:sz w:val="24"/>
        </w:rPr>
      </w:pPr>
    </w:p>
    <w:p w:rsidR="00C030D5" w:rsidRPr="00FE3375" w:rsidRDefault="006E6CB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查询（树</w:t>
      </w:r>
      <w:r w:rsidRPr="00FE3375">
        <w:rPr>
          <w:rFonts w:asciiTheme="minorEastAsia" w:eastAsiaTheme="minorEastAsia" w:hAnsiTheme="minorEastAsia"/>
          <w:sz w:val="24"/>
        </w:rPr>
        <w:t>不为空</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p>
    <w:p w:rsidR="00605E29" w:rsidRPr="00FE3375" w:rsidRDefault="00605E29" w:rsidP="002376B2">
      <w:pPr>
        <w:pStyle w:val="a3"/>
        <w:numPr>
          <w:ilvl w:val="0"/>
          <w:numId w:val="29"/>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要查找的</w:t>
      </w:r>
      <w:r w:rsidRPr="00FE3375">
        <w:rPr>
          <w:rFonts w:asciiTheme="minorEastAsia" w:eastAsiaTheme="minorEastAsia" w:hAnsiTheme="minorEastAsia"/>
          <w:sz w:val="24"/>
          <w:szCs w:val="24"/>
        </w:rPr>
        <w:t>value与当前节点</w:t>
      </w:r>
      <w:r w:rsidRPr="00FE3375">
        <w:rPr>
          <w:rFonts w:asciiTheme="minorEastAsia" w:eastAsiaTheme="minorEastAsia" w:hAnsiTheme="minorEastAsia" w:hint="eastAsia"/>
          <w:sz w:val="24"/>
          <w:szCs w:val="24"/>
        </w:rPr>
        <w:t>curvalue</w:t>
      </w:r>
      <w:r w:rsidRPr="00FE3375">
        <w:rPr>
          <w:rFonts w:asciiTheme="minorEastAsia" w:eastAsiaTheme="minorEastAsia" w:hAnsiTheme="minorEastAsia"/>
          <w:sz w:val="24"/>
          <w:szCs w:val="24"/>
        </w:rPr>
        <w:t>比较</w:t>
      </w:r>
    </w:p>
    <w:p w:rsidR="006E6CB3" w:rsidRPr="00FE3375" w:rsidRDefault="00605E29"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2</w:t>
      </w:r>
      <w:r w:rsidR="009256B2" w:rsidRPr="00FE3375">
        <w:rPr>
          <w:rFonts w:asciiTheme="minorEastAsia" w:eastAsiaTheme="minorEastAsia" w:hAnsiTheme="minorEastAsia"/>
          <w:sz w:val="24"/>
        </w:rPr>
        <w:t>.</w:t>
      </w:r>
      <w:r w:rsidRPr="00FE3375">
        <w:rPr>
          <w:rFonts w:asciiTheme="minorEastAsia" w:eastAsiaTheme="minorEastAsia" w:hAnsiTheme="minorEastAsia"/>
          <w:sz w:val="24"/>
        </w:rPr>
        <w:t xml:space="preserve"> </w:t>
      </w:r>
      <w:r w:rsidRPr="00FE3375">
        <w:rPr>
          <w:rFonts w:asciiTheme="minorEastAsia" w:eastAsiaTheme="minorEastAsia" w:hAnsiTheme="minorEastAsia"/>
          <w:sz w:val="24"/>
        </w:rPr>
        <w:tab/>
        <w:t>value</w:t>
      </w:r>
      <w:r w:rsidR="00E200F4" w:rsidRPr="00FE3375">
        <w:rPr>
          <w:rFonts w:asciiTheme="minorEastAsia" w:eastAsiaTheme="minorEastAsia" w:hAnsiTheme="minorEastAsia"/>
          <w:sz w:val="24"/>
        </w:rPr>
        <w:t>&lt;curvalue:</w:t>
      </w:r>
      <w:r w:rsidR="009256B2" w:rsidRPr="00FE3375">
        <w:rPr>
          <w:rFonts w:asciiTheme="minorEastAsia" w:eastAsiaTheme="minorEastAsia" w:hAnsiTheme="minorEastAsia" w:hint="eastAsia"/>
          <w:sz w:val="24"/>
        </w:rPr>
        <w:t>当前</w:t>
      </w:r>
      <w:r w:rsidR="009256B2" w:rsidRPr="00FE3375">
        <w:rPr>
          <w:rFonts w:asciiTheme="minorEastAsia" w:eastAsiaTheme="minorEastAsia" w:hAnsiTheme="minorEastAsia"/>
          <w:sz w:val="24"/>
        </w:rPr>
        <w:t>节点移动到左子树</w:t>
      </w:r>
      <w:r w:rsidR="009256B2" w:rsidRPr="00FE3375">
        <w:rPr>
          <w:rFonts w:asciiTheme="minorEastAsia" w:eastAsiaTheme="minorEastAsia" w:hAnsiTheme="minorEastAsia" w:hint="eastAsia"/>
          <w:sz w:val="24"/>
        </w:rPr>
        <w:t>，</w:t>
      </w:r>
      <w:r w:rsidR="009256B2" w:rsidRPr="00FE3375">
        <w:rPr>
          <w:rFonts w:asciiTheme="minorEastAsia" w:eastAsiaTheme="minorEastAsia" w:hAnsiTheme="minorEastAsia"/>
          <w:sz w:val="24"/>
        </w:rPr>
        <w:t>并重新执行</w:t>
      </w:r>
      <w:r w:rsidR="009256B2"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w:t>
      </w:r>
      <w:r w:rsidRPr="00FE3375">
        <w:rPr>
          <w:rFonts w:asciiTheme="minorEastAsia" w:eastAsiaTheme="minorEastAsia" w:hAnsiTheme="minorEastAsia" w:hint="eastAsia"/>
          <w:sz w:val="24"/>
        </w:rPr>
        <w:t>&gt;</w:t>
      </w:r>
      <w:r w:rsidRPr="00FE3375">
        <w:rPr>
          <w:rFonts w:asciiTheme="minorEastAsia" w:eastAsiaTheme="minorEastAsia" w:hAnsiTheme="minorEastAsia"/>
          <w:sz w:val="24"/>
        </w:rPr>
        <w:t>curvalue</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节点移动到</w:t>
      </w:r>
      <w:r w:rsidRPr="00FE3375">
        <w:rPr>
          <w:rFonts w:asciiTheme="minorEastAsia" w:eastAsiaTheme="minorEastAsia" w:hAnsiTheme="minorEastAsia" w:hint="eastAsia"/>
          <w:sz w:val="24"/>
        </w:rPr>
        <w:t>右</w:t>
      </w:r>
      <w:r w:rsidRPr="00FE3375">
        <w:rPr>
          <w:rFonts w:asciiTheme="minorEastAsia" w:eastAsiaTheme="minorEastAsia" w:hAnsiTheme="minorEastAsia"/>
          <w:sz w:val="24"/>
        </w:rPr>
        <w:t>子树</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并重新执行</w:t>
      </w:r>
      <w:r w:rsidRPr="00FE3375">
        <w:rPr>
          <w:rFonts w:asciiTheme="minorEastAsia" w:eastAsiaTheme="minorEastAsia" w:hAnsiTheme="minorEastAsia" w:hint="eastAsia"/>
          <w:sz w:val="24"/>
        </w:rPr>
        <w:t>1</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value=curvalue</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 xml:space="preserve">return </w:t>
      </w:r>
      <w:r w:rsidRPr="00FE3375">
        <w:rPr>
          <w:rFonts w:asciiTheme="minorEastAsia" w:eastAsiaTheme="minorEastAsia" w:hAnsiTheme="minorEastAsia" w:hint="eastAsia"/>
          <w:sz w:val="24"/>
        </w:rPr>
        <w:t>当前</w:t>
      </w:r>
      <w:r w:rsidRPr="00FE3375">
        <w:rPr>
          <w:rFonts w:asciiTheme="minorEastAsia" w:eastAsiaTheme="minorEastAsia" w:hAnsiTheme="minorEastAsia"/>
          <w:sz w:val="24"/>
        </w:rPr>
        <w:t>节点</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删除</w:t>
      </w: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执行</w:t>
      </w:r>
      <w:r w:rsidRPr="00FE3375">
        <w:rPr>
          <w:rFonts w:asciiTheme="minorEastAsia" w:eastAsiaTheme="minorEastAsia" w:hAnsiTheme="minorEastAsia"/>
          <w:sz w:val="24"/>
        </w:rPr>
        <w:t>查询</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如果不存在，则返回, 否则要删除的结点可能分下面四种情况：</w:t>
      </w:r>
      <w:r w:rsidRPr="00FE3375">
        <w:rPr>
          <w:rFonts w:asciiTheme="minorEastAsia" w:eastAsiaTheme="minorEastAsia" w:hAnsiTheme="minorEastAsia"/>
          <w:sz w:val="24"/>
        </w:rPr>
        <w:br/>
        <w:t>a. 要删除的结点无孩子结点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直接删除该结点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br/>
        <w:t>b. 要删除的结点只有左孩子结点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w:t>
      </w:r>
      <w:r w:rsidRPr="00FE3375">
        <w:rPr>
          <w:rFonts w:asciiTheme="minorEastAsia" w:eastAsiaTheme="minorEastAsia" w:hAnsiTheme="minorEastAsia" w:hint="eastAsia"/>
          <w:sz w:val="24"/>
        </w:rPr>
        <w:t xml:space="preserve">     </w:t>
      </w:r>
      <w:r w:rsidRPr="00FE3375">
        <w:rPr>
          <w:rFonts w:asciiTheme="minorEastAsia" w:eastAsiaTheme="minorEastAsia" w:hAnsiTheme="minorEastAsia"/>
          <w:sz w:val="24"/>
        </w:rPr>
        <w:t>被删除节点的左孩子结点</w:t>
      </w:r>
      <w:r w:rsidRPr="00FE3375">
        <w:rPr>
          <w:rFonts w:asciiTheme="minorEastAsia" w:eastAsiaTheme="minorEastAsia" w:hAnsiTheme="minorEastAsia"/>
          <w:sz w:val="24"/>
        </w:rPr>
        <w:br/>
        <w:t>c. 要删除的结点只有右孩子结点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删除该结点且使被删除节点的双亲结点指向被删除结点的右孩子结点</w:t>
      </w:r>
      <w:r w:rsidRPr="00FE3375">
        <w:rPr>
          <w:rFonts w:asciiTheme="minorEastAsia" w:eastAsiaTheme="minorEastAsia" w:hAnsiTheme="minorEastAsia"/>
          <w:sz w:val="24"/>
        </w:rPr>
        <w:br/>
        <w:t>d. 要删除的结点有左、右孩子结点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在它的右子树中寻找中序下的第一个结点，用它的值填补到被删除节点</w:t>
      </w:r>
      <w:r w:rsidRPr="00FE3375">
        <w:rPr>
          <w:rFonts w:asciiTheme="minorEastAsia" w:eastAsiaTheme="minorEastAsia" w:hAnsiTheme="minorEastAsia" w:hint="eastAsia"/>
          <w:sz w:val="24"/>
        </w:rPr>
        <w:t>中</w:t>
      </w:r>
    </w:p>
    <w:p w:rsidR="009256B2" w:rsidRPr="00FE3375" w:rsidRDefault="009256B2" w:rsidP="002376B2">
      <w:pPr>
        <w:spacing w:line="300" w:lineRule="auto"/>
        <w:rPr>
          <w:rFonts w:asciiTheme="minorEastAsia" w:eastAsiaTheme="minorEastAsia" w:hAnsiTheme="minorEastAsia"/>
          <w:sz w:val="24"/>
        </w:rPr>
      </w:pPr>
    </w:p>
    <w:p w:rsidR="009256B2" w:rsidRPr="00FE3375" w:rsidRDefault="009256B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w:t>
      </w:r>
      <w:r w:rsidRPr="00FE3375">
        <w:rPr>
          <w:rFonts w:asciiTheme="minorEastAsia" w:eastAsiaTheme="minorEastAsia" w:hAnsiTheme="minorEastAsia"/>
          <w:sz w:val="24"/>
          <w:szCs w:val="24"/>
        </w:rPr>
        <w:t>若为空，直接插入</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树不为空，执行</w:t>
      </w:r>
      <w:r w:rsidRPr="00FE3375">
        <w:rPr>
          <w:rFonts w:asciiTheme="minorEastAsia" w:eastAsiaTheme="minorEastAsia" w:hAnsiTheme="minorEastAsia"/>
          <w:sz w:val="24"/>
          <w:szCs w:val="24"/>
        </w:rPr>
        <w:t>查找</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找到终端节点</w:t>
      </w:r>
    </w:p>
    <w:p w:rsidR="009256B2" w:rsidRPr="00FE3375" w:rsidRDefault="009256B2" w:rsidP="002376B2">
      <w:pPr>
        <w:pStyle w:val="a3"/>
        <w:numPr>
          <w:ilvl w:val="0"/>
          <w:numId w:val="3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插入</w:t>
      </w:r>
      <w:r w:rsidRPr="00FE3375">
        <w:rPr>
          <w:rFonts w:asciiTheme="minorEastAsia" w:eastAsiaTheme="minorEastAsia" w:hAnsiTheme="minorEastAsia"/>
          <w:sz w:val="24"/>
          <w:szCs w:val="24"/>
        </w:rPr>
        <w:t>新节点</w:t>
      </w:r>
    </w:p>
    <w:p w:rsidR="006E6CB3" w:rsidRPr="00FE3375" w:rsidRDefault="006E6CB3" w:rsidP="002376B2">
      <w:pPr>
        <w:pStyle w:val="a3"/>
        <w:spacing w:line="300" w:lineRule="auto"/>
        <w:ind w:left="420" w:firstLineChars="0" w:firstLine="0"/>
        <w:rPr>
          <w:rFonts w:asciiTheme="minorEastAsia" w:eastAsiaTheme="minorEastAsia" w:hAnsiTheme="minorEastAsia"/>
          <w:sz w:val="24"/>
          <w:szCs w:val="24"/>
        </w:rPr>
      </w:pPr>
    </w:p>
    <w:p w:rsidR="00C030D5" w:rsidRPr="00FE3375" w:rsidRDefault="00C030D5" w:rsidP="002376B2">
      <w:pPr>
        <w:spacing w:line="300" w:lineRule="auto"/>
        <w:rPr>
          <w:rFonts w:asciiTheme="minorEastAsia" w:eastAsiaTheme="minorEastAsia" w:hAnsiTheme="minorEastAsia"/>
          <w:sz w:val="24"/>
        </w:rPr>
      </w:pPr>
    </w:p>
    <w:p w:rsidR="00D93ECE" w:rsidRDefault="006915FD" w:rsidP="00EA49D8">
      <w:pPr>
        <w:pStyle w:val="10"/>
      </w:pPr>
      <w:bookmarkStart w:id="73" w:name="_Toc5112877"/>
      <w:bookmarkStart w:id="74" w:name="_Toc5113104"/>
      <w:r w:rsidRPr="00FE3375">
        <w:rPr>
          <w:rFonts w:hint="eastAsia"/>
        </w:rPr>
        <w:t>五</w:t>
      </w:r>
      <w:r w:rsidR="00166ED2">
        <w:rPr>
          <w:rFonts w:hint="eastAsia"/>
        </w:rPr>
        <w:t xml:space="preserve"> </w:t>
      </w:r>
      <w:r w:rsidR="00166ED2">
        <w:rPr>
          <w:rFonts w:hint="eastAsia"/>
        </w:rPr>
        <w:t>基于</w:t>
      </w:r>
      <w:r w:rsidR="00F10889" w:rsidRPr="00FE3375">
        <w:rPr>
          <w:rFonts w:hint="eastAsia"/>
        </w:rPr>
        <w:t>跳</w:t>
      </w:r>
      <w:r w:rsidR="00F10889" w:rsidRPr="00FE3375">
        <w:t>表</w:t>
      </w:r>
      <w:r w:rsidR="00E71506">
        <w:rPr>
          <w:rFonts w:hint="eastAsia"/>
        </w:rPr>
        <w:t>和</w:t>
      </w:r>
      <w:r w:rsidR="00E71506">
        <w:t>Merkle Tree</w:t>
      </w:r>
      <w:r w:rsidR="00166ED2">
        <w:rPr>
          <w:rFonts w:hint="eastAsia"/>
        </w:rPr>
        <w:t>结构</w:t>
      </w:r>
      <w:r w:rsidR="00166ED2">
        <w:t>是</w:t>
      </w:r>
      <w:r w:rsidR="00166ED2">
        <w:rPr>
          <w:rFonts w:hint="eastAsia"/>
        </w:rPr>
        <w:t>认证</w:t>
      </w:r>
      <w:bookmarkEnd w:id="73"/>
      <w:bookmarkEnd w:id="74"/>
    </w:p>
    <w:p w:rsidR="001F1370" w:rsidRDefault="00596AE4"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r>
      <w:r w:rsidRPr="00FE3375">
        <w:rPr>
          <w:rFonts w:asciiTheme="minorEastAsia" w:eastAsiaTheme="minorEastAsia" w:hAnsiTheme="minorEastAsia" w:hint="eastAsia"/>
          <w:sz w:val="24"/>
        </w:rPr>
        <w:t>上</w:t>
      </w:r>
      <w:r w:rsidRPr="00FE3375">
        <w:rPr>
          <w:rFonts w:asciiTheme="minorEastAsia" w:eastAsiaTheme="minorEastAsia" w:hAnsiTheme="minorEastAsia"/>
          <w:sz w:val="24"/>
        </w:rPr>
        <w:t>章介绍跳</w:t>
      </w:r>
      <w:r w:rsidRPr="00FE3375">
        <w:rPr>
          <w:rFonts w:asciiTheme="minorEastAsia" w:eastAsiaTheme="minorEastAsia" w:hAnsiTheme="minorEastAsia" w:hint="eastAsia"/>
          <w:sz w:val="24"/>
        </w:rPr>
        <w:t>表</w:t>
      </w:r>
      <w:r w:rsidRPr="00FE3375">
        <w:rPr>
          <w:rFonts w:asciiTheme="minorEastAsia" w:eastAsiaTheme="minorEastAsia" w:hAnsiTheme="minorEastAsia"/>
          <w:sz w:val="24"/>
        </w:rPr>
        <w:t>和</w:t>
      </w:r>
      <w:r w:rsidR="007F4628">
        <w:rPr>
          <w:rFonts w:asciiTheme="minorEastAsia" w:eastAsiaTheme="minorEastAsia" w:hAnsiTheme="minorEastAsia" w:hint="eastAsia"/>
          <w:sz w:val="24"/>
        </w:rPr>
        <w:t>Merk</w:t>
      </w:r>
      <w:r w:rsidR="007F4628">
        <w:rPr>
          <w:rFonts w:asciiTheme="minorEastAsia" w:eastAsiaTheme="minorEastAsia" w:hAnsiTheme="minorEastAsia"/>
          <w:sz w:val="24"/>
        </w:rPr>
        <w:t>le</w:t>
      </w:r>
      <w:r w:rsidR="007F4628">
        <w:rPr>
          <w:rFonts w:asciiTheme="minorEastAsia" w:eastAsiaTheme="minorEastAsia" w:hAnsiTheme="minorEastAsia" w:hint="eastAsia"/>
          <w:sz w:val="24"/>
        </w:rPr>
        <w:t xml:space="preserve"> </w:t>
      </w:r>
      <w:r w:rsidR="007F4628">
        <w:rPr>
          <w:rFonts w:asciiTheme="minorEastAsia" w:eastAsiaTheme="minorEastAsia" w:hAnsiTheme="minorEastAsia"/>
          <w:sz w:val="24"/>
        </w:rPr>
        <w:t>Tree</w:t>
      </w:r>
      <w:r w:rsidRPr="00FE3375">
        <w:rPr>
          <w:rFonts w:asciiTheme="minorEastAsia" w:eastAsiaTheme="minorEastAsia" w:hAnsiTheme="minorEastAsia" w:hint="eastAsia"/>
          <w:sz w:val="24"/>
        </w:rPr>
        <w:t>这</w:t>
      </w:r>
      <w:r w:rsidRPr="00FE3375">
        <w:rPr>
          <w:rFonts w:asciiTheme="minorEastAsia" w:eastAsiaTheme="minorEastAsia" w:hAnsiTheme="minorEastAsia"/>
          <w:sz w:val="24"/>
        </w:rPr>
        <w:t>两种数据结构。</w:t>
      </w:r>
      <w:r w:rsidR="00211C57" w:rsidRPr="00FE3375">
        <w:rPr>
          <w:rFonts w:asciiTheme="minorEastAsia" w:eastAsiaTheme="minorEastAsia" w:hAnsiTheme="minorEastAsia" w:hint="eastAsia"/>
          <w:sz w:val="24"/>
        </w:rPr>
        <w:t>它</w:t>
      </w:r>
      <w:r w:rsidRPr="00FE3375">
        <w:rPr>
          <w:rFonts w:asciiTheme="minorEastAsia" w:eastAsiaTheme="minorEastAsia" w:hAnsiTheme="minorEastAsia" w:hint="eastAsia"/>
          <w:sz w:val="24"/>
        </w:rPr>
        <w:t>们</w:t>
      </w:r>
      <w:r w:rsidR="00211C57" w:rsidRPr="00FE3375">
        <w:rPr>
          <w:rFonts w:asciiTheme="minorEastAsia" w:eastAsiaTheme="minorEastAsia" w:hAnsiTheme="minorEastAsia"/>
          <w:sz w:val="24"/>
        </w:rPr>
        <w:t>比一般</w:t>
      </w:r>
      <w:r w:rsidR="00211C57" w:rsidRPr="00FE3375">
        <w:rPr>
          <w:rFonts w:asciiTheme="minorEastAsia" w:eastAsiaTheme="minorEastAsia" w:hAnsiTheme="minorEastAsia" w:hint="eastAsia"/>
          <w:sz w:val="24"/>
        </w:rPr>
        <w:t>的</w:t>
      </w:r>
      <w:r w:rsidR="00211C57" w:rsidRPr="00FE3375">
        <w:rPr>
          <w:rFonts w:asciiTheme="minorEastAsia" w:eastAsiaTheme="minorEastAsia" w:hAnsiTheme="minorEastAsia"/>
          <w:sz w:val="24"/>
        </w:rPr>
        <w:t>数据验证算法</w:t>
      </w:r>
      <w:r w:rsidR="00211C57" w:rsidRPr="00FE3375">
        <w:rPr>
          <w:rFonts w:asciiTheme="minorEastAsia" w:eastAsiaTheme="minorEastAsia" w:hAnsiTheme="minorEastAsia" w:hint="eastAsia"/>
          <w:sz w:val="24"/>
        </w:rPr>
        <w:t>更适用</w:t>
      </w:r>
      <w:r w:rsidRPr="00FE3375">
        <w:rPr>
          <w:rFonts w:asciiTheme="minorEastAsia" w:eastAsiaTheme="minorEastAsia" w:hAnsiTheme="minorEastAsia"/>
          <w:sz w:val="24"/>
        </w:rPr>
        <w:t>于云存储的数据验证</w:t>
      </w:r>
      <w:r w:rsidRPr="00FE3375">
        <w:rPr>
          <w:rFonts w:asciiTheme="minorEastAsia" w:eastAsiaTheme="minorEastAsia" w:hAnsiTheme="minorEastAsia" w:hint="eastAsia"/>
          <w:sz w:val="24"/>
        </w:rPr>
        <w:t>，它们</w:t>
      </w:r>
      <w:r w:rsidR="00211C57" w:rsidRPr="00FE3375">
        <w:rPr>
          <w:rFonts w:asciiTheme="minorEastAsia" w:eastAsiaTheme="minorEastAsia" w:hAnsiTheme="minorEastAsia" w:hint="eastAsia"/>
          <w:sz w:val="24"/>
        </w:rPr>
        <w:t>可以</w:t>
      </w:r>
      <w:r w:rsidR="00211C57" w:rsidRPr="00FE3375">
        <w:rPr>
          <w:rFonts w:asciiTheme="minorEastAsia" w:eastAsiaTheme="minorEastAsia" w:hAnsiTheme="minorEastAsia"/>
          <w:sz w:val="24"/>
        </w:rPr>
        <w:t>有效的</w:t>
      </w:r>
      <w:r w:rsidR="00211C57" w:rsidRPr="00FE3375">
        <w:rPr>
          <w:rFonts w:asciiTheme="minorEastAsia" w:eastAsiaTheme="minorEastAsia" w:hAnsiTheme="minorEastAsia" w:hint="eastAsia"/>
          <w:sz w:val="24"/>
        </w:rPr>
        <w:t>实现</w:t>
      </w:r>
      <w:r w:rsidR="00211C57" w:rsidRPr="00FE3375">
        <w:rPr>
          <w:rFonts w:asciiTheme="minorEastAsia" w:eastAsiaTheme="minorEastAsia" w:hAnsiTheme="minorEastAsia"/>
          <w:sz w:val="24"/>
        </w:rPr>
        <w:t>对数据的增删查改。</w:t>
      </w:r>
      <w:r w:rsidRPr="00FE3375">
        <w:rPr>
          <w:rFonts w:asciiTheme="minorEastAsia" w:eastAsiaTheme="minorEastAsia" w:hAnsiTheme="minorEastAsia" w:hint="eastAsia"/>
          <w:sz w:val="24"/>
        </w:rPr>
        <w:t>本</w:t>
      </w:r>
      <w:r w:rsidRPr="00FE3375">
        <w:rPr>
          <w:rFonts w:asciiTheme="minorEastAsia" w:eastAsiaTheme="minorEastAsia" w:hAnsiTheme="minorEastAsia"/>
          <w:sz w:val="24"/>
        </w:rPr>
        <w:t>章</w:t>
      </w:r>
      <w:r w:rsidR="00E55897">
        <w:rPr>
          <w:rFonts w:asciiTheme="minorEastAsia" w:eastAsiaTheme="minorEastAsia" w:hAnsiTheme="minorEastAsia"/>
          <w:sz w:val="24"/>
        </w:rPr>
        <w:t>介绍</w:t>
      </w: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w:t>
      </w:r>
      <w:r w:rsidRPr="00FE3375">
        <w:rPr>
          <w:rFonts w:asciiTheme="minorEastAsia" w:eastAsiaTheme="minorEastAsia" w:hAnsiTheme="minorEastAsia" w:hint="eastAsia"/>
          <w:sz w:val="24"/>
        </w:rPr>
        <w:t>表</w:t>
      </w:r>
      <w:r w:rsidR="00C20DFF">
        <w:rPr>
          <w:rFonts w:asciiTheme="minorEastAsia" w:eastAsiaTheme="minorEastAsia" w:hAnsiTheme="minorEastAsia" w:hint="eastAsia"/>
          <w:sz w:val="24"/>
        </w:rPr>
        <w:t>和</w:t>
      </w:r>
      <w:r w:rsidR="00C20DFF">
        <w:rPr>
          <w:rFonts w:asciiTheme="minorEastAsia" w:eastAsiaTheme="minorEastAsia" w:hAnsiTheme="minorEastAsia"/>
          <w:sz w:val="24"/>
        </w:rPr>
        <w:t>Merkle Tree</w:t>
      </w:r>
      <w:r w:rsidRPr="00FE3375">
        <w:rPr>
          <w:rFonts w:asciiTheme="minorEastAsia" w:eastAsiaTheme="minorEastAsia" w:hAnsiTheme="minorEastAsia"/>
          <w:sz w:val="24"/>
        </w:rPr>
        <w:t>的数据认证</w:t>
      </w:r>
      <w:r w:rsidR="00C51B48">
        <w:rPr>
          <w:rFonts w:asciiTheme="minorEastAsia" w:eastAsiaTheme="minorEastAsia" w:hAnsiTheme="minorEastAsia" w:hint="eastAsia"/>
          <w:sz w:val="24"/>
        </w:rPr>
        <w:t>的</w:t>
      </w:r>
      <w:r w:rsidR="00C51B48">
        <w:rPr>
          <w:rFonts w:asciiTheme="minorEastAsia" w:eastAsiaTheme="minorEastAsia" w:hAnsiTheme="minorEastAsia"/>
          <w:sz w:val="24"/>
        </w:rPr>
        <w:t>原理，</w:t>
      </w:r>
      <w:r w:rsidRPr="00FE3375">
        <w:rPr>
          <w:rFonts w:asciiTheme="minorEastAsia" w:eastAsiaTheme="minorEastAsia" w:hAnsiTheme="minorEastAsia"/>
          <w:sz w:val="24"/>
        </w:rPr>
        <w:t>并</w:t>
      </w:r>
      <w:r w:rsidR="00A90410">
        <w:rPr>
          <w:rFonts w:asciiTheme="minorEastAsia" w:eastAsiaTheme="minorEastAsia" w:hAnsiTheme="minorEastAsia" w:hint="eastAsia"/>
          <w:sz w:val="24"/>
        </w:rPr>
        <w:t>以</w:t>
      </w:r>
      <w:r w:rsidR="00A90410">
        <w:rPr>
          <w:rFonts w:asciiTheme="minorEastAsia" w:eastAsiaTheme="minorEastAsia" w:hAnsiTheme="minorEastAsia"/>
          <w:sz w:val="24"/>
        </w:rPr>
        <w:t>跳表数据结构为例</w:t>
      </w:r>
      <w:r w:rsidRPr="00FE3375">
        <w:rPr>
          <w:rFonts w:asciiTheme="minorEastAsia" w:eastAsiaTheme="minorEastAsia" w:hAnsiTheme="minorEastAsia"/>
          <w:sz w:val="24"/>
        </w:rPr>
        <w:t>给出基于跳表认证</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实现</w:t>
      </w:r>
      <w:r w:rsidR="009B4394">
        <w:rPr>
          <w:rFonts w:asciiTheme="minorEastAsia" w:eastAsiaTheme="minorEastAsia" w:hAnsiTheme="minorEastAsia" w:hint="eastAsia"/>
          <w:sz w:val="24"/>
        </w:rPr>
        <w:t>。</w:t>
      </w:r>
    </w:p>
    <w:p w:rsidR="006F2DCC" w:rsidRPr="00FE3375" w:rsidRDefault="008B723E" w:rsidP="00EA49D8">
      <w:pPr>
        <w:pStyle w:val="20"/>
      </w:pPr>
      <w:bookmarkStart w:id="75" w:name="_Toc5112878"/>
      <w:bookmarkStart w:id="76" w:name="_Toc5113105"/>
      <w:r>
        <w:rPr>
          <w:rFonts w:hint="eastAsia"/>
        </w:rPr>
        <w:lastRenderedPageBreak/>
        <w:t>5.1</w:t>
      </w:r>
      <w:r w:rsidR="006F2DCC" w:rsidRPr="00FE3375">
        <w:rPr>
          <w:rFonts w:hint="eastAsia"/>
        </w:rPr>
        <w:t>基于</w:t>
      </w:r>
      <w:r w:rsidR="006F2DCC" w:rsidRPr="00FE3375">
        <w:t>跳表的</w:t>
      </w:r>
      <w:r w:rsidR="006F2DCC" w:rsidRPr="00FE3375">
        <w:rPr>
          <w:rFonts w:hint="eastAsia"/>
        </w:rPr>
        <w:t>认证</w:t>
      </w:r>
      <w:r w:rsidR="003573CE" w:rsidRPr="00FE3375">
        <w:rPr>
          <w:rFonts w:hint="eastAsia"/>
        </w:rPr>
        <w:t>原理</w:t>
      </w:r>
      <w:bookmarkEnd w:id="75"/>
      <w:bookmarkEnd w:id="76"/>
    </w:p>
    <w:p w:rsidR="006F2DCC" w:rsidRPr="00FE3375" w:rsidRDefault="006F2DCC" w:rsidP="002376B2">
      <w:pPr>
        <w:spacing w:line="300" w:lineRule="auto"/>
        <w:rPr>
          <w:rFonts w:asciiTheme="minorEastAsia" w:eastAsiaTheme="minorEastAsia" w:hAnsiTheme="minorEastAsia"/>
          <w:sz w:val="24"/>
        </w:rPr>
      </w:pP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对</w:t>
      </w:r>
      <w:r w:rsidRPr="00FE3375">
        <w:rPr>
          <w:rFonts w:asciiTheme="minorEastAsia" w:eastAsiaTheme="minorEastAsia" w:hAnsiTheme="minorEastAsia"/>
          <w:sz w:val="24"/>
        </w:rPr>
        <w:t>算法中出现</w:t>
      </w:r>
      <w:r w:rsidRPr="00FE3375">
        <w:rPr>
          <w:rFonts w:asciiTheme="minorEastAsia" w:eastAsiaTheme="minorEastAsia" w:hAnsiTheme="minorEastAsia" w:hint="eastAsia"/>
          <w:sz w:val="24"/>
        </w:rPr>
        <w:t>的名词</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定义</w:t>
      </w:r>
      <w:r w:rsidRPr="00FE3375">
        <w:rPr>
          <w:rFonts w:asciiTheme="minorEastAsia" w:eastAsiaTheme="minorEastAsia" w:hAnsiTheme="minorEastAsia"/>
          <w:sz w:val="24"/>
        </w:rPr>
        <w:t>：</w:t>
      </w:r>
    </w:p>
    <w:p w:rsidR="006F2DCC" w:rsidRPr="00FE3375" w:rsidRDefault="006F2DCC"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路径栈：在</w:t>
      </w:r>
      <w:r w:rsidRPr="00FE3375">
        <w:rPr>
          <w:rFonts w:asciiTheme="minorEastAsia" w:eastAsiaTheme="minorEastAsia" w:hAnsiTheme="minorEastAsia"/>
          <w:sz w:val="24"/>
        </w:rPr>
        <w:t>遍历中</w:t>
      </w:r>
      <w:r w:rsidRPr="00FE3375">
        <w:rPr>
          <w:rFonts w:asciiTheme="minorEastAsia" w:eastAsiaTheme="minorEastAsia" w:hAnsiTheme="minorEastAsia" w:hint="eastAsia"/>
          <w:sz w:val="24"/>
        </w:rPr>
        <w:t>经过</w:t>
      </w:r>
      <w:r w:rsidRPr="00FE3375">
        <w:rPr>
          <w:rFonts w:asciiTheme="minorEastAsia" w:eastAsiaTheme="minorEastAsia" w:hAnsiTheme="minorEastAsia"/>
          <w:sz w:val="24"/>
        </w:rPr>
        <w:t>的节点</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并且用栈进行保存。</w:t>
      </w:r>
      <w:r w:rsidRPr="00FE3375">
        <w:rPr>
          <w:rFonts w:asciiTheme="minorEastAsia" w:eastAsiaTheme="minorEastAsia" w:hAnsiTheme="minorEastAsia" w:hint="eastAsia"/>
          <w:sz w:val="24"/>
        </w:rPr>
        <w:t>本文</w:t>
      </w:r>
      <w:r w:rsidRPr="00FE3375">
        <w:rPr>
          <w:rFonts w:asciiTheme="minorEastAsia" w:eastAsiaTheme="minorEastAsia" w:hAnsiTheme="minorEastAsia"/>
          <w:sz w:val="24"/>
        </w:rPr>
        <w:t>用skipNode</w:t>
      </w:r>
      <w:r w:rsidR="001D4E74" w:rsidRPr="00FE3375">
        <w:rPr>
          <w:rFonts w:asciiTheme="minorEastAsia" w:eastAsiaTheme="minorEastAsia" w:hAnsiTheme="minorEastAsia"/>
          <w:sz w:val="24"/>
        </w:rPr>
        <w:t>Stack</w:t>
      </w:r>
    </w:p>
    <w:p w:rsidR="006F2DCC"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来</w:t>
      </w:r>
      <w:r w:rsidRPr="00FE3375">
        <w:rPr>
          <w:rFonts w:asciiTheme="minorEastAsia" w:eastAsiaTheme="minorEastAsia" w:hAnsiTheme="minorEastAsia"/>
          <w:sz w:val="24"/>
        </w:rPr>
        <w:t>表示。</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节点层</w:t>
      </w:r>
      <w:r w:rsidRPr="00FE3375">
        <w:rPr>
          <w:rFonts w:asciiTheme="minorEastAsia" w:eastAsiaTheme="minorEastAsia" w:hAnsiTheme="minorEastAsia"/>
          <w:sz w:val="24"/>
        </w:rPr>
        <w:t>数：</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的当前</w:t>
      </w:r>
      <w:r w:rsidRPr="00FE3375">
        <w:rPr>
          <w:rFonts w:asciiTheme="minorEastAsia" w:eastAsiaTheme="minorEastAsia" w:hAnsiTheme="minorEastAsia" w:hint="eastAsia"/>
          <w:sz w:val="24"/>
        </w:rPr>
        <w:t>层数。</w:t>
      </w:r>
      <w:r w:rsidRPr="00FE3375">
        <w:rPr>
          <w:rFonts w:asciiTheme="minorEastAsia" w:eastAsiaTheme="minorEastAsia" w:hAnsiTheme="minorEastAsia"/>
          <w:sz w:val="24"/>
        </w:rPr>
        <w:t>用</w:t>
      </w:r>
      <w:r w:rsidRPr="00FE3375">
        <w:rPr>
          <w:rFonts w:asciiTheme="minorEastAsia" w:eastAsiaTheme="minorEastAsia" w:hAnsiTheme="minorEastAsia" w:hint="eastAsia"/>
          <w:sz w:val="24"/>
        </w:rPr>
        <w:t>level</w:t>
      </w:r>
      <w:r w:rsidRPr="00FE3375">
        <w:rPr>
          <w:rFonts w:asciiTheme="minorEastAsia" w:eastAsiaTheme="minorEastAsia" w:hAnsiTheme="minorEastAsia"/>
          <w:sz w:val="24"/>
        </w:rPr>
        <w:t>表示</w:t>
      </w:r>
    </w:p>
    <w:p w:rsidR="006F2DCC"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i</w:t>
      </w:r>
      <w:r w:rsidRPr="00FE3375">
        <w:rPr>
          <w:rFonts w:asciiTheme="minorEastAsia" w:eastAsiaTheme="minorEastAsia" w:hAnsiTheme="minorEastAsia" w:hint="eastAsia"/>
          <w:sz w:val="24"/>
        </w:rPr>
        <w:t>s</w:t>
      </w:r>
      <w:r w:rsidRPr="00FE3375">
        <w:rPr>
          <w:rFonts w:asciiTheme="minorEastAsia" w:eastAsiaTheme="minorEastAsia" w:hAnsiTheme="minorEastAsia"/>
          <w:sz w:val="24"/>
        </w:rPr>
        <w:t>N</w:t>
      </w:r>
      <w:r w:rsidRPr="00FE3375">
        <w:rPr>
          <w:rFonts w:asciiTheme="minorEastAsia" w:eastAsiaTheme="minorEastAsia" w:hAnsiTheme="minorEastAsia" w:hint="eastAsia"/>
          <w:sz w:val="24"/>
        </w:rPr>
        <w:t>ext</w:t>
      </w:r>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w:t>
      </w:r>
      <w:r w:rsidRPr="00FE3375">
        <w:rPr>
          <w:rFonts w:asciiTheme="minorEastAsia" w:eastAsiaTheme="minorEastAsia" w:hAnsiTheme="minorEastAsia"/>
          <w:sz w:val="24"/>
        </w:rPr>
        <w:t>右节点的值</w:t>
      </w: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isPreNode</w:t>
      </w:r>
      <w:r w:rsidRPr="00FE3375">
        <w:rPr>
          <w:rFonts w:asciiTheme="minorEastAsia" w:eastAsiaTheme="minorEastAsia" w:hAnsiTheme="minorEastAsia" w:hint="eastAsia"/>
          <w:sz w:val="24"/>
        </w:rPr>
        <w:t>：查询</w:t>
      </w:r>
      <w:r w:rsidRPr="00FE3375">
        <w:rPr>
          <w:rFonts w:asciiTheme="minorEastAsia" w:eastAsiaTheme="minorEastAsia" w:hAnsiTheme="minorEastAsia"/>
          <w:sz w:val="24"/>
        </w:rPr>
        <w:t>的节点值</w:t>
      </w:r>
      <w:r w:rsidRPr="00FE3375">
        <w:rPr>
          <w:rFonts w:asciiTheme="minorEastAsia" w:eastAsiaTheme="minorEastAsia" w:hAnsiTheme="minorEastAsia" w:hint="eastAsia"/>
          <w:sz w:val="24"/>
        </w:rPr>
        <w:t>是否</w:t>
      </w:r>
      <w:r w:rsidRPr="00FE3375">
        <w:rPr>
          <w:rFonts w:asciiTheme="minorEastAsia" w:eastAsiaTheme="minorEastAsia" w:hAnsiTheme="minorEastAsia"/>
          <w:sz w:val="24"/>
        </w:rPr>
        <w:t>是</w:t>
      </w:r>
      <w:r w:rsidRPr="00FE3375">
        <w:rPr>
          <w:rFonts w:asciiTheme="minorEastAsia" w:eastAsiaTheme="minorEastAsia" w:hAnsiTheme="minorEastAsia" w:hint="eastAsia"/>
          <w:sz w:val="24"/>
        </w:rPr>
        <w:t>大于左</w:t>
      </w:r>
      <w:r w:rsidRPr="00FE3375">
        <w:rPr>
          <w:rFonts w:asciiTheme="minorEastAsia" w:eastAsiaTheme="minorEastAsia" w:hAnsiTheme="minorEastAsia"/>
          <w:sz w:val="24"/>
        </w:rPr>
        <w:t>节点的值</w:t>
      </w:r>
    </w:p>
    <w:p w:rsidR="001D4E74" w:rsidRPr="00FE3375" w:rsidRDefault="001D4E74"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R</w:t>
      </w:r>
      <w:r w:rsidRPr="00FE3375">
        <w:rPr>
          <w:rFonts w:asciiTheme="minorEastAsia" w:eastAsiaTheme="minorEastAsia" w:hAnsiTheme="minorEastAsia"/>
          <w:sz w:val="24"/>
        </w:rPr>
        <w:t>obe</w:t>
      </w:r>
      <w:r w:rsidRPr="00FE3375">
        <w:rPr>
          <w:rFonts w:asciiTheme="minorEastAsia" w:eastAsiaTheme="minorEastAsia" w:hAnsiTheme="minorEastAsia" w:hint="eastAsia"/>
          <w:sz w:val="24"/>
        </w:rPr>
        <w:t>rto提出</w:t>
      </w:r>
      <w:r w:rsidRPr="00FE3375">
        <w:rPr>
          <w:rFonts w:asciiTheme="minorEastAsia" w:eastAsiaTheme="minorEastAsia" w:hAnsiTheme="minorEastAsia"/>
          <w:sz w:val="24"/>
        </w:rPr>
        <w:t>的认证跳表算法有两步</w:t>
      </w:r>
      <w:r w:rsidRPr="00FE3375">
        <w:rPr>
          <w:rFonts w:asciiTheme="minorEastAsia" w:eastAsiaTheme="minorEastAsia" w:hAnsiTheme="minorEastAsia" w:hint="eastAsia"/>
          <w:sz w:val="24"/>
        </w:rPr>
        <w:t>，首先</w:t>
      </w:r>
      <w:r w:rsidR="001966B9" w:rsidRPr="00FE3375">
        <w:rPr>
          <w:rFonts w:asciiTheme="minorEastAsia" w:eastAsiaTheme="minorEastAsia" w:hAnsiTheme="minorEastAsia" w:hint="eastAsia"/>
          <w:sz w:val="24"/>
        </w:rPr>
        <w:t>获取</w:t>
      </w:r>
      <w:r w:rsidR="001966B9" w:rsidRPr="00FE3375">
        <w:rPr>
          <w:rFonts w:asciiTheme="minorEastAsia" w:eastAsiaTheme="minorEastAsia" w:hAnsiTheme="minorEastAsia"/>
          <w:sz w:val="24"/>
        </w:rPr>
        <w:t>节点的Hash值，</w:t>
      </w:r>
      <w:r w:rsidR="001966B9" w:rsidRPr="00FE3375">
        <w:rPr>
          <w:rFonts w:asciiTheme="minorEastAsia" w:eastAsiaTheme="minorEastAsia" w:hAnsiTheme="minorEastAsia" w:hint="eastAsia"/>
          <w:sz w:val="24"/>
        </w:rPr>
        <w:t>然后</w:t>
      </w:r>
      <w:r w:rsidR="001966B9" w:rsidRPr="00FE3375">
        <w:rPr>
          <w:rFonts w:asciiTheme="minorEastAsia" w:eastAsiaTheme="minorEastAsia" w:hAnsiTheme="minorEastAsia"/>
          <w:sz w:val="24"/>
        </w:rPr>
        <w:t>根据认证证据和</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关系并与</w:t>
      </w:r>
      <w:r w:rsidR="001966B9" w:rsidRPr="00FE3375">
        <w:rPr>
          <w:rFonts w:asciiTheme="minorEastAsia" w:eastAsiaTheme="minorEastAsia" w:hAnsiTheme="minorEastAsia" w:hint="eastAsia"/>
          <w:sz w:val="24"/>
        </w:rPr>
        <w:t>节点</w:t>
      </w:r>
      <w:r w:rsidR="001966B9" w:rsidRPr="00FE3375">
        <w:rPr>
          <w:rFonts w:asciiTheme="minorEastAsia" w:eastAsiaTheme="minorEastAsia" w:hAnsiTheme="minorEastAsia"/>
          <w:sz w:val="24"/>
        </w:rPr>
        <w:t>的Hash值进行比较</w:t>
      </w:r>
      <w:r w:rsidR="001966B9" w:rsidRPr="00FE3375">
        <w:rPr>
          <w:rFonts w:asciiTheme="minorEastAsia" w:eastAsiaTheme="minorEastAsia" w:hAnsiTheme="minorEastAsia" w:hint="eastAsia"/>
          <w:sz w:val="24"/>
        </w:rPr>
        <w:t>。</w:t>
      </w:r>
    </w:p>
    <w:p w:rsidR="006B1C13" w:rsidRPr="00FE3375" w:rsidRDefault="006B1C13" w:rsidP="002376B2">
      <w:pPr>
        <w:spacing w:line="300" w:lineRule="auto"/>
        <w:rPr>
          <w:rFonts w:asciiTheme="minorEastAsia" w:eastAsiaTheme="minorEastAsia" w:hAnsiTheme="minorEastAsia"/>
          <w:sz w:val="24"/>
        </w:rPr>
      </w:pPr>
    </w:p>
    <w:p w:rsidR="006B1C13" w:rsidRPr="00FE3375" w:rsidRDefault="004C13A5"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遍历</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路径栈</w:t>
      </w:r>
      <w:r w:rsidR="006B1C13" w:rsidRPr="00FE3375">
        <w:rPr>
          <w:rFonts w:asciiTheme="minorEastAsia" w:eastAsiaTheme="minorEastAsia" w:hAnsiTheme="minorEastAsia" w:hint="eastAsia"/>
          <w:sz w:val="24"/>
        </w:rPr>
        <w:t>具体</w:t>
      </w:r>
      <w:r w:rsidR="006B1C13" w:rsidRPr="00FE3375">
        <w:rPr>
          <w:rFonts w:asciiTheme="minorEastAsia" w:eastAsiaTheme="minorEastAsia" w:hAnsiTheme="minorEastAsia"/>
          <w:sz w:val="24"/>
        </w:rPr>
        <w:t>步骤如下：</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节点的右节点不为空，</w:t>
      </w:r>
      <w:r w:rsidRPr="00FE3375">
        <w:rPr>
          <w:rFonts w:asciiTheme="minorEastAsia" w:eastAsiaTheme="minorEastAsia" w:hAnsiTheme="minorEastAsia" w:hint="eastAsia"/>
          <w:sz w:val="24"/>
          <w:szCs w:val="24"/>
        </w:rPr>
        <w:t>则移动到右</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w:t>
      </w:r>
    </w:p>
    <w:p w:rsidR="006B1C13" w:rsidRPr="00FE3375" w:rsidRDefault="006B1C13"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当前节点处在level=0</w:t>
      </w:r>
      <w:r w:rsidRPr="00FE3375">
        <w:rPr>
          <w:rFonts w:asciiTheme="minorEastAsia" w:eastAsiaTheme="minorEastAsia" w:hAnsiTheme="minorEastAsia" w:hint="eastAsia"/>
          <w:sz w:val="24"/>
          <w:szCs w:val="24"/>
        </w:rPr>
        <w:t>的地方则</w:t>
      </w:r>
      <w:r w:rsidRPr="00FE3375">
        <w:rPr>
          <w:rFonts w:asciiTheme="minorEastAsia" w:eastAsiaTheme="minorEastAsia" w:hAnsiTheme="minorEastAsia"/>
          <w:sz w:val="24"/>
          <w:szCs w:val="24"/>
        </w:rPr>
        <w:t>将该节点放入i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否则</w:t>
      </w:r>
      <w:r w:rsidRPr="00FE3375">
        <w:rPr>
          <w:rFonts w:asciiTheme="minorEastAsia" w:eastAsiaTheme="minorEastAsia" w:hAnsiTheme="minorEastAsia" w:hint="eastAsia"/>
          <w:sz w:val="24"/>
          <w:szCs w:val="24"/>
        </w:rPr>
        <w:t>将该</w:t>
      </w:r>
      <w:r w:rsidRPr="00FE3375">
        <w:rPr>
          <w:rFonts w:asciiTheme="minorEastAsia" w:eastAsiaTheme="minorEastAsia" w:hAnsiTheme="minorEastAsia"/>
          <w:sz w:val="24"/>
          <w:szCs w:val="24"/>
        </w:rPr>
        <w:t>节点的</w:t>
      </w:r>
      <w:r w:rsidRPr="00FE3375">
        <w:rPr>
          <w:rFonts w:asciiTheme="minorEastAsia" w:eastAsiaTheme="minorEastAsia" w:hAnsiTheme="minorEastAsia" w:hint="eastAsia"/>
          <w:sz w:val="24"/>
          <w:szCs w:val="24"/>
        </w:rPr>
        <w:t>下层节点添加</w:t>
      </w:r>
      <w:r w:rsidRPr="00FE3375">
        <w:rPr>
          <w:rFonts w:asciiTheme="minorEastAsia" w:eastAsiaTheme="minorEastAsia" w:hAnsiTheme="minorEastAsia"/>
          <w:sz w:val="24"/>
          <w:szCs w:val="24"/>
        </w:rPr>
        <w:t>到i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集合</w:t>
      </w:r>
      <w:r w:rsidRPr="00FE3375">
        <w:rPr>
          <w:rFonts w:asciiTheme="minorEastAsia" w:eastAsiaTheme="minorEastAsia" w:hAnsiTheme="minorEastAsia"/>
          <w:sz w:val="24"/>
          <w:szCs w:val="24"/>
        </w:rPr>
        <w:t>中</w:t>
      </w:r>
      <w:r w:rsidR="004C13A5" w:rsidRPr="00FE3375">
        <w:rPr>
          <w:rFonts w:asciiTheme="minorEastAsia" w:eastAsiaTheme="minorEastAsia" w:hAnsiTheme="minorEastAsia" w:hint="eastAsia"/>
          <w:sz w:val="24"/>
          <w:szCs w:val="24"/>
        </w:rPr>
        <w:t>。然后</w:t>
      </w:r>
      <w:r w:rsidR="004C13A5" w:rsidRPr="00FE3375">
        <w:rPr>
          <w:rFonts w:asciiTheme="minorEastAsia" w:eastAsiaTheme="minorEastAsia" w:hAnsiTheme="minorEastAsia"/>
          <w:sz w:val="24"/>
          <w:szCs w:val="24"/>
        </w:rPr>
        <w:t>向上</w:t>
      </w:r>
      <w:r w:rsidR="004C13A5" w:rsidRPr="00FE3375">
        <w:rPr>
          <w:rFonts w:asciiTheme="minorEastAsia" w:eastAsiaTheme="minorEastAsia" w:hAnsiTheme="minorEastAsia" w:hint="eastAsia"/>
          <w:sz w:val="24"/>
          <w:szCs w:val="24"/>
        </w:rPr>
        <w:t>遍历，</w:t>
      </w:r>
      <w:r w:rsidR="004C13A5" w:rsidRPr="00FE3375">
        <w:rPr>
          <w:rFonts w:asciiTheme="minorEastAsia" w:eastAsiaTheme="minorEastAsia" w:hAnsiTheme="minorEastAsia"/>
          <w:sz w:val="24"/>
          <w:szCs w:val="24"/>
        </w:rPr>
        <w:t>直至</w:t>
      </w:r>
      <w:r w:rsidR="004C13A5" w:rsidRPr="00FE3375">
        <w:rPr>
          <w:rFonts w:asciiTheme="minorEastAsia" w:eastAsiaTheme="minorEastAsia" w:hAnsiTheme="minorEastAsia" w:hint="eastAsia"/>
          <w:sz w:val="24"/>
          <w:szCs w:val="24"/>
        </w:rPr>
        <w:t>到</w:t>
      </w:r>
      <w:r w:rsidR="004C13A5" w:rsidRPr="00FE3375">
        <w:rPr>
          <w:rFonts w:asciiTheme="minorEastAsia" w:eastAsiaTheme="minorEastAsia" w:hAnsiTheme="minorEastAsia"/>
          <w:sz w:val="24"/>
          <w:szCs w:val="24"/>
        </w:rPr>
        <w:t>当前节点的最高</w:t>
      </w:r>
      <w:r w:rsidR="004C13A5" w:rsidRPr="00FE3375">
        <w:rPr>
          <w:rFonts w:asciiTheme="minorEastAsia" w:eastAsiaTheme="minorEastAsia" w:hAnsiTheme="minorEastAsia" w:hint="eastAsia"/>
          <w:sz w:val="24"/>
          <w:szCs w:val="24"/>
        </w:rPr>
        <w:t>层</w:t>
      </w:r>
      <w:r w:rsidR="004C13A5" w:rsidRPr="00FE3375">
        <w:rPr>
          <w:rFonts w:asciiTheme="minorEastAsia" w:eastAsiaTheme="minorEastAsia" w:hAnsiTheme="minorEastAsia"/>
          <w:sz w:val="24"/>
          <w:szCs w:val="24"/>
        </w:rPr>
        <w:t>。</w:t>
      </w:r>
    </w:p>
    <w:p w:rsidR="004C13A5" w:rsidRPr="00FE3375" w:rsidRDefault="004C13A5" w:rsidP="002376B2">
      <w:pPr>
        <w:pStyle w:val="a3"/>
        <w:numPr>
          <w:ilvl w:val="0"/>
          <w:numId w:val="20"/>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判断</w:t>
      </w:r>
      <w:r w:rsidRPr="00FE3375">
        <w:rPr>
          <w:rFonts w:asciiTheme="minorEastAsia" w:eastAsiaTheme="minorEastAsia" w:hAnsiTheme="minorEastAsia"/>
          <w:sz w:val="24"/>
          <w:szCs w:val="24"/>
        </w:rPr>
        <w:t>节点的最高</w:t>
      </w:r>
      <w:r w:rsidRPr="00FE3375">
        <w:rPr>
          <w:rFonts w:asciiTheme="minorEastAsia" w:eastAsiaTheme="minorEastAsia" w:hAnsiTheme="minorEastAsia" w:hint="eastAsia"/>
          <w:sz w:val="24"/>
          <w:szCs w:val="24"/>
        </w:rPr>
        <w:t>层的</w:t>
      </w:r>
      <w:r w:rsidRPr="00FE3375">
        <w:rPr>
          <w:rFonts w:asciiTheme="minorEastAsia" w:eastAsiaTheme="minorEastAsia" w:hAnsiTheme="minorEastAsia"/>
          <w:sz w:val="24"/>
          <w:szCs w:val="24"/>
        </w:rPr>
        <w:t>右节点是否为空，若空则停止计算，否则</w:t>
      </w:r>
      <w:r w:rsidRPr="00FE3375">
        <w:rPr>
          <w:rFonts w:asciiTheme="minorEastAsia" w:eastAsiaTheme="minorEastAsia" w:hAnsiTheme="minorEastAsia" w:hint="eastAsia"/>
          <w:sz w:val="24"/>
          <w:szCs w:val="24"/>
        </w:rPr>
        <w:t>重1开始</w:t>
      </w:r>
      <w:r w:rsidRPr="00FE3375">
        <w:rPr>
          <w:rFonts w:asciiTheme="minorEastAsia" w:eastAsiaTheme="minorEastAsia" w:hAnsiTheme="minorEastAsia"/>
          <w:sz w:val="24"/>
          <w:szCs w:val="24"/>
        </w:rPr>
        <w:t>。</w:t>
      </w:r>
    </w:p>
    <w:p w:rsidR="00425E60" w:rsidRPr="00FE3375" w:rsidRDefault="00425E60" w:rsidP="002376B2">
      <w:pPr>
        <w:spacing w:line="300" w:lineRule="auto"/>
        <w:rPr>
          <w:rFonts w:asciiTheme="minorEastAsia" w:eastAsiaTheme="minorEastAsia" w:hAnsiTheme="minorEastAsia"/>
          <w:sz w:val="24"/>
        </w:rPr>
      </w:pPr>
    </w:p>
    <w:p w:rsidR="00707692" w:rsidRPr="00FE3375" w:rsidRDefault="00707692"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其实就是用isNextNode</w:t>
      </w:r>
      <w:r w:rsidR="00913273" w:rsidRPr="00FE3375">
        <w:rPr>
          <w:rFonts w:asciiTheme="minorEastAsia" w:eastAsiaTheme="minorEastAsia" w:hAnsiTheme="minorEastAsia" w:hint="eastAsia"/>
          <w:sz w:val="24"/>
        </w:rPr>
        <w:t>和isPreNode来</w:t>
      </w:r>
      <w:r w:rsidR="00913273" w:rsidRPr="00FE3375">
        <w:rPr>
          <w:rFonts w:asciiTheme="minorEastAsia" w:eastAsiaTheme="minorEastAsia" w:hAnsiTheme="minorEastAsia"/>
          <w:sz w:val="24"/>
        </w:rPr>
        <w:t>检验</w:t>
      </w:r>
      <w:r w:rsidR="00913273" w:rsidRPr="00FE3375">
        <w:rPr>
          <w:rFonts w:asciiTheme="minorEastAsia" w:eastAsiaTheme="minorEastAsia" w:hAnsiTheme="minorEastAsia" w:hint="eastAsia"/>
          <w:sz w:val="24"/>
        </w:rPr>
        <w:t>遍历</w:t>
      </w:r>
      <w:r w:rsidR="00913273" w:rsidRPr="00FE3375">
        <w:rPr>
          <w:rFonts w:asciiTheme="minorEastAsia" w:eastAsiaTheme="minorEastAsia" w:hAnsiTheme="minorEastAsia"/>
          <w:sz w:val="24"/>
        </w:rPr>
        <w:t>的</w:t>
      </w:r>
      <w:r w:rsidR="00913273" w:rsidRPr="00FE3375">
        <w:rPr>
          <w:rFonts w:asciiTheme="minorEastAsia" w:eastAsiaTheme="minorEastAsia" w:hAnsiTheme="minorEastAsia" w:hint="eastAsia"/>
          <w:sz w:val="24"/>
        </w:rPr>
        <w:t>路径栈是否</w:t>
      </w:r>
      <w:r w:rsidR="00913273" w:rsidRPr="00FE3375">
        <w:rPr>
          <w:rFonts w:asciiTheme="minorEastAsia" w:eastAsiaTheme="minorEastAsia" w:hAnsiTheme="minorEastAsia"/>
          <w:sz w:val="24"/>
        </w:rPr>
        <w:t>正确</w:t>
      </w:r>
      <w:r w:rsidR="00913273" w:rsidRPr="00FE3375">
        <w:rPr>
          <w:rFonts w:asciiTheme="minorEastAsia" w:eastAsiaTheme="minorEastAsia" w:hAnsiTheme="minorEastAsia" w:hint="eastAsia"/>
          <w:sz w:val="24"/>
        </w:rPr>
        <w:t>。</w:t>
      </w:r>
    </w:p>
    <w:p w:rsidR="00425E60" w:rsidRPr="00FE3375" w:rsidRDefault="00425E60"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的验证</w:t>
      </w:r>
      <w:r w:rsidRPr="00FE3375">
        <w:rPr>
          <w:rFonts w:asciiTheme="minorEastAsia" w:eastAsiaTheme="minorEastAsia" w:hAnsiTheme="minorEastAsia" w:hint="eastAsia"/>
          <w:sz w:val="24"/>
        </w:rPr>
        <w:t>过程</w:t>
      </w:r>
      <w:r w:rsidRPr="00FE3375">
        <w:rPr>
          <w:rFonts w:asciiTheme="minorEastAsia" w:eastAsiaTheme="minorEastAsia" w:hAnsiTheme="minorEastAsia"/>
          <w:sz w:val="24"/>
        </w:rPr>
        <w:t>步骤如下：</w:t>
      </w:r>
    </w:p>
    <w:p w:rsidR="00425E60" w:rsidRPr="00FE3375" w:rsidRDefault="00707692"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不为空</w:t>
      </w:r>
      <w:r w:rsidRPr="00FE3375">
        <w:rPr>
          <w:rFonts w:asciiTheme="minorEastAsia" w:eastAsiaTheme="minorEastAsia" w:hAnsiTheme="minorEastAsia"/>
          <w:sz w:val="24"/>
          <w:szCs w:val="24"/>
        </w:rPr>
        <w:t>：</w:t>
      </w:r>
    </w:p>
    <w:p w:rsidR="006F2DCC" w:rsidRPr="00FE3375" w:rsidRDefault="00707692"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如果当前</w:t>
      </w:r>
      <w:r w:rsidRPr="00FE3375">
        <w:rPr>
          <w:rFonts w:asciiTheme="minorEastAsia" w:eastAsiaTheme="minorEastAsia" w:hAnsiTheme="minorEastAsia"/>
          <w:sz w:val="24"/>
          <w:szCs w:val="24"/>
        </w:rPr>
        <w:t>节点</w:t>
      </w:r>
      <w:r w:rsidRPr="00FE3375">
        <w:rPr>
          <w:rFonts w:asciiTheme="minorEastAsia" w:eastAsiaTheme="minorEastAsia" w:hAnsiTheme="minorEastAsia" w:hint="eastAsia"/>
          <w:sz w:val="24"/>
          <w:szCs w:val="24"/>
        </w:rPr>
        <w:t>不是</w:t>
      </w:r>
      <w:r w:rsidRPr="00FE3375">
        <w:rPr>
          <w:rFonts w:asciiTheme="minorEastAsia" w:eastAsiaTheme="minorEastAsia" w:hAnsiTheme="minorEastAsia"/>
          <w:sz w:val="24"/>
          <w:szCs w:val="24"/>
        </w:rPr>
        <w:t>最高</w:t>
      </w:r>
      <w:r w:rsidRPr="00FE3375">
        <w:rPr>
          <w:rFonts w:asciiTheme="minorEastAsia" w:eastAsiaTheme="minorEastAsia" w:hAnsiTheme="minorEastAsia" w:hint="eastAsia"/>
          <w:sz w:val="24"/>
          <w:szCs w:val="24"/>
        </w:rPr>
        <w:t>层</w:t>
      </w:r>
      <w:r w:rsidR="00913273" w:rsidRPr="00FE3375">
        <w:rPr>
          <w:rFonts w:asciiTheme="minorEastAsia" w:eastAsiaTheme="minorEastAsia" w:hAnsiTheme="minorEastAsia" w:hint="eastAsia"/>
          <w:sz w:val="24"/>
          <w:szCs w:val="24"/>
        </w:rPr>
        <w:t>，</w:t>
      </w:r>
      <w:r w:rsidR="00913273" w:rsidRPr="00FE3375">
        <w:rPr>
          <w:rFonts w:asciiTheme="minorEastAsia" w:eastAsiaTheme="minorEastAsia" w:hAnsiTheme="minorEastAsia"/>
          <w:sz w:val="24"/>
          <w:szCs w:val="24"/>
        </w:rPr>
        <w:t>则</w:t>
      </w:r>
      <w:r w:rsidR="00913273" w:rsidRPr="00FE3375">
        <w:rPr>
          <w:rFonts w:asciiTheme="minorEastAsia" w:eastAsiaTheme="minorEastAsia" w:hAnsiTheme="minorEastAsia" w:hint="eastAsia"/>
          <w:sz w:val="24"/>
          <w:szCs w:val="24"/>
        </w:rPr>
        <w:t>下</w:t>
      </w:r>
      <w:r w:rsidR="00640D4B" w:rsidRPr="00FE3375">
        <w:rPr>
          <w:rFonts w:asciiTheme="minorEastAsia" w:eastAsiaTheme="minorEastAsia" w:hAnsiTheme="minorEastAsia"/>
          <w:sz w:val="24"/>
          <w:szCs w:val="24"/>
        </w:rPr>
        <w:t>个节点</w:t>
      </w:r>
      <w:r w:rsidR="00913273" w:rsidRPr="00FE3375">
        <w:rPr>
          <w:rFonts w:asciiTheme="minorEastAsia" w:eastAsiaTheme="minorEastAsia" w:hAnsiTheme="minorEastAsia" w:hint="eastAsia"/>
          <w:sz w:val="24"/>
          <w:szCs w:val="24"/>
        </w:rPr>
        <w:t>处在索引</w:t>
      </w:r>
      <w:r w:rsidR="00913273" w:rsidRPr="00FE3375">
        <w:rPr>
          <w:rFonts w:asciiTheme="minorEastAsia" w:eastAsiaTheme="minorEastAsia" w:hAnsiTheme="minorEastAsia"/>
          <w:sz w:val="24"/>
          <w:szCs w:val="24"/>
        </w:rPr>
        <w:t>为i的</w:t>
      </w:r>
      <w:r w:rsidR="00913273" w:rsidRPr="00FE3375">
        <w:rPr>
          <w:rFonts w:asciiTheme="minorEastAsia" w:eastAsiaTheme="minorEastAsia" w:hAnsiTheme="minorEastAsia" w:hint="eastAsia"/>
          <w:sz w:val="24"/>
          <w:szCs w:val="24"/>
        </w:rPr>
        <w:t>level+</w:t>
      </w:r>
      <w:r w:rsidR="00913273" w:rsidRPr="00FE3375">
        <w:rPr>
          <w:rFonts w:asciiTheme="minorEastAsia" w:eastAsiaTheme="minorEastAsia" w:hAnsiTheme="minorEastAsia"/>
          <w:sz w:val="24"/>
          <w:szCs w:val="24"/>
        </w:rPr>
        <w:t>1</w:t>
      </w:r>
      <w:r w:rsidR="00913273" w:rsidRPr="00FE3375">
        <w:rPr>
          <w:rFonts w:asciiTheme="minorEastAsia" w:eastAsiaTheme="minorEastAsia" w:hAnsiTheme="minorEastAsia" w:hint="eastAsia"/>
          <w:sz w:val="24"/>
          <w:szCs w:val="24"/>
        </w:rPr>
        <w:t>层</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是最高</w:t>
      </w:r>
      <w:r w:rsidRPr="00FE3375">
        <w:rPr>
          <w:rFonts w:asciiTheme="minorEastAsia" w:eastAsiaTheme="minorEastAsia" w:hAnsiTheme="minorEastAsia" w:hint="eastAsia"/>
          <w:sz w:val="24"/>
          <w:szCs w:val="24"/>
        </w:rPr>
        <w:t>层，</w:t>
      </w:r>
      <w:r w:rsidRPr="00FE3375">
        <w:rPr>
          <w:rFonts w:asciiTheme="minorEastAsia" w:eastAsiaTheme="minorEastAsia" w:hAnsiTheme="minorEastAsia"/>
          <w:sz w:val="24"/>
          <w:szCs w:val="24"/>
        </w:rPr>
        <w:t>则下个节点处在</w:t>
      </w:r>
      <w:r w:rsidRPr="00FE3375">
        <w:rPr>
          <w:rFonts w:asciiTheme="minorEastAsia" w:eastAsiaTheme="minorEastAsia" w:hAnsiTheme="minorEastAsia" w:hint="eastAsia"/>
          <w:sz w:val="24"/>
          <w:szCs w:val="24"/>
        </w:rPr>
        <w:t>索引为</w:t>
      </w:r>
      <w:r w:rsidRPr="00FE3375">
        <w:rPr>
          <w:rFonts w:asciiTheme="minorEastAsia" w:eastAsiaTheme="minorEastAsia" w:hAnsiTheme="minorEastAsia"/>
          <w:sz w:val="24"/>
          <w:szCs w:val="24"/>
        </w:rPr>
        <w:t>i+</w:t>
      </w:r>
      <m:oMath>
        <m:sSup>
          <m:sSupPr>
            <m:ctrlPr>
              <w:rPr>
                <w:rFonts w:ascii="Cambria Math" w:eastAsiaTheme="minorEastAsia" w:hAnsi="Cambria Math"/>
                <w:sz w:val="24"/>
                <w:szCs w:val="24"/>
              </w:rPr>
            </m:ctrlPr>
          </m:sSupPr>
          <m:e>
            <m:r>
              <w:rPr>
                <w:rFonts w:ascii="Cambria Math" w:eastAsiaTheme="minorEastAsia" w:hAnsi="Cambria Math"/>
                <w:sz w:val="24"/>
                <w:szCs w:val="24"/>
              </w:rPr>
              <m:t>2</m:t>
            </m:r>
          </m:e>
          <m:sup>
            <m:r>
              <w:rPr>
                <w:rFonts w:ascii="Cambria Math" w:eastAsiaTheme="minorEastAsia" w:hAnsi="Cambria Math"/>
                <w:sz w:val="24"/>
                <w:szCs w:val="24"/>
              </w:rPr>
              <m:t>level</m:t>
            </m:r>
          </m:sup>
        </m:sSup>
      </m:oMath>
      <w:r w:rsidRPr="00FE3375">
        <w:rPr>
          <w:rFonts w:asciiTheme="minorEastAsia" w:eastAsiaTheme="minorEastAsia" w:hAnsiTheme="minorEastAsia" w:hint="eastAsia"/>
          <w:sz w:val="24"/>
          <w:szCs w:val="24"/>
        </w:rPr>
        <w:t>的</w:t>
      </w:r>
      <w:r w:rsidRPr="00FE3375">
        <w:rPr>
          <w:rFonts w:asciiTheme="minorEastAsia" w:eastAsiaTheme="minorEastAsia" w:hAnsiTheme="minorEastAsia"/>
          <w:sz w:val="24"/>
          <w:szCs w:val="24"/>
        </w:rPr>
        <w:t>level层</w:t>
      </w:r>
    </w:p>
    <w:p w:rsidR="00913273" w:rsidRPr="00FE3375" w:rsidRDefault="00913273" w:rsidP="002376B2">
      <w:pPr>
        <w:pStyle w:val="a3"/>
        <w:numPr>
          <w:ilvl w:val="0"/>
          <w:numId w:val="21"/>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w:t>
      </w:r>
      <w:r w:rsidRPr="00FE3375">
        <w:rPr>
          <w:rFonts w:asciiTheme="minorEastAsia" w:eastAsiaTheme="minorEastAsia" w:hAnsiTheme="minorEastAsia" w:hint="eastAsia"/>
          <w:sz w:val="24"/>
          <w:szCs w:val="24"/>
        </w:rPr>
        <w:t>s</w:t>
      </w:r>
      <w:r w:rsidRPr="00FE3375">
        <w:rPr>
          <w:rFonts w:asciiTheme="minorEastAsia" w:eastAsiaTheme="minorEastAsia" w:hAnsiTheme="minorEastAsia"/>
          <w:sz w:val="24"/>
          <w:szCs w:val="24"/>
        </w:rPr>
        <w:t>N</w:t>
      </w:r>
      <w:r w:rsidRPr="00FE3375">
        <w:rPr>
          <w:rFonts w:asciiTheme="minorEastAsia" w:eastAsiaTheme="minorEastAsia" w:hAnsiTheme="minorEastAsia" w:hint="eastAsia"/>
          <w:sz w:val="24"/>
          <w:szCs w:val="24"/>
        </w:rPr>
        <w:t>ext</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为空</w:t>
      </w:r>
      <w:r w:rsidRPr="00FE3375">
        <w:rPr>
          <w:rFonts w:asciiTheme="minorEastAsia" w:eastAsiaTheme="minorEastAsia" w:hAnsiTheme="minorEastAsia"/>
          <w:sz w:val="24"/>
          <w:szCs w:val="24"/>
        </w:rPr>
        <w:t>：</w:t>
      </w:r>
    </w:p>
    <w:p w:rsidR="00913273" w:rsidRPr="00FE3375" w:rsidRDefault="00913273"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isPreNode</w:t>
      </w:r>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00640D4B" w:rsidRPr="00FE3375">
        <w:rPr>
          <w:rFonts w:asciiTheme="minorEastAsia" w:eastAsiaTheme="minorEastAsia" w:hAnsiTheme="minorEastAsia" w:hint="eastAsia"/>
          <w:sz w:val="24"/>
          <w:szCs w:val="24"/>
        </w:rPr>
        <w:t>，则下</w:t>
      </w:r>
      <w:r w:rsidR="00640D4B" w:rsidRPr="00FE3375">
        <w:rPr>
          <w:rFonts w:asciiTheme="minorEastAsia" w:eastAsiaTheme="minorEastAsia" w:hAnsiTheme="minorEastAsia"/>
          <w:sz w:val="24"/>
          <w:szCs w:val="24"/>
        </w:rPr>
        <w:t>个节点</w:t>
      </w:r>
      <w:r w:rsidR="00640D4B" w:rsidRPr="00FE3375">
        <w:rPr>
          <w:rFonts w:asciiTheme="minorEastAsia" w:eastAsiaTheme="minorEastAsia" w:hAnsiTheme="minorEastAsia" w:hint="eastAsia"/>
          <w:sz w:val="24"/>
          <w:szCs w:val="24"/>
        </w:rPr>
        <w:t>处在索引</w:t>
      </w:r>
      <w:r w:rsidR="00640D4B" w:rsidRPr="00FE3375">
        <w:rPr>
          <w:rFonts w:asciiTheme="minorEastAsia" w:eastAsiaTheme="minorEastAsia" w:hAnsiTheme="minorEastAsia"/>
          <w:sz w:val="24"/>
          <w:szCs w:val="24"/>
        </w:rPr>
        <w:t>为i的level+1</w:t>
      </w:r>
      <w:r w:rsidR="00640D4B" w:rsidRPr="00FE3375">
        <w:rPr>
          <w:rFonts w:asciiTheme="minorEastAsia" w:eastAsiaTheme="minorEastAsia" w:hAnsiTheme="minorEastAsia" w:hint="eastAsia"/>
          <w:sz w:val="24"/>
          <w:szCs w:val="24"/>
        </w:rPr>
        <w:t>层</w:t>
      </w:r>
    </w:p>
    <w:p w:rsidR="00640D4B" w:rsidRPr="00FE3375" w:rsidRDefault="00640D4B"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如果</w:t>
      </w:r>
      <w:r w:rsidRPr="00FE3375">
        <w:rPr>
          <w:rFonts w:asciiTheme="minorEastAsia" w:eastAsiaTheme="minorEastAsia" w:hAnsiTheme="minorEastAsia"/>
          <w:sz w:val="24"/>
          <w:szCs w:val="24"/>
        </w:rPr>
        <w:t>isPreNode</w:t>
      </w:r>
      <w:r w:rsidRPr="00FE3375">
        <w:rPr>
          <w:rFonts w:asciiTheme="minorEastAsia" w:eastAsiaTheme="minorEastAsia" w:hAnsiTheme="minorEastAsia" w:hint="eastAsia"/>
          <w:sz w:val="24"/>
          <w:szCs w:val="24"/>
        </w:rPr>
        <w:t>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，则</w:t>
      </w:r>
      <w:r w:rsidRPr="00FE3375">
        <w:rPr>
          <w:rFonts w:asciiTheme="minorEastAsia" w:eastAsiaTheme="minorEastAsia" w:hAnsiTheme="minorEastAsia"/>
          <w:sz w:val="24"/>
          <w:szCs w:val="24"/>
        </w:rPr>
        <w:t>下个节点</w:t>
      </w:r>
      <w:r w:rsidRPr="00FE3375">
        <w:rPr>
          <w:rFonts w:asciiTheme="minorEastAsia" w:eastAsiaTheme="minorEastAsia" w:hAnsiTheme="minorEastAsia" w:hint="eastAsia"/>
          <w:sz w:val="24"/>
          <w:szCs w:val="24"/>
        </w:rPr>
        <w:t>就是</w:t>
      </w:r>
      <m:oMath>
        <m:r>
          <m:rPr>
            <m:sty m:val="p"/>
          </m:rPr>
          <w:rPr>
            <w:rFonts w:ascii="Cambria Math" w:eastAsiaTheme="minorEastAsia" w:hAnsi="Cambria Math"/>
            <w:sz w:val="24"/>
            <w:szCs w:val="24"/>
          </w:rPr>
          <m:t>∞</m:t>
        </m:r>
      </m:oMath>
      <w:r w:rsidRPr="00FE3375">
        <w:rPr>
          <w:rFonts w:asciiTheme="minorEastAsia" w:eastAsiaTheme="minorEastAsia" w:hAnsiTheme="minorEastAsia" w:hint="eastAsia"/>
          <w:sz w:val="24"/>
          <w:szCs w:val="24"/>
        </w:rPr>
        <w:t>节点</w:t>
      </w:r>
    </w:p>
    <w:p w:rsidR="00640D4B" w:rsidRPr="00FE3375" w:rsidRDefault="00640D4B"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Hash值</w:t>
      </w:r>
      <w:r w:rsidRPr="00FE3375">
        <w:rPr>
          <w:rFonts w:asciiTheme="minorEastAsia" w:eastAsiaTheme="minorEastAsia" w:hAnsiTheme="minorEastAsia"/>
          <w:sz w:val="24"/>
        </w:rPr>
        <w:t>的计算：</w:t>
      </w:r>
    </w:p>
    <w:p w:rsidR="00640D4B" w:rsidRPr="00FE3375" w:rsidRDefault="00F50936" w:rsidP="002376B2">
      <w:pPr>
        <w:pStyle w:val="a3"/>
        <w:numPr>
          <w:ilvl w:val="0"/>
          <w:numId w:val="22"/>
        </w:numPr>
        <w:spacing w:line="300" w:lineRule="auto"/>
        <w:ind w:firstLineChars="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若</w:t>
      </w:r>
      <w:r w:rsidRPr="00FE3375">
        <w:rPr>
          <w:rFonts w:asciiTheme="minorEastAsia" w:eastAsiaTheme="minorEastAsia" w:hAnsiTheme="minorEastAsia"/>
          <w:sz w:val="24"/>
          <w:szCs w:val="24"/>
        </w:rPr>
        <w:t>isPreNode</w:t>
      </w:r>
      <w:r w:rsidRPr="00FE3375">
        <w:rPr>
          <w:rFonts w:asciiTheme="minorEastAsia" w:eastAsiaTheme="minorEastAsia" w:hAnsiTheme="minorEastAsia" w:hint="eastAsia"/>
          <w:sz w:val="24"/>
          <w:szCs w:val="24"/>
        </w:rPr>
        <w:t>不为</w:t>
      </w:r>
      <w:r w:rsidRPr="00FE3375">
        <w:rPr>
          <w:rFonts w:asciiTheme="minorEastAsia" w:eastAsiaTheme="minorEastAsia" w:hAnsiTheme="minorEastAsia"/>
          <w:sz w:val="24"/>
          <w:szCs w:val="24"/>
        </w:rPr>
        <w:t>空</w:t>
      </w:r>
      <w:r w:rsidRPr="00FE3375">
        <w:rPr>
          <w:rFonts w:asciiTheme="minorEastAsia" w:eastAsiaTheme="minorEastAsia" w:hAnsiTheme="minorEastAsia" w:hint="eastAsia"/>
          <w:sz w:val="24"/>
          <w:szCs w:val="24"/>
        </w:rPr>
        <w:t>：</w:t>
      </w:r>
    </w:p>
    <w:p w:rsidR="00F50936" w:rsidRPr="00FE3375" w:rsidRDefault="00F50936" w:rsidP="002376B2">
      <w:pPr>
        <w:pStyle w:val="a3"/>
        <w:spacing w:line="300" w:lineRule="auto"/>
        <w:ind w:left="360" w:firstLineChars="0" w:firstLine="0"/>
        <w:rPr>
          <w:rFonts w:asciiTheme="minorEastAsia" w:eastAsiaTheme="minorEastAsia" w:hAnsiTheme="minorEastAsia"/>
          <w:sz w:val="24"/>
          <w:szCs w:val="24"/>
        </w:rPr>
      </w:pP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(node)</w:t>
      </w:r>
      <w:r w:rsidRPr="00FE3375">
        <w:rPr>
          <w:rFonts w:asciiTheme="minorEastAsia" w:eastAsiaTheme="minorEastAsia" w:hAnsiTheme="minorEastAsia" w:hint="eastAsia"/>
          <w:sz w:val="24"/>
          <w:szCs w:val="24"/>
        </w:rPr>
        <w:t>=Hash(</w:t>
      </w:r>
      <w:r w:rsidRPr="00FE3375">
        <w:rPr>
          <w:rFonts w:asciiTheme="minorEastAsia" w:eastAsiaTheme="minorEastAsia" w:hAnsiTheme="minorEastAsia"/>
          <w:sz w:val="24"/>
          <w:szCs w:val="24"/>
        </w:rPr>
        <w:t>currentNode</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||Hash</w:t>
      </w:r>
      <w:r w:rsidRPr="00FE3375">
        <w:rPr>
          <w:rFonts w:asciiTheme="minorEastAsia" w:eastAsiaTheme="minorEastAsia" w:hAnsiTheme="minorEastAsia" w:hint="eastAsia"/>
          <w:sz w:val="24"/>
          <w:szCs w:val="24"/>
        </w:rPr>
        <w:t>(</w:t>
      </w:r>
      <w:r w:rsidRPr="00FE3375">
        <w:rPr>
          <w:rFonts w:asciiTheme="minorEastAsia" w:eastAsiaTheme="minorEastAsia" w:hAnsiTheme="minorEastAsia"/>
          <w:sz w:val="24"/>
          <w:szCs w:val="24"/>
        </w:rPr>
        <w:t>preNode</w:t>
      </w:r>
      <w:r w:rsidRPr="00FE3375">
        <w:rPr>
          <w:rFonts w:asciiTheme="minorEastAsia" w:eastAsiaTheme="minorEastAsia" w:hAnsiTheme="minorEastAsia" w:hint="eastAsia"/>
          <w:sz w:val="24"/>
          <w:szCs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2. 若</w:t>
      </w:r>
      <w:r w:rsidRPr="00FE3375">
        <w:rPr>
          <w:rFonts w:asciiTheme="minorEastAsia" w:eastAsiaTheme="minorEastAsia" w:hAnsiTheme="minorEastAsia"/>
          <w:sz w:val="24"/>
        </w:rPr>
        <w:t>isPreNode</w:t>
      </w:r>
      <w:r w:rsidRPr="00FE3375">
        <w:rPr>
          <w:rFonts w:asciiTheme="minorEastAsia" w:eastAsiaTheme="minorEastAsia" w:hAnsiTheme="minorEastAsia" w:hint="eastAsia"/>
          <w:sz w:val="24"/>
        </w:rPr>
        <w:t>为</w:t>
      </w:r>
      <w:r w:rsidRPr="00FE3375">
        <w:rPr>
          <w:rFonts w:asciiTheme="minorEastAsia" w:eastAsiaTheme="minorEastAsia" w:hAnsiTheme="minorEastAsia"/>
          <w:sz w:val="24"/>
        </w:rPr>
        <w:t>空</w:t>
      </w:r>
    </w:p>
    <w:p w:rsidR="00F50936" w:rsidRPr="00FE3375" w:rsidRDefault="00F50936" w:rsidP="002376B2">
      <w:pPr>
        <w:spacing w:line="300" w:lineRule="auto"/>
        <w:ind w:firstLine="420"/>
        <w:rPr>
          <w:rFonts w:asciiTheme="minorEastAsia" w:eastAsiaTheme="minorEastAsia" w:hAnsiTheme="minorEastAsia"/>
          <w:sz w:val="24"/>
        </w:rPr>
      </w:pPr>
      <w:r w:rsidRPr="00FE3375">
        <w:rPr>
          <w:rFonts w:asciiTheme="minorEastAsia" w:eastAsiaTheme="minorEastAsia" w:hAnsiTheme="minorEastAsia" w:hint="eastAsia"/>
          <w:sz w:val="24"/>
        </w:rPr>
        <w:t>Hash</w:t>
      </w:r>
      <w:r w:rsidRPr="00FE3375">
        <w:rPr>
          <w:rFonts w:asciiTheme="minorEastAsia" w:eastAsiaTheme="minorEastAsia" w:hAnsiTheme="minorEastAsia"/>
          <w:sz w:val="24"/>
        </w:rPr>
        <w:t>(node)=</w:t>
      </w:r>
      <w:r w:rsidRPr="00FE3375">
        <w:rPr>
          <w:rFonts w:asciiTheme="minorEastAsia" w:eastAsiaTheme="minorEastAsia" w:hAnsiTheme="minorEastAsia" w:hint="eastAsia"/>
          <w:sz w:val="24"/>
        </w:rPr>
        <w:t xml:space="preserve"> Hash(</w:t>
      </w:r>
      <w:r w:rsidRPr="00FE3375">
        <w:rPr>
          <w:rFonts w:asciiTheme="minorEastAsia" w:eastAsiaTheme="minorEastAsia" w:hAnsiTheme="minorEastAsia"/>
          <w:sz w:val="24"/>
        </w:rPr>
        <w:t>currentNode</w:t>
      </w:r>
      <w:r w:rsidRPr="00FE3375">
        <w:rPr>
          <w:rFonts w:asciiTheme="minorEastAsia" w:eastAsiaTheme="minorEastAsia" w:hAnsiTheme="minorEastAsia" w:hint="eastAsia"/>
          <w:sz w:val="24"/>
        </w:rPr>
        <w:t>)</w:t>
      </w:r>
    </w:p>
    <w:p w:rsidR="00F50936" w:rsidRPr="00FE3375" w:rsidRDefault="00F509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最后将</w:t>
      </w:r>
      <w:r w:rsidRPr="00FE3375">
        <w:rPr>
          <w:rFonts w:asciiTheme="minorEastAsia" w:eastAsiaTheme="minorEastAsia" w:hAnsiTheme="minorEastAsia"/>
          <w:sz w:val="24"/>
        </w:rPr>
        <w:t>Hash值和</w:t>
      </w:r>
      <w:r w:rsidRPr="00FE3375">
        <w:rPr>
          <w:rFonts w:asciiTheme="minorEastAsia" w:eastAsiaTheme="minorEastAsia" w:hAnsiTheme="minorEastAsia" w:hint="eastAsia"/>
          <w:sz w:val="24"/>
        </w:rPr>
        <w:t>路径栈一并</w:t>
      </w:r>
      <w:r w:rsidRPr="00FE3375">
        <w:rPr>
          <w:rFonts w:asciiTheme="minorEastAsia" w:eastAsiaTheme="minorEastAsia" w:hAnsiTheme="minorEastAsia"/>
          <w:sz w:val="24"/>
        </w:rPr>
        <w:t>返回</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客户端</w:t>
      </w:r>
      <w:r w:rsidRPr="00FE3375">
        <w:rPr>
          <w:rFonts w:asciiTheme="minorEastAsia" w:eastAsiaTheme="minorEastAsia" w:hAnsiTheme="minorEastAsia" w:hint="eastAsia"/>
          <w:sz w:val="24"/>
        </w:rPr>
        <w:t>进行</w:t>
      </w:r>
      <w:r w:rsidRPr="00FE3375">
        <w:rPr>
          <w:rFonts w:asciiTheme="minorEastAsia" w:eastAsiaTheme="minorEastAsia" w:hAnsiTheme="minorEastAsia"/>
          <w:sz w:val="24"/>
        </w:rPr>
        <w:t>验证</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若一</w:t>
      </w:r>
      <w:r w:rsidR="00D41482">
        <w:rPr>
          <w:rFonts w:asciiTheme="minorEastAsia" w:eastAsiaTheme="minorEastAsia" w:hAnsiTheme="minorEastAsia" w:hint="eastAsia"/>
          <w:sz w:val="24"/>
        </w:rPr>
        <w:t>致</w:t>
      </w:r>
      <w:r w:rsidRPr="00FE3375">
        <w:rPr>
          <w:rFonts w:asciiTheme="minorEastAsia" w:eastAsiaTheme="minorEastAsia" w:hAnsiTheme="minorEastAsia" w:hint="eastAsia"/>
          <w:sz w:val="24"/>
        </w:rPr>
        <w:t>则</w:t>
      </w:r>
      <w:r w:rsidRPr="00FE3375">
        <w:rPr>
          <w:rFonts w:asciiTheme="minorEastAsia" w:eastAsiaTheme="minorEastAsia" w:hAnsiTheme="minorEastAsia"/>
          <w:sz w:val="24"/>
        </w:rPr>
        <w:t>成功，</w:t>
      </w:r>
      <w:r w:rsidRPr="00FE3375">
        <w:rPr>
          <w:rFonts w:asciiTheme="minorEastAsia" w:eastAsiaTheme="minorEastAsia" w:hAnsiTheme="minorEastAsia" w:hint="eastAsia"/>
          <w:sz w:val="24"/>
        </w:rPr>
        <w:t>否则</w:t>
      </w:r>
      <w:r w:rsidRPr="00FE3375">
        <w:rPr>
          <w:rFonts w:asciiTheme="minorEastAsia" w:eastAsiaTheme="minorEastAsia" w:hAnsiTheme="minorEastAsia"/>
          <w:sz w:val="24"/>
        </w:rPr>
        <w:t>失败</w:t>
      </w:r>
      <w:r w:rsidRPr="00FE3375">
        <w:rPr>
          <w:rFonts w:asciiTheme="minorEastAsia" w:eastAsiaTheme="minorEastAsia" w:hAnsiTheme="minorEastAsia" w:hint="eastAsia"/>
          <w:sz w:val="24"/>
        </w:rPr>
        <w:t>。</w:t>
      </w:r>
    </w:p>
    <w:p w:rsidR="00CC58C7" w:rsidRPr="00FE3375" w:rsidRDefault="00CC58C7"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607268" w:rsidRDefault="008B723E" w:rsidP="00EA49D8">
      <w:pPr>
        <w:pStyle w:val="20"/>
      </w:pPr>
      <w:bookmarkStart w:id="77" w:name="_Toc5112879"/>
      <w:bookmarkStart w:id="78" w:name="_Toc5113106"/>
      <w:r>
        <w:rPr>
          <w:rFonts w:hint="eastAsia"/>
        </w:rPr>
        <w:lastRenderedPageBreak/>
        <w:t>5.2</w:t>
      </w:r>
      <w:r w:rsidR="00607268" w:rsidRPr="00FE3375">
        <w:rPr>
          <w:rFonts w:hint="eastAsia"/>
        </w:rPr>
        <w:t>基于</w:t>
      </w:r>
      <w:r w:rsidR="00607268">
        <w:rPr>
          <w:rFonts w:hint="eastAsia"/>
        </w:rPr>
        <w:t>Merkle</w:t>
      </w:r>
      <w:r w:rsidR="00607268">
        <w:t xml:space="preserve"> Tree</w:t>
      </w:r>
      <w:r w:rsidR="00607268" w:rsidRPr="00FE3375">
        <w:t>的</w:t>
      </w:r>
      <w:r w:rsidR="00607268" w:rsidRPr="00FE3375">
        <w:rPr>
          <w:rFonts w:hint="eastAsia"/>
        </w:rPr>
        <w:t>认证原理</w:t>
      </w:r>
      <w:bookmarkEnd w:id="77"/>
      <w:bookmarkEnd w:id="78"/>
    </w:p>
    <w:p w:rsidR="00D55128" w:rsidRPr="00FE3375" w:rsidRDefault="00D55128" w:rsidP="00607268">
      <w:pPr>
        <w:spacing w:line="300" w:lineRule="auto"/>
        <w:rPr>
          <w:rFonts w:asciiTheme="minorEastAsia" w:eastAsiaTheme="minorEastAsia" w:hAnsiTheme="minorEastAsia"/>
          <w:sz w:val="24"/>
        </w:rPr>
      </w:pPr>
    </w:p>
    <w:p w:rsidR="00607268" w:rsidRDefault="00D55128" w:rsidP="002376B2">
      <w:pPr>
        <w:spacing w:line="300" w:lineRule="auto"/>
        <w:rPr>
          <w:rFonts w:asciiTheme="minorEastAsia" w:eastAsiaTheme="minorEastAsia" w:hAnsiTheme="minorEastAsia"/>
          <w:sz w:val="24"/>
        </w:rPr>
      </w:pPr>
      <w:r>
        <w:rPr>
          <w:noProof/>
        </w:rPr>
        <w:drawing>
          <wp:inline distT="0" distB="0" distL="0" distR="0" wp14:anchorId="4A983253" wp14:editId="4BCF73B1">
            <wp:extent cx="5274310" cy="336486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4865"/>
                    </a:xfrm>
                    <a:prstGeom prst="rect">
                      <a:avLst/>
                    </a:prstGeom>
                  </pic:spPr>
                </pic:pic>
              </a:graphicData>
            </a:graphic>
          </wp:inline>
        </w:drawing>
      </w:r>
    </w:p>
    <w:p w:rsidR="00D5512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执行查询</w:t>
      </w:r>
      <w:r w:rsidR="00F05F9E">
        <w:rPr>
          <w:rFonts w:asciiTheme="minorEastAsia" w:eastAsiaTheme="minorEastAsia" w:hAnsiTheme="minorEastAsia" w:hint="eastAsia"/>
          <w:b/>
          <w:bCs/>
          <w:sz w:val="24"/>
        </w:rPr>
        <w:t>找到</w:t>
      </w:r>
      <w:r w:rsidR="00F05F9E">
        <w:rPr>
          <w:rFonts w:asciiTheme="minorEastAsia" w:eastAsiaTheme="minorEastAsia" w:hAnsiTheme="minorEastAsia"/>
          <w:b/>
          <w:bCs/>
          <w:sz w:val="24"/>
        </w:rPr>
        <w:t>目标节点，</w:t>
      </w:r>
      <w:r w:rsidR="00D14F48">
        <w:rPr>
          <w:rFonts w:asciiTheme="minorEastAsia" w:eastAsiaTheme="minorEastAsia" w:hAnsiTheme="minorEastAsia" w:hint="eastAsia"/>
          <w:b/>
          <w:bCs/>
          <w:sz w:val="24"/>
        </w:rPr>
        <w:t>并</w:t>
      </w:r>
      <w:r w:rsidR="00F05F9E">
        <w:rPr>
          <w:rFonts w:asciiTheme="minorEastAsia" w:eastAsiaTheme="minorEastAsia" w:hAnsiTheme="minorEastAsia"/>
          <w:b/>
          <w:bCs/>
          <w:sz w:val="24"/>
        </w:rPr>
        <w:t>构造</w:t>
      </w:r>
      <w:r w:rsidR="00F05F9E">
        <w:rPr>
          <w:rFonts w:asciiTheme="minorEastAsia" w:eastAsiaTheme="minorEastAsia" w:hAnsiTheme="minorEastAsia" w:hint="eastAsia"/>
          <w:b/>
          <w:bCs/>
          <w:sz w:val="24"/>
        </w:rPr>
        <w:t>认证路径，</w:t>
      </w:r>
      <w:r w:rsidR="00F05F9E">
        <w:rPr>
          <w:rFonts w:asciiTheme="minorEastAsia" w:eastAsiaTheme="minorEastAsia" w:hAnsiTheme="minorEastAsia"/>
          <w:b/>
          <w:bCs/>
          <w:sz w:val="24"/>
        </w:rPr>
        <w:t>利用叶子节点的Hsah值</w:t>
      </w:r>
      <w:r w:rsidR="00F05F9E">
        <w:rPr>
          <w:rFonts w:asciiTheme="minorEastAsia" w:eastAsiaTheme="minorEastAsia" w:hAnsiTheme="minorEastAsia" w:hint="eastAsia"/>
          <w:b/>
          <w:bCs/>
          <w:sz w:val="24"/>
        </w:rPr>
        <w:t>计算出</w:t>
      </w:r>
      <w:r w:rsidR="00F05F9E">
        <w:rPr>
          <w:rFonts w:asciiTheme="minorEastAsia" w:eastAsiaTheme="minorEastAsia" w:hAnsiTheme="minorEastAsia"/>
          <w:b/>
          <w:bCs/>
          <w:sz w:val="24"/>
        </w:rPr>
        <w:t>根节点的Hash</w:t>
      </w:r>
      <w:r w:rsidR="00F05F9E">
        <w:rPr>
          <w:rFonts w:asciiTheme="minorEastAsia" w:eastAsiaTheme="minorEastAsia" w:hAnsiTheme="minorEastAsia" w:hint="eastAsia"/>
          <w:b/>
          <w:bCs/>
          <w:sz w:val="24"/>
        </w:rPr>
        <w:t>值</w:t>
      </w:r>
      <w:r>
        <w:rPr>
          <w:rFonts w:asciiTheme="minorEastAsia" w:eastAsiaTheme="minorEastAsia" w:hAnsiTheme="minorEastAsia" w:hint="eastAsia"/>
          <w:b/>
          <w:bCs/>
          <w:sz w:val="24"/>
        </w:rPr>
        <w:t>，</w:t>
      </w:r>
      <w:r>
        <w:rPr>
          <w:rFonts w:asciiTheme="minorEastAsia" w:eastAsiaTheme="minorEastAsia" w:hAnsiTheme="minorEastAsia"/>
          <w:b/>
          <w:bCs/>
          <w:sz w:val="24"/>
        </w:rPr>
        <w:t>最后</w:t>
      </w:r>
      <w:r>
        <w:rPr>
          <w:rFonts w:asciiTheme="minorEastAsia" w:eastAsiaTheme="minorEastAsia" w:hAnsiTheme="minorEastAsia" w:hint="eastAsia"/>
          <w:b/>
          <w:bCs/>
          <w:sz w:val="24"/>
        </w:rPr>
        <w:t>根</w:t>
      </w:r>
      <w:r>
        <w:rPr>
          <w:rFonts w:asciiTheme="minorEastAsia" w:eastAsiaTheme="minorEastAsia" w:hAnsiTheme="minorEastAsia"/>
          <w:b/>
          <w:bCs/>
          <w:sz w:val="24"/>
        </w:rPr>
        <w:t>节点</w:t>
      </w:r>
      <w:r>
        <w:rPr>
          <w:rFonts w:asciiTheme="minorEastAsia" w:eastAsiaTheme="minorEastAsia" w:hAnsiTheme="minorEastAsia" w:hint="eastAsia"/>
          <w:b/>
          <w:bCs/>
          <w:sz w:val="24"/>
        </w:rPr>
        <w:t>与</w:t>
      </w:r>
      <w:r>
        <w:rPr>
          <w:rFonts w:asciiTheme="minorEastAsia" w:eastAsiaTheme="minorEastAsia" w:hAnsiTheme="minorEastAsia"/>
          <w:b/>
          <w:bCs/>
          <w:sz w:val="24"/>
        </w:rPr>
        <w:t>客户端的Hash值进行比较</w:t>
      </w:r>
      <w:r>
        <w:rPr>
          <w:rFonts w:asciiTheme="minorEastAsia" w:eastAsiaTheme="minorEastAsia" w:hAnsiTheme="minorEastAsia" w:hint="eastAsia"/>
          <w:b/>
          <w:bCs/>
          <w:sz w:val="24"/>
        </w:rPr>
        <w:t>。</w:t>
      </w:r>
    </w:p>
    <w:p w:rsidR="00D14F48" w:rsidRDefault="000A56CB" w:rsidP="00D55128">
      <w:pPr>
        <w:spacing w:line="300" w:lineRule="auto"/>
        <w:rPr>
          <w:rFonts w:asciiTheme="minorEastAsia" w:eastAsiaTheme="minorEastAsia" w:hAnsiTheme="minorEastAsia"/>
          <w:b/>
          <w:bCs/>
          <w:sz w:val="24"/>
        </w:rPr>
      </w:pPr>
      <w:r>
        <w:rPr>
          <w:rFonts w:asciiTheme="minorEastAsia" w:eastAsiaTheme="minorEastAsia" w:hAnsiTheme="minorEastAsia" w:hint="eastAsia"/>
          <w:b/>
          <w:bCs/>
          <w:sz w:val="24"/>
        </w:rPr>
        <w:t>假定</w:t>
      </w:r>
      <w:r>
        <w:rPr>
          <w:rFonts w:asciiTheme="minorEastAsia" w:eastAsiaTheme="minorEastAsia" w:hAnsiTheme="minorEastAsia"/>
          <w:b/>
          <w:bCs/>
          <w:sz w:val="24"/>
        </w:rPr>
        <w:t>现在</w:t>
      </w:r>
      <w:r>
        <w:rPr>
          <w:rFonts w:asciiTheme="minorEastAsia" w:eastAsiaTheme="minorEastAsia" w:hAnsiTheme="minorEastAsia" w:hint="eastAsia"/>
          <w:b/>
          <w:bCs/>
          <w:sz w:val="24"/>
        </w:rPr>
        <w:t>有8个</w:t>
      </w:r>
      <w:r>
        <w:rPr>
          <w:rFonts w:asciiTheme="minorEastAsia" w:eastAsiaTheme="minorEastAsia" w:hAnsiTheme="minorEastAsia"/>
          <w:b/>
          <w:bCs/>
          <w:sz w:val="24"/>
        </w:rPr>
        <w:t>数据源</w:t>
      </w:r>
      <w:r>
        <w:rPr>
          <w:rFonts w:asciiTheme="minorEastAsia" w:eastAsiaTheme="minorEastAsia" w:hAnsiTheme="minorEastAsia" w:hint="eastAsia"/>
          <w:b/>
          <w:bCs/>
          <w:sz w:val="24"/>
        </w:rPr>
        <w:t>{}，</w:t>
      </w:r>
      <w:r>
        <w:rPr>
          <w:rFonts w:asciiTheme="minorEastAsia" w:eastAsiaTheme="minorEastAsia" w:hAnsiTheme="minorEastAsia"/>
          <w:b/>
          <w:bCs/>
          <w:sz w:val="24"/>
        </w:rPr>
        <w:t>我们现在要找</w:t>
      </w:r>
      <w:r>
        <w:rPr>
          <w:rFonts w:asciiTheme="minorEastAsia" w:eastAsiaTheme="minorEastAsia" w:hAnsiTheme="minorEastAsia" w:hint="eastAsia"/>
          <w:b/>
          <w:bCs/>
          <w:sz w:val="24"/>
        </w:rPr>
        <w:t>3,7的</w:t>
      </w:r>
      <w:r w:rsidR="00D14F48">
        <w:rPr>
          <w:rFonts w:asciiTheme="minorEastAsia" w:eastAsiaTheme="minorEastAsia" w:hAnsiTheme="minorEastAsia" w:hint="eastAsia"/>
          <w:b/>
          <w:bCs/>
          <w:sz w:val="24"/>
        </w:rPr>
        <w:t>。3的</w:t>
      </w:r>
      <w:r w:rsidR="00D14F48">
        <w:rPr>
          <w:rFonts w:asciiTheme="minorEastAsia" w:eastAsiaTheme="minorEastAsia" w:hAnsiTheme="minorEastAsia"/>
          <w:b/>
          <w:bCs/>
          <w:sz w:val="24"/>
        </w:rPr>
        <w:t>路径</w:t>
      </w:r>
      <w:r w:rsidR="00D14F48">
        <w:rPr>
          <w:rFonts w:asciiTheme="minorEastAsia" w:eastAsiaTheme="minorEastAsia" w:hAnsiTheme="minorEastAsia" w:hint="eastAsia"/>
          <w:b/>
          <w:bCs/>
          <w:sz w:val="24"/>
        </w:rPr>
        <w:t>是root</w:t>
      </w:r>
      <w:r w:rsidR="00D14F48">
        <w:rPr>
          <w:rFonts w:asciiTheme="minorEastAsia" w:eastAsiaTheme="minorEastAsia" w:hAnsiTheme="minorEastAsia"/>
          <w:b/>
          <w:bCs/>
          <w:sz w:val="24"/>
        </w:rPr>
        <w:t>-&gt;a</w:t>
      </w:r>
      <w:r w:rsidR="00D14F48">
        <w:rPr>
          <w:rFonts w:asciiTheme="minorEastAsia" w:eastAsiaTheme="minorEastAsia" w:hAnsiTheme="minorEastAsia" w:hint="eastAsia"/>
          <w:b/>
          <w:bCs/>
          <w:sz w:val="24"/>
        </w:rPr>
        <w:t>-d-3</w:t>
      </w:r>
    </w:p>
    <w:p w:rsidR="00D14F48" w:rsidRDefault="00D14F48" w:rsidP="00D55128">
      <w:pPr>
        <w:spacing w:line="300" w:lineRule="auto"/>
        <w:rPr>
          <w:rFonts w:asciiTheme="minorEastAsia" w:eastAsiaTheme="minorEastAsia" w:hAnsiTheme="minorEastAsia"/>
          <w:b/>
          <w:bCs/>
          <w:sz w:val="24"/>
        </w:rPr>
      </w:pPr>
      <w:r>
        <w:rPr>
          <w:rFonts w:asciiTheme="minorEastAsia" w:eastAsiaTheme="minorEastAsia" w:hAnsiTheme="minorEastAsia"/>
          <w:b/>
          <w:bCs/>
          <w:sz w:val="24"/>
        </w:rPr>
        <w:t>7</w:t>
      </w:r>
      <w:r>
        <w:rPr>
          <w:rFonts w:asciiTheme="minorEastAsia" w:eastAsiaTheme="minorEastAsia" w:hAnsiTheme="minorEastAsia" w:hint="eastAsia"/>
          <w:b/>
          <w:bCs/>
          <w:sz w:val="24"/>
        </w:rPr>
        <w:t>的</w:t>
      </w:r>
      <w:r>
        <w:rPr>
          <w:rFonts w:asciiTheme="minorEastAsia" w:eastAsiaTheme="minorEastAsia" w:hAnsiTheme="minorEastAsia"/>
          <w:b/>
          <w:bCs/>
          <w:sz w:val="24"/>
        </w:rPr>
        <w:t>路径是root-b-</w:t>
      </w:r>
      <w:r>
        <w:rPr>
          <w:rFonts w:asciiTheme="minorEastAsia" w:eastAsiaTheme="minorEastAsia" w:hAnsiTheme="minorEastAsia" w:hint="eastAsia"/>
          <w:b/>
          <w:bCs/>
          <w:sz w:val="24"/>
        </w:rPr>
        <w:t>f</w:t>
      </w:r>
      <w:r>
        <w:rPr>
          <w:rFonts w:asciiTheme="minorEastAsia" w:eastAsiaTheme="minorEastAsia" w:hAnsiTheme="minorEastAsia"/>
          <w:b/>
          <w:bCs/>
          <w:sz w:val="24"/>
        </w:rPr>
        <w:t>-7</w:t>
      </w:r>
    </w:p>
    <w:p w:rsidR="00D14F48" w:rsidRPr="00D14F48" w:rsidRDefault="00D14F48" w:rsidP="00D55128">
      <w:pPr>
        <w:spacing w:line="300" w:lineRule="auto"/>
        <w:rPr>
          <w:rFonts w:asciiTheme="minorEastAsia" w:eastAsiaTheme="minorEastAsia" w:hAnsiTheme="minorEastAsia"/>
          <w:b/>
          <w:bCs/>
          <w:sz w:val="24"/>
        </w:rPr>
      </w:pPr>
    </w:p>
    <w:p w:rsidR="00D55128" w:rsidRPr="00D14F48" w:rsidRDefault="00D14F48"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Hash</w:t>
      </w:r>
      <w:r>
        <w:rPr>
          <w:rFonts w:asciiTheme="minorEastAsia" w:eastAsiaTheme="minorEastAsia" w:hAnsiTheme="minorEastAsia"/>
          <w:sz w:val="24"/>
        </w:rPr>
        <w:t>值计算将</w:t>
      </w:r>
      <w:r>
        <w:rPr>
          <w:rFonts w:asciiTheme="minorEastAsia" w:eastAsiaTheme="minorEastAsia" w:hAnsiTheme="minorEastAsia" w:hint="eastAsia"/>
          <w:sz w:val="24"/>
        </w:rPr>
        <w:t>子节点</w:t>
      </w:r>
      <w:r>
        <w:rPr>
          <w:rFonts w:asciiTheme="minorEastAsia" w:eastAsiaTheme="minorEastAsia" w:hAnsiTheme="minorEastAsia"/>
          <w:sz w:val="24"/>
        </w:rPr>
        <w:t>的Hash值进行</w:t>
      </w:r>
      <w:r>
        <w:rPr>
          <w:rFonts w:asciiTheme="minorEastAsia" w:eastAsiaTheme="minorEastAsia" w:hAnsiTheme="minorEastAsia" w:hint="eastAsia"/>
          <w:sz w:val="24"/>
        </w:rPr>
        <w:t>或</w:t>
      </w:r>
      <w:r>
        <w:rPr>
          <w:rFonts w:asciiTheme="minorEastAsia" w:eastAsiaTheme="minorEastAsia" w:hAnsiTheme="minorEastAsia"/>
          <w:sz w:val="24"/>
        </w:rPr>
        <w:t>运算直到root节点</w:t>
      </w:r>
      <w:r>
        <w:rPr>
          <w:rFonts w:asciiTheme="minorEastAsia" w:eastAsiaTheme="minorEastAsia" w:hAnsiTheme="minorEastAsia" w:hint="eastAsia"/>
          <w:sz w:val="24"/>
        </w:rPr>
        <w:t>为止</w:t>
      </w:r>
    </w:p>
    <w:p w:rsidR="00607268" w:rsidRDefault="00607268" w:rsidP="002376B2">
      <w:pPr>
        <w:spacing w:line="300" w:lineRule="auto"/>
        <w:rPr>
          <w:rFonts w:asciiTheme="minorEastAsia" w:eastAsiaTheme="minorEastAsia" w:hAnsiTheme="minorEastAsia"/>
          <w:sz w:val="24"/>
        </w:rPr>
      </w:pPr>
    </w:p>
    <w:p w:rsidR="00607268" w:rsidRDefault="00BD5384" w:rsidP="002376B2">
      <w:pPr>
        <w:spacing w:line="300" w:lineRule="auto"/>
        <w:rPr>
          <w:rFonts w:asciiTheme="minorEastAsia" w:eastAsiaTheme="minorEastAsia" w:hAnsiTheme="minorEastAsia"/>
          <w:sz w:val="24"/>
        </w:rPr>
      </w:pPr>
      <w:r>
        <w:rPr>
          <w:rFonts w:asciiTheme="minorEastAsia" w:eastAsiaTheme="minorEastAsia" w:hAnsiTheme="minorEastAsia" w:hint="eastAsia"/>
          <w:sz w:val="24"/>
        </w:rPr>
        <w:t>具体</w:t>
      </w:r>
      <w:r>
        <w:rPr>
          <w:rFonts w:asciiTheme="minorEastAsia" w:eastAsiaTheme="minorEastAsia" w:hAnsiTheme="minorEastAsia"/>
          <w:sz w:val="24"/>
        </w:rPr>
        <w:t>的算法</w:t>
      </w:r>
      <w:r>
        <w:rPr>
          <w:rFonts w:asciiTheme="minorEastAsia" w:eastAsiaTheme="minorEastAsia" w:hAnsiTheme="minorEastAsia" w:hint="eastAsia"/>
          <w:sz w:val="24"/>
        </w:rPr>
        <w:t>见[]</w:t>
      </w:r>
      <w:r w:rsidR="00901CEB">
        <w:rPr>
          <w:rFonts w:asciiTheme="minorEastAsia" w:eastAsiaTheme="minorEastAsia" w:hAnsiTheme="minorEastAsia" w:hint="eastAsia"/>
          <w:sz w:val="24"/>
        </w:rPr>
        <w:t>。</w:t>
      </w:r>
    </w:p>
    <w:p w:rsidR="00607268" w:rsidRDefault="00607268" w:rsidP="002376B2">
      <w:pPr>
        <w:spacing w:line="300" w:lineRule="auto"/>
        <w:rPr>
          <w:rFonts w:asciiTheme="minorEastAsia" w:eastAsiaTheme="minorEastAsia" w:hAnsiTheme="minorEastAsia"/>
          <w:sz w:val="24"/>
        </w:rPr>
      </w:pPr>
    </w:p>
    <w:p w:rsidR="00607268" w:rsidRDefault="00607268" w:rsidP="002376B2">
      <w:pPr>
        <w:spacing w:line="300" w:lineRule="auto"/>
        <w:rPr>
          <w:rFonts w:asciiTheme="minorEastAsia" w:eastAsiaTheme="minorEastAsia" w:hAnsiTheme="minorEastAsia"/>
          <w:sz w:val="24"/>
        </w:rPr>
      </w:pPr>
    </w:p>
    <w:p w:rsidR="00793B29" w:rsidRPr="00FE3375" w:rsidRDefault="008B723E" w:rsidP="00EA49D8">
      <w:pPr>
        <w:pStyle w:val="20"/>
      </w:pPr>
      <w:bookmarkStart w:id="79" w:name="_Toc5112880"/>
      <w:bookmarkStart w:id="80" w:name="_Toc5113107"/>
      <w:r>
        <w:rPr>
          <w:rFonts w:hint="eastAsia"/>
        </w:rPr>
        <w:t>5.3</w:t>
      </w:r>
      <w:r w:rsidR="00CC58C7" w:rsidRPr="00FE3375">
        <w:rPr>
          <w:rFonts w:hint="eastAsia"/>
        </w:rPr>
        <w:t>基于</w:t>
      </w:r>
      <w:r w:rsidR="00CC58C7" w:rsidRPr="00FE3375">
        <w:t>跳表的</w:t>
      </w:r>
      <w:r w:rsidR="00CC58C7" w:rsidRPr="00FE3375">
        <w:rPr>
          <w:rFonts w:hint="eastAsia"/>
        </w:rPr>
        <w:t>认证实现</w:t>
      </w:r>
      <w:bookmarkEnd w:id="79"/>
      <w:bookmarkEnd w:id="80"/>
    </w:p>
    <w:p w:rsidR="00793B29"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开发</w:t>
      </w:r>
      <w:r w:rsidRPr="00FE3375">
        <w:rPr>
          <w:rFonts w:asciiTheme="minorEastAsia" w:eastAsiaTheme="minorEastAsia" w:hAnsiTheme="minorEastAsia"/>
          <w:sz w:val="24"/>
        </w:rPr>
        <w:t>环境</w:t>
      </w:r>
      <w:r w:rsidRPr="00FE3375">
        <w:rPr>
          <w:rFonts w:asciiTheme="minorEastAsia" w:eastAsiaTheme="minorEastAsia" w:hAnsiTheme="minorEastAsia" w:hint="eastAsia"/>
          <w:sz w:val="24"/>
        </w:rPr>
        <w:t>Eclipse</w:t>
      </w:r>
      <w:r w:rsidRPr="00FE3375">
        <w:rPr>
          <w:rFonts w:asciiTheme="minorEastAsia" w:eastAsiaTheme="minorEastAsia" w:hAnsiTheme="minorEastAsia"/>
          <w:sz w:val="24"/>
        </w:rPr>
        <w:t>+jdk1.8</w:t>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基于</w:t>
      </w:r>
      <w:r w:rsidRPr="00FE3375">
        <w:rPr>
          <w:rFonts w:asciiTheme="minorEastAsia" w:eastAsiaTheme="minorEastAsia" w:hAnsiTheme="minorEastAsia"/>
          <w:sz w:val="24"/>
        </w:rPr>
        <w:t>跳表的</w:t>
      </w:r>
      <w:r w:rsidRPr="00FE3375">
        <w:rPr>
          <w:rFonts w:asciiTheme="minorEastAsia" w:eastAsiaTheme="minorEastAsia" w:hAnsiTheme="minorEastAsia" w:hint="eastAsia"/>
          <w:sz w:val="24"/>
        </w:rPr>
        <w:t>认证是</w:t>
      </w:r>
      <w:r w:rsidRPr="00FE3375">
        <w:rPr>
          <w:rFonts w:asciiTheme="minorEastAsia" w:eastAsiaTheme="minorEastAsia" w:hAnsiTheme="minorEastAsia"/>
          <w:sz w:val="24"/>
        </w:rPr>
        <w:t>通过修改</w:t>
      </w: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的指针</w:t>
      </w:r>
      <w:r w:rsidRPr="00FE3375">
        <w:rPr>
          <w:rFonts w:asciiTheme="minorEastAsia" w:eastAsiaTheme="minorEastAsia" w:hAnsiTheme="minorEastAsia" w:hint="eastAsia"/>
          <w:sz w:val="24"/>
        </w:rPr>
        <w:t>，形成</w:t>
      </w:r>
      <w:r w:rsidRPr="00FE3375">
        <w:rPr>
          <w:rFonts w:asciiTheme="minorEastAsia" w:eastAsiaTheme="minorEastAsia" w:hAnsiTheme="minorEastAsia"/>
          <w:sz w:val="24"/>
        </w:rPr>
        <w:t>一个</w:t>
      </w:r>
      <w:r w:rsidRPr="00FE3375">
        <w:rPr>
          <w:rFonts w:asciiTheme="minorEastAsia" w:eastAsiaTheme="minorEastAsia" w:hAnsiTheme="minorEastAsia" w:hint="eastAsia"/>
          <w:sz w:val="24"/>
        </w:rPr>
        <w:t>伪</w:t>
      </w:r>
      <w:r w:rsidRPr="00FE3375">
        <w:rPr>
          <w:rFonts w:asciiTheme="minorEastAsia" w:eastAsiaTheme="minorEastAsia" w:hAnsiTheme="minorEastAsia"/>
          <w:sz w:val="24"/>
        </w:rPr>
        <w:t>二叉树结构。同时</w:t>
      </w:r>
      <w:r w:rsidRPr="00FE3375">
        <w:rPr>
          <w:rFonts w:asciiTheme="minorEastAsia" w:eastAsiaTheme="minorEastAsia" w:hAnsiTheme="minorEastAsia" w:hint="eastAsia"/>
          <w:sz w:val="24"/>
        </w:rPr>
        <w:t>又</w:t>
      </w:r>
      <w:r w:rsidRPr="00FE3375">
        <w:rPr>
          <w:rFonts w:asciiTheme="minorEastAsia" w:eastAsiaTheme="minorEastAsia" w:hAnsiTheme="minorEastAsia"/>
          <w:sz w:val="24"/>
        </w:rPr>
        <w:t>保留了跳表的一些特点，</w:t>
      </w:r>
      <w:r w:rsidRPr="00FE3375">
        <w:rPr>
          <w:rFonts w:asciiTheme="minorEastAsia" w:eastAsiaTheme="minorEastAsia" w:hAnsiTheme="minorEastAsia" w:hint="eastAsia"/>
          <w:sz w:val="24"/>
        </w:rPr>
        <w:t>比如随机</w:t>
      </w:r>
      <w:r w:rsidRPr="00FE3375">
        <w:rPr>
          <w:rFonts w:asciiTheme="minorEastAsia" w:eastAsiaTheme="minorEastAsia" w:hAnsiTheme="minorEastAsia"/>
          <w:sz w:val="24"/>
        </w:rPr>
        <w:t>性</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有序性。</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首先</w:t>
      </w:r>
      <w:r w:rsidR="00CC58C7" w:rsidRPr="00FE3375">
        <w:rPr>
          <w:rFonts w:asciiTheme="minorEastAsia" w:eastAsiaTheme="minorEastAsia" w:hAnsiTheme="minorEastAsia" w:hint="eastAsia"/>
          <w:sz w:val="24"/>
        </w:rPr>
        <w:t>建立</w:t>
      </w:r>
      <w:r w:rsidR="00CC58C7" w:rsidRPr="00FE3375">
        <w:rPr>
          <w:rFonts w:asciiTheme="minorEastAsia" w:eastAsiaTheme="minorEastAsia" w:hAnsiTheme="minorEastAsia"/>
          <w:sz w:val="24"/>
        </w:rPr>
        <w:t>跳表</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跳表节点的结构如下：</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Long key</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的key</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Object value;</w:t>
      </w:r>
      <w:r w:rsidRPr="00FE3375">
        <w:rPr>
          <w:rFonts w:asciiTheme="minorEastAsia" w:eastAsiaTheme="minorEastAsia" w:hAnsiTheme="minorEastAsia" w:hint="eastAsia"/>
          <w:sz w:val="24"/>
        </w:rPr>
        <w:t>//节点</w:t>
      </w:r>
      <w:r w:rsidRPr="00FE3375">
        <w:rPr>
          <w:rFonts w:asciiTheme="minorEastAsia" w:eastAsiaTheme="minorEastAsia" w:hAnsiTheme="minorEastAsia"/>
          <w:sz w:val="24"/>
        </w:rPr>
        <w:t>原始的Hash值</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lastRenderedPageBreak/>
        <w:tab/>
        <w:t>SkipListNode[] forword;</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存储前节点</w:t>
      </w:r>
    </w:p>
    <w:p w:rsidR="00381C43"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ab/>
        <w:t>SkipListNode[] back;</w:t>
      </w:r>
      <w:r w:rsidRPr="00FE3375">
        <w:rPr>
          <w:rFonts w:asciiTheme="minorEastAsia" w:eastAsiaTheme="minorEastAsia" w:hAnsiTheme="minorEastAsia" w:hint="eastAsia"/>
          <w:sz w:val="24"/>
        </w:rPr>
        <w:t>//用于</w:t>
      </w:r>
      <w:r w:rsidRPr="00FE3375">
        <w:rPr>
          <w:rFonts w:asciiTheme="minorEastAsia" w:eastAsiaTheme="minorEastAsia" w:hAnsiTheme="minorEastAsia"/>
          <w:sz w:val="24"/>
        </w:rPr>
        <w:t>存储后节点</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w:t>
      </w:r>
    </w:p>
    <w:p w:rsidR="00CC58C7" w:rsidRPr="00FE3375" w:rsidRDefault="00381C43"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跳表</w:t>
      </w:r>
      <w:r w:rsidRPr="00FE3375">
        <w:rPr>
          <w:rFonts w:asciiTheme="minorEastAsia" w:eastAsiaTheme="minorEastAsia" w:hAnsiTheme="minorEastAsia"/>
          <w:sz w:val="24"/>
        </w:rPr>
        <w:t>的增删改</w:t>
      </w:r>
      <w:r w:rsidRPr="00FE3375">
        <w:rPr>
          <w:rFonts w:asciiTheme="minorEastAsia" w:eastAsiaTheme="minorEastAsia" w:hAnsiTheme="minorEastAsia" w:hint="eastAsia"/>
          <w:sz w:val="24"/>
        </w:rPr>
        <w:t>查</w:t>
      </w:r>
      <w:r w:rsidRPr="00FE3375">
        <w:rPr>
          <w:rFonts w:asciiTheme="minorEastAsia" w:eastAsiaTheme="minorEastAsia" w:hAnsiTheme="minorEastAsia"/>
          <w:sz w:val="24"/>
        </w:rPr>
        <w:t>上述已介绍</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这就不具体说明</w:t>
      </w:r>
      <w:r w:rsidRPr="00FE3375">
        <w:rPr>
          <w:rFonts w:asciiTheme="minorEastAsia" w:eastAsiaTheme="minorEastAsia" w:hAnsiTheme="minorEastAsia" w:hint="eastAsia"/>
          <w:sz w:val="24"/>
        </w:rPr>
        <w:t>。</w:t>
      </w:r>
    </w:p>
    <w:p w:rsidR="00CC58C7" w:rsidRPr="00FE3375" w:rsidRDefault="00A3270D"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然后</w:t>
      </w:r>
      <w:r w:rsidRPr="00FE3375">
        <w:rPr>
          <w:rFonts w:asciiTheme="minorEastAsia" w:eastAsiaTheme="minorEastAsia" w:hAnsiTheme="minorEastAsia"/>
          <w:sz w:val="24"/>
        </w:rPr>
        <w:t>将跳表加工成认证跳表</w:t>
      </w:r>
      <w:r w:rsidRPr="00FE3375">
        <w:rPr>
          <w:rFonts w:asciiTheme="minorEastAsia" w:eastAsiaTheme="minorEastAsia" w:hAnsiTheme="minorEastAsia" w:hint="eastAsia"/>
          <w:sz w:val="24"/>
        </w:rPr>
        <w:t>,我将</w:t>
      </w:r>
      <w:r w:rsidRPr="00FE3375">
        <w:rPr>
          <w:rFonts w:asciiTheme="minorEastAsia" w:eastAsiaTheme="minorEastAsia" w:hAnsiTheme="minorEastAsia"/>
          <w:sz w:val="24"/>
        </w:rPr>
        <w:t>X:\\hash</w:t>
      </w:r>
      <w:r w:rsidRPr="00FE3375">
        <w:rPr>
          <w:rFonts w:asciiTheme="minorEastAsia" w:eastAsiaTheme="minorEastAsia" w:hAnsiTheme="minorEastAsia" w:hint="eastAsia"/>
          <w:sz w:val="24"/>
        </w:rPr>
        <w:t>下</w:t>
      </w:r>
      <w:r w:rsidRPr="00FE3375">
        <w:rPr>
          <w:rFonts w:asciiTheme="minorEastAsia" w:eastAsiaTheme="minorEastAsia" w:hAnsiTheme="minorEastAsia"/>
          <w:sz w:val="24"/>
        </w:rPr>
        <w:t>的文件利用MD5消息摘要</w:t>
      </w:r>
      <w:r w:rsidR="00E6741F" w:rsidRPr="00FE3375">
        <w:rPr>
          <w:rFonts w:asciiTheme="minorEastAsia" w:eastAsiaTheme="minorEastAsia" w:hAnsiTheme="minorEastAsia" w:hint="eastAsia"/>
          <w:sz w:val="24"/>
        </w:rPr>
        <w:t>算出</w:t>
      </w:r>
      <w:r w:rsidR="00E6741F" w:rsidRPr="00FE3375">
        <w:rPr>
          <w:rFonts w:asciiTheme="minorEastAsia" w:eastAsiaTheme="minorEastAsia" w:hAnsiTheme="minorEastAsia"/>
          <w:sz w:val="24"/>
        </w:rPr>
        <w:t>Hash值</w:t>
      </w:r>
      <w:r w:rsidR="003A5BD5" w:rsidRPr="00FE3375">
        <w:rPr>
          <w:rFonts w:asciiTheme="minorEastAsia" w:eastAsiaTheme="minorEastAsia" w:hAnsiTheme="minorEastAsia" w:hint="eastAsia"/>
          <w:sz w:val="24"/>
        </w:rPr>
        <w:t>。</w:t>
      </w:r>
      <w:r w:rsidR="00FD0552" w:rsidRPr="00FE3375">
        <w:rPr>
          <w:rFonts w:asciiTheme="minorEastAsia" w:eastAsiaTheme="minorEastAsia" w:hAnsiTheme="minorEastAsia" w:hint="eastAsia"/>
          <w:sz w:val="24"/>
        </w:rPr>
        <w:t>跳表</w:t>
      </w:r>
      <w:r w:rsidR="00FD0552" w:rsidRPr="00FE3375">
        <w:rPr>
          <w:rFonts w:asciiTheme="minorEastAsia" w:eastAsiaTheme="minorEastAsia" w:hAnsiTheme="minorEastAsia"/>
          <w:sz w:val="24"/>
        </w:rPr>
        <w:t>结构如下</w:t>
      </w:r>
    </w:p>
    <w:p w:rsidR="00FD0552" w:rsidRPr="00FE3375" w:rsidRDefault="00FD0552" w:rsidP="002376B2">
      <w:pPr>
        <w:spacing w:line="300" w:lineRule="auto"/>
        <w:rPr>
          <w:rFonts w:asciiTheme="minorEastAsia" w:eastAsiaTheme="minorEastAsia" w:hAnsiTheme="minorEastAsia"/>
          <w:sz w:val="24"/>
        </w:rPr>
      </w:pPr>
      <w:r w:rsidRPr="00FE3375">
        <w:rPr>
          <w:rFonts w:asciiTheme="minorEastAsia" w:eastAsiaTheme="minorEastAsia" w:hAnsiTheme="minorEastAsia"/>
          <w:noProof/>
          <w:sz w:val="24"/>
        </w:rPr>
        <w:drawing>
          <wp:inline distT="0" distB="0" distL="0" distR="0" wp14:anchorId="70962976" wp14:editId="4BC17DBE">
            <wp:extent cx="5274310" cy="2618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618105"/>
                    </a:xfrm>
                    <a:prstGeom prst="rect">
                      <a:avLst/>
                    </a:prstGeom>
                  </pic:spPr>
                </pic:pic>
              </a:graphicData>
            </a:graphic>
          </wp:inline>
        </w:drawing>
      </w:r>
    </w:p>
    <w:p w:rsidR="00B62FA8" w:rsidRPr="00FE3375" w:rsidRDefault="00B62FA8"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每个</w:t>
      </w:r>
      <w:r w:rsidRPr="00FE3375">
        <w:rPr>
          <w:rFonts w:asciiTheme="minorEastAsia" w:eastAsiaTheme="minorEastAsia" w:hAnsiTheme="minorEastAsia"/>
          <w:sz w:val="24"/>
        </w:rPr>
        <w:t>节点存储的Hash</w:t>
      </w:r>
      <w:r w:rsidRPr="00FE3375">
        <w:rPr>
          <w:rFonts w:asciiTheme="minorEastAsia" w:eastAsiaTheme="minorEastAsia" w:hAnsiTheme="minorEastAsia" w:hint="eastAsia"/>
          <w:sz w:val="24"/>
        </w:rPr>
        <w:t>值分别</w:t>
      </w:r>
      <w:r w:rsidRPr="00FE3375">
        <w:rPr>
          <w:rFonts w:asciiTheme="minorEastAsia" w:eastAsiaTheme="minorEastAsia" w:hAnsiTheme="minorEastAsia"/>
          <w:sz w:val="24"/>
        </w:rPr>
        <w:t>对应的是</w:t>
      </w:r>
      <w:r w:rsidRPr="00FE3375">
        <w:rPr>
          <w:rFonts w:asciiTheme="minorEastAsia" w:eastAsiaTheme="minorEastAsia" w:hAnsiTheme="minorEastAsia" w:hint="eastAsia"/>
          <w:sz w:val="24"/>
        </w:rPr>
        <w:t>5个</w:t>
      </w:r>
      <w:r w:rsidRPr="00FE3375">
        <w:rPr>
          <w:rFonts w:asciiTheme="minorEastAsia" w:eastAsiaTheme="minorEastAsia" w:hAnsiTheme="minorEastAsia"/>
          <w:sz w:val="24"/>
        </w:rPr>
        <w:t>文件</w:t>
      </w:r>
      <w:r w:rsidRPr="00FE3375">
        <w:rPr>
          <w:rFonts w:asciiTheme="minorEastAsia" w:eastAsiaTheme="minorEastAsia" w:hAnsiTheme="minorEastAsia" w:hint="eastAsia"/>
          <w:sz w:val="24"/>
        </w:rPr>
        <w:t>。</w:t>
      </w:r>
      <w:r w:rsidRPr="00FE3375">
        <w:rPr>
          <w:rFonts w:asciiTheme="minorEastAsia" w:eastAsiaTheme="minorEastAsia" w:hAnsiTheme="minorEastAsia"/>
          <w:sz w:val="24"/>
        </w:rPr>
        <w:t>任意</w:t>
      </w:r>
      <w:r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的修改都会改变level=0</w:t>
      </w:r>
      <w:r w:rsidRPr="00FE3375">
        <w:rPr>
          <w:rFonts w:asciiTheme="minorEastAsia" w:eastAsiaTheme="minorEastAsia" w:hAnsiTheme="minorEastAsia" w:hint="eastAsia"/>
          <w:sz w:val="24"/>
        </w:rPr>
        <w:t>的</w:t>
      </w:r>
      <w:r w:rsidRPr="00FE3375">
        <w:rPr>
          <w:rFonts w:asciiTheme="minorEastAsia" w:eastAsiaTheme="minorEastAsia" w:hAnsiTheme="minorEastAsia"/>
          <w:sz w:val="24"/>
        </w:rPr>
        <w:t>节点的Hash值从而影响到</w:t>
      </w: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生成的Hsah</w:t>
      </w:r>
      <w:r w:rsidRPr="00FE3375">
        <w:rPr>
          <w:rFonts w:asciiTheme="minorEastAsia" w:eastAsiaTheme="minorEastAsia" w:hAnsiTheme="minorEastAsia" w:hint="eastAsia"/>
          <w:sz w:val="24"/>
        </w:rPr>
        <w:t>。</w:t>
      </w:r>
    </w:p>
    <w:p w:rsidR="003B2F5A" w:rsidRPr="00FE3375" w:rsidRDefault="00A27136" w:rsidP="002376B2">
      <w:pPr>
        <w:spacing w:line="300" w:lineRule="auto"/>
        <w:rPr>
          <w:rFonts w:asciiTheme="minorEastAsia" w:eastAsiaTheme="minorEastAsia" w:hAnsiTheme="minorEastAsia"/>
          <w:sz w:val="24"/>
        </w:rPr>
      </w:pPr>
      <w:r w:rsidRPr="00FE3375">
        <w:rPr>
          <w:rFonts w:asciiTheme="minorEastAsia" w:eastAsiaTheme="minorEastAsia" w:hAnsiTheme="minorEastAsia" w:hint="eastAsia"/>
          <w:sz w:val="24"/>
        </w:rPr>
        <w:t>最后</w:t>
      </w:r>
      <w:r w:rsidRPr="00FE3375">
        <w:rPr>
          <w:rFonts w:asciiTheme="minorEastAsia" w:eastAsiaTheme="minorEastAsia" w:hAnsiTheme="minorEastAsia"/>
          <w:sz w:val="24"/>
        </w:rPr>
        <w:t>的Hash值是</w:t>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r>
      <w:r w:rsidR="00CF339B" w:rsidRPr="00FE3375">
        <w:rPr>
          <w:rFonts w:asciiTheme="minorEastAsia" w:eastAsiaTheme="minorEastAsia" w:hAnsiTheme="minorEastAsia"/>
          <w:sz w:val="24"/>
        </w:rPr>
        <w:tab/>
        <w:t xml:space="preserve">   </w:t>
      </w:r>
      <w:r w:rsidR="003B2F5A" w:rsidRPr="00FE3375">
        <w:rPr>
          <w:rFonts w:asciiTheme="minorEastAsia" w:eastAsiaTheme="minorEastAsia" w:hAnsiTheme="minorEastAsia"/>
          <w:sz w:val="24"/>
        </w:rPr>
        <w:t>fffffdffffffffff95f324cd2e7f331f</w:t>
      </w:r>
    </w:p>
    <w:p w:rsidR="00884A26" w:rsidRPr="00FE3375" w:rsidRDefault="003B2F5A" w:rsidP="002376B2">
      <w:pPr>
        <w:spacing w:line="300" w:lineRule="auto"/>
        <w:rPr>
          <w:rFonts w:asciiTheme="minorEastAsia" w:eastAsiaTheme="minorEastAsia" w:hAnsiTheme="minorEastAsia"/>
          <w:sz w:val="24"/>
        </w:rPr>
      </w:pPr>
      <w:r w:rsidRPr="00FE3375">
        <w:rPr>
          <w:rFonts w:asciiTheme="minorEastAsia" w:eastAsiaTheme="minorEastAsia" w:hAnsiTheme="minorEastAsia"/>
          <w:sz w:val="24"/>
        </w:rPr>
        <w:t>修改</w:t>
      </w:r>
      <w:r w:rsidR="00860D8F" w:rsidRPr="00FE3375">
        <w:rPr>
          <w:rFonts w:asciiTheme="minorEastAsia" w:eastAsiaTheme="minorEastAsia" w:hAnsiTheme="minorEastAsia" w:hint="eastAsia"/>
          <w:sz w:val="24"/>
        </w:rPr>
        <w:t>文件</w:t>
      </w:r>
      <w:r w:rsidRPr="00FE3375">
        <w:rPr>
          <w:rFonts w:asciiTheme="minorEastAsia" w:eastAsiaTheme="minorEastAsia" w:hAnsiTheme="minorEastAsia"/>
          <w:sz w:val="24"/>
        </w:rPr>
        <w:t>，然后得到的Hash值为：</w:t>
      </w:r>
      <w:r w:rsidR="00836B59" w:rsidRPr="00FE3375">
        <w:rPr>
          <w:rFonts w:asciiTheme="minorEastAsia" w:eastAsiaTheme="minorEastAsia" w:hAnsiTheme="minorEastAsia"/>
          <w:sz w:val="24"/>
        </w:rPr>
        <w:t>fffefdffffffffbf95f324cd2e7f331f</w:t>
      </w:r>
    </w:p>
    <w:p w:rsidR="00E90DC8" w:rsidRDefault="00E90DC8" w:rsidP="002376B2">
      <w:pPr>
        <w:spacing w:line="300" w:lineRule="auto"/>
        <w:rPr>
          <w:rFonts w:asciiTheme="minorEastAsia" w:eastAsiaTheme="minorEastAsia" w:hAnsiTheme="minorEastAsia"/>
          <w:sz w:val="24"/>
        </w:rPr>
      </w:pPr>
    </w:p>
    <w:p w:rsidR="001F1370" w:rsidRDefault="001F1370" w:rsidP="002376B2">
      <w:pPr>
        <w:spacing w:line="300" w:lineRule="auto"/>
        <w:rPr>
          <w:rFonts w:asciiTheme="minorEastAsia" w:eastAsiaTheme="minorEastAsia" w:hAnsiTheme="minorEastAsia"/>
          <w:sz w:val="24"/>
        </w:rPr>
      </w:pPr>
    </w:p>
    <w:p w:rsidR="001F1370" w:rsidRDefault="001F1370"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2376B2">
      <w:pPr>
        <w:spacing w:line="300" w:lineRule="auto"/>
        <w:rPr>
          <w:rFonts w:asciiTheme="minorEastAsia" w:eastAsiaTheme="minorEastAsia" w:hAnsiTheme="minorEastAsia"/>
          <w:sz w:val="24"/>
        </w:rPr>
      </w:pPr>
    </w:p>
    <w:p w:rsidR="004D0DA5" w:rsidRDefault="004D0DA5" w:rsidP="004D0DA5">
      <w:pPr>
        <w:pStyle w:val="10"/>
      </w:pPr>
      <w:r>
        <w:rPr>
          <w:rFonts w:hint="eastAsia"/>
        </w:rPr>
        <w:lastRenderedPageBreak/>
        <w:t>参考</w:t>
      </w:r>
      <w:r>
        <w:t>文献</w:t>
      </w:r>
    </w:p>
    <w:p w:rsidR="00B612CA" w:rsidRDefault="004D0DA5" w:rsidP="00B612CA">
      <w:pPr>
        <w:pStyle w:val="ac"/>
        <w:numPr>
          <w:ilvl w:val="0"/>
          <w:numId w:val="36"/>
        </w:numPr>
      </w:pPr>
      <w:bookmarkStart w:id="81" w:name="_Ref5181531"/>
      <w:r w:rsidRPr="004D0DA5">
        <w:rPr>
          <w:rFonts w:hint="eastAsia"/>
        </w:rPr>
        <w:t>云存储中数据完整性验证技术研究    罗昊-《电子科技大学硕士论文》-2017</w:t>
      </w:r>
      <w:bookmarkEnd w:id="81"/>
    </w:p>
    <w:p w:rsidR="00B612CA" w:rsidRDefault="00B612CA" w:rsidP="00B612CA">
      <w:pPr>
        <w:pStyle w:val="ac"/>
        <w:numPr>
          <w:ilvl w:val="0"/>
          <w:numId w:val="36"/>
        </w:numPr>
      </w:pPr>
      <w:r>
        <w:t>云数据完整性验证的关键技术研究    邱佳惠-《电子科技大学硕士论文》-2017</w:t>
      </w:r>
    </w:p>
    <w:p w:rsidR="00B612CA" w:rsidRDefault="00B612CA" w:rsidP="00B612CA">
      <w:pPr>
        <w:pStyle w:val="ac"/>
        <w:numPr>
          <w:ilvl w:val="0"/>
          <w:numId w:val="36"/>
        </w:numPr>
      </w:pPr>
      <w:r w:rsidRPr="00B612CA">
        <w:t>椭圆曲线密码算法的能量分析    周文锦-《电子科技大学硕士论文》-2006</w:t>
      </w:r>
    </w:p>
    <w:p w:rsidR="00B612CA" w:rsidRPr="00B612CA" w:rsidRDefault="00B612CA" w:rsidP="00B612CA">
      <w:pPr>
        <w:pStyle w:val="ac"/>
      </w:pPr>
    </w:p>
    <w:p w:rsidR="00B612CA" w:rsidRPr="00B612CA" w:rsidRDefault="00B612CA" w:rsidP="00B612CA">
      <w:pPr>
        <w:pStyle w:val="ac"/>
        <w:rPr>
          <w:rFonts w:hint="eastAsia"/>
        </w:rPr>
      </w:pPr>
    </w:p>
    <w:p w:rsidR="00B612CA" w:rsidRDefault="00B612CA" w:rsidP="004D0DA5">
      <w:pPr>
        <w:pStyle w:val="ac"/>
      </w:pPr>
    </w:p>
    <w:p w:rsidR="00B612CA" w:rsidRPr="00FE3375" w:rsidRDefault="00B612CA" w:rsidP="004D0DA5">
      <w:pPr>
        <w:pStyle w:val="ac"/>
      </w:pPr>
    </w:p>
    <w:sectPr w:rsidR="00B612CA" w:rsidRPr="00FE3375">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9D8" w:rsidRDefault="00EA49D8" w:rsidP="005A5F4E">
      <w:r>
        <w:separator/>
      </w:r>
    </w:p>
  </w:endnote>
  <w:endnote w:type="continuationSeparator" w:id="0">
    <w:p w:rsidR="00EA49D8" w:rsidRDefault="00EA49D8" w:rsidP="005A5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3287151"/>
      <w:docPartObj>
        <w:docPartGallery w:val="Page Numbers (Bottom of Page)"/>
        <w:docPartUnique/>
      </w:docPartObj>
    </w:sdtPr>
    <w:sdtEndPr/>
    <w:sdtContent>
      <w:p w:rsidR="003F71B7" w:rsidRDefault="003F71B7">
        <w:pPr>
          <w:pStyle w:val="a5"/>
          <w:jc w:val="right"/>
        </w:pPr>
        <w:r>
          <w:fldChar w:fldCharType="begin"/>
        </w:r>
        <w:r>
          <w:instrText>PAGE   \* MERGEFORMAT</w:instrText>
        </w:r>
        <w:r>
          <w:fldChar w:fldCharType="separate"/>
        </w:r>
        <w:r w:rsidR="007876FE" w:rsidRPr="007876FE">
          <w:rPr>
            <w:noProof/>
            <w:lang w:val="zh-CN"/>
          </w:rPr>
          <w:t>22</w:t>
        </w:r>
        <w:r>
          <w:fldChar w:fldCharType="end"/>
        </w:r>
      </w:p>
    </w:sdtContent>
  </w:sdt>
  <w:p w:rsidR="003F71B7" w:rsidRDefault="003F71B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9D8" w:rsidRDefault="00EA49D8" w:rsidP="005A5F4E">
      <w:r>
        <w:separator/>
      </w:r>
    </w:p>
  </w:footnote>
  <w:footnote w:type="continuationSeparator" w:id="0">
    <w:p w:rsidR="00EA49D8" w:rsidRDefault="00EA49D8" w:rsidP="005A5F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9D8" w:rsidRDefault="00EA49D8" w:rsidP="00697BD4">
    <w:pPr>
      <w:pStyle w:val="a4"/>
      <w:jc w:val="both"/>
    </w:pPr>
    <w:r>
      <w:tab/>
    </w:r>
    <w:r>
      <w:rPr>
        <w:rFonts w:hint="eastAsia"/>
      </w:rPr>
      <w:t>第一章</w:t>
    </w:r>
    <w:r>
      <w:rPr>
        <w:rFonts w:hint="eastAsia"/>
      </w:rPr>
      <w:t xml:space="preserve"> </w:t>
    </w:r>
    <w:r>
      <w:rPr>
        <w:rFonts w:hint="eastAsia"/>
      </w:rPr>
      <w:t>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lowerRoman"/>
      <w:lvlText w:val="%1)"/>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5"/>
    <w:multiLevelType w:val="multilevel"/>
    <w:tmpl w:val="00000005"/>
    <w:lvl w:ilvl="0">
      <w:start w:val="1"/>
      <w:numFmt w:val="decimal"/>
      <w:lvlText w:val="（%1）"/>
      <w:lvlJc w:val="left"/>
      <w:pPr>
        <w:tabs>
          <w:tab w:val="num" w:pos="1260"/>
        </w:tabs>
        <w:ind w:left="1260" w:hanging="840"/>
      </w:pPr>
      <w:rPr>
        <w:rFonts w:ascii="宋体" w:hAnsi="宋体"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
    <w:nsid w:val="00000008"/>
    <w:multiLevelType w:val="singleLevel"/>
    <w:tmpl w:val="00000008"/>
    <w:lvl w:ilvl="0">
      <w:start w:val="1"/>
      <w:numFmt w:val="chineseCounting"/>
      <w:suff w:val="nothing"/>
      <w:lvlText w:val="%1、"/>
      <w:lvlJc w:val="left"/>
    </w:lvl>
  </w:abstractNum>
  <w:abstractNum w:abstractNumId="3">
    <w:nsid w:val="03EE75B4"/>
    <w:multiLevelType w:val="hybridMultilevel"/>
    <w:tmpl w:val="E25C7EBE"/>
    <w:lvl w:ilvl="0" w:tplc="C5BC4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5D27563"/>
    <w:multiLevelType w:val="hybridMultilevel"/>
    <w:tmpl w:val="8F82F03E"/>
    <w:lvl w:ilvl="0" w:tplc="ACC0B30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9506BE"/>
    <w:multiLevelType w:val="multilevel"/>
    <w:tmpl w:val="B180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8751C7A"/>
    <w:multiLevelType w:val="hybridMultilevel"/>
    <w:tmpl w:val="4A343B54"/>
    <w:lvl w:ilvl="0" w:tplc="03D420C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AA21824"/>
    <w:multiLevelType w:val="hybridMultilevel"/>
    <w:tmpl w:val="C7F0C046"/>
    <w:lvl w:ilvl="0" w:tplc="04B26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F266A0A"/>
    <w:multiLevelType w:val="hybridMultilevel"/>
    <w:tmpl w:val="62DAB474"/>
    <w:lvl w:ilvl="0" w:tplc="106E88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2131592"/>
    <w:multiLevelType w:val="hybridMultilevel"/>
    <w:tmpl w:val="BD06025A"/>
    <w:lvl w:ilvl="0" w:tplc="122C9B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279546F"/>
    <w:multiLevelType w:val="hybridMultilevel"/>
    <w:tmpl w:val="5442EAFE"/>
    <w:lvl w:ilvl="0" w:tplc="497EDB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30E4389"/>
    <w:multiLevelType w:val="hybridMultilevel"/>
    <w:tmpl w:val="AC6EA274"/>
    <w:lvl w:ilvl="0" w:tplc="ACBE8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AB00EE1"/>
    <w:multiLevelType w:val="multilevel"/>
    <w:tmpl w:val="F266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2D3C58"/>
    <w:multiLevelType w:val="hybridMultilevel"/>
    <w:tmpl w:val="0D5CE178"/>
    <w:lvl w:ilvl="0" w:tplc="D6643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77608D4"/>
    <w:multiLevelType w:val="hybridMultilevel"/>
    <w:tmpl w:val="9B56AC4E"/>
    <w:lvl w:ilvl="0" w:tplc="A2422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AB94445"/>
    <w:multiLevelType w:val="hybridMultilevel"/>
    <w:tmpl w:val="923A5418"/>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BD07BF9"/>
    <w:multiLevelType w:val="hybridMultilevel"/>
    <w:tmpl w:val="EDEE7BDA"/>
    <w:lvl w:ilvl="0" w:tplc="C5387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0B00BDF"/>
    <w:multiLevelType w:val="hybridMultilevel"/>
    <w:tmpl w:val="9F6A2594"/>
    <w:lvl w:ilvl="0" w:tplc="80244C1E">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312D5B0A"/>
    <w:multiLevelType w:val="hybridMultilevel"/>
    <w:tmpl w:val="E2A0970C"/>
    <w:lvl w:ilvl="0" w:tplc="0CA67F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A581217"/>
    <w:multiLevelType w:val="hybridMultilevel"/>
    <w:tmpl w:val="AAF4F1B2"/>
    <w:lvl w:ilvl="0" w:tplc="F386F5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1F7F5A"/>
    <w:multiLevelType w:val="hybridMultilevel"/>
    <w:tmpl w:val="6AB2D014"/>
    <w:lvl w:ilvl="0" w:tplc="09185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9416BA"/>
    <w:multiLevelType w:val="hybridMultilevel"/>
    <w:tmpl w:val="C03AE6D8"/>
    <w:lvl w:ilvl="0" w:tplc="0F1C1E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4CBA32B0"/>
    <w:multiLevelType w:val="hybridMultilevel"/>
    <w:tmpl w:val="E7C86224"/>
    <w:lvl w:ilvl="0" w:tplc="97727D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55736D54"/>
    <w:multiLevelType w:val="hybridMultilevel"/>
    <w:tmpl w:val="C8EC9AF2"/>
    <w:lvl w:ilvl="0" w:tplc="69C87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ED246B"/>
    <w:multiLevelType w:val="hybridMultilevel"/>
    <w:tmpl w:val="FE5492BC"/>
    <w:lvl w:ilvl="0" w:tplc="05F6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A21723F"/>
    <w:multiLevelType w:val="hybridMultilevel"/>
    <w:tmpl w:val="6B02B12C"/>
    <w:lvl w:ilvl="0" w:tplc="293C59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ADB3AA5"/>
    <w:multiLevelType w:val="hybridMultilevel"/>
    <w:tmpl w:val="711EEC9A"/>
    <w:lvl w:ilvl="0" w:tplc="A3E41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29241F5"/>
    <w:multiLevelType w:val="hybridMultilevel"/>
    <w:tmpl w:val="F03E3CDE"/>
    <w:lvl w:ilvl="0" w:tplc="255A3C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77E0771"/>
    <w:multiLevelType w:val="hybridMultilevel"/>
    <w:tmpl w:val="39E2FD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BB67B25"/>
    <w:multiLevelType w:val="multilevel"/>
    <w:tmpl w:val="33C2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DA94871"/>
    <w:multiLevelType w:val="hybridMultilevel"/>
    <w:tmpl w:val="C8A8592C"/>
    <w:lvl w:ilvl="0" w:tplc="603A107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2B13CE7"/>
    <w:multiLevelType w:val="hybridMultilevel"/>
    <w:tmpl w:val="D75C934E"/>
    <w:lvl w:ilvl="0" w:tplc="7C1CB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3611157"/>
    <w:multiLevelType w:val="hybridMultilevel"/>
    <w:tmpl w:val="E8D4A52E"/>
    <w:lvl w:ilvl="0" w:tplc="39829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54B092F"/>
    <w:multiLevelType w:val="multilevel"/>
    <w:tmpl w:val="F11EC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142B4C"/>
    <w:multiLevelType w:val="hybridMultilevel"/>
    <w:tmpl w:val="A1361F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72A4570"/>
    <w:multiLevelType w:val="hybridMultilevel"/>
    <w:tmpl w:val="17A222BC"/>
    <w:lvl w:ilvl="0" w:tplc="6A048B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4"/>
  </w:num>
  <w:num w:numId="4">
    <w:abstractNumId w:val="34"/>
  </w:num>
  <w:num w:numId="5">
    <w:abstractNumId w:val="28"/>
  </w:num>
  <w:num w:numId="6">
    <w:abstractNumId w:val="33"/>
  </w:num>
  <w:num w:numId="7">
    <w:abstractNumId w:val="29"/>
  </w:num>
  <w:num w:numId="8">
    <w:abstractNumId w:val="0"/>
  </w:num>
  <w:num w:numId="9">
    <w:abstractNumId w:val="1"/>
  </w:num>
  <w:num w:numId="10">
    <w:abstractNumId w:val="17"/>
  </w:num>
  <w:num w:numId="11">
    <w:abstractNumId w:val="25"/>
  </w:num>
  <w:num w:numId="12">
    <w:abstractNumId w:val="24"/>
  </w:num>
  <w:num w:numId="13">
    <w:abstractNumId w:val="14"/>
  </w:num>
  <w:num w:numId="14">
    <w:abstractNumId w:val="26"/>
  </w:num>
  <w:num w:numId="15">
    <w:abstractNumId w:val="21"/>
  </w:num>
  <w:num w:numId="16">
    <w:abstractNumId w:val="16"/>
  </w:num>
  <w:num w:numId="17">
    <w:abstractNumId w:val="31"/>
  </w:num>
  <w:num w:numId="18">
    <w:abstractNumId w:val="27"/>
  </w:num>
  <w:num w:numId="19">
    <w:abstractNumId w:val="20"/>
  </w:num>
  <w:num w:numId="20">
    <w:abstractNumId w:val="18"/>
  </w:num>
  <w:num w:numId="21">
    <w:abstractNumId w:val="13"/>
  </w:num>
  <w:num w:numId="22">
    <w:abstractNumId w:val="32"/>
  </w:num>
  <w:num w:numId="23">
    <w:abstractNumId w:val="2"/>
  </w:num>
  <w:num w:numId="24">
    <w:abstractNumId w:val="8"/>
  </w:num>
  <w:num w:numId="25">
    <w:abstractNumId w:val="9"/>
  </w:num>
  <w:num w:numId="26">
    <w:abstractNumId w:val="12"/>
  </w:num>
  <w:num w:numId="27">
    <w:abstractNumId w:val="5"/>
  </w:num>
  <w:num w:numId="28">
    <w:abstractNumId w:val="11"/>
  </w:num>
  <w:num w:numId="29">
    <w:abstractNumId w:val="23"/>
  </w:num>
  <w:num w:numId="30">
    <w:abstractNumId w:val="3"/>
  </w:num>
  <w:num w:numId="31">
    <w:abstractNumId w:val="35"/>
  </w:num>
  <w:num w:numId="32">
    <w:abstractNumId w:val="22"/>
  </w:num>
  <w:num w:numId="33">
    <w:abstractNumId w:val="10"/>
  </w:num>
  <w:num w:numId="34">
    <w:abstractNumId w:val="19"/>
  </w:num>
  <w:num w:numId="35">
    <w:abstractNumId w:val="15"/>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782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922"/>
    <w:rsid w:val="00002156"/>
    <w:rsid w:val="00006913"/>
    <w:rsid w:val="00011164"/>
    <w:rsid w:val="00011E25"/>
    <w:rsid w:val="0001389A"/>
    <w:rsid w:val="00014746"/>
    <w:rsid w:val="000210DC"/>
    <w:rsid w:val="00053720"/>
    <w:rsid w:val="0005570E"/>
    <w:rsid w:val="00062D67"/>
    <w:rsid w:val="0007583B"/>
    <w:rsid w:val="00082C07"/>
    <w:rsid w:val="0008632B"/>
    <w:rsid w:val="0009692A"/>
    <w:rsid w:val="00096A0F"/>
    <w:rsid w:val="000A1385"/>
    <w:rsid w:val="000A2C26"/>
    <w:rsid w:val="000A46F3"/>
    <w:rsid w:val="000A56CB"/>
    <w:rsid w:val="000A64C9"/>
    <w:rsid w:val="000B0A7C"/>
    <w:rsid w:val="000B550E"/>
    <w:rsid w:val="000C39B2"/>
    <w:rsid w:val="000C5174"/>
    <w:rsid w:val="000D4791"/>
    <w:rsid w:val="000D5959"/>
    <w:rsid w:val="000F1AD3"/>
    <w:rsid w:val="000F3C43"/>
    <w:rsid w:val="000F4F1B"/>
    <w:rsid w:val="0010218C"/>
    <w:rsid w:val="00103426"/>
    <w:rsid w:val="0010482A"/>
    <w:rsid w:val="00120F84"/>
    <w:rsid w:val="00132867"/>
    <w:rsid w:val="00137885"/>
    <w:rsid w:val="001438E1"/>
    <w:rsid w:val="00143EC3"/>
    <w:rsid w:val="00144C4A"/>
    <w:rsid w:val="00156205"/>
    <w:rsid w:val="00157D64"/>
    <w:rsid w:val="00161CCD"/>
    <w:rsid w:val="00166ED2"/>
    <w:rsid w:val="0018329D"/>
    <w:rsid w:val="00183BF7"/>
    <w:rsid w:val="00195D11"/>
    <w:rsid w:val="001966B9"/>
    <w:rsid w:val="001A153A"/>
    <w:rsid w:val="001A7C53"/>
    <w:rsid w:val="001B0C53"/>
    <w:rsid w:val="001B1545"/>
    <w:rsid w:val="001B622D"/>
    <w:rsid w:val="001D3601"/>
    <w:rsid w:val="001D4E74"/>
    <w:rsid w:val="001E1F84"/>
    <w:rsid w:val="001E3191"/>
    <w:rsid w:val="001F0099"/>
    <w:rsid w:val="001F1370"/>
    <w:rsid w:val="001F6496"/>
    <w:rsid w:val="00206693"/>
    <w:rsid w:val="00211C57"/>
    <w:rsid w:val="00213A87"/>
    <w:rsid w:val="002144B0"/>
    <w:rsid w:val="002221D4"/>
    <w:rsid w:val="00223D29"/>
    <w:rsid w:val="0023118B"/>
    <w:rsid w:val="00233E4F"/>
    <w:rsid w:val="00235A09"/>
    <w:rsid w:val="002376B2"/>
    <w:rsid w:val="00260363"/>
    <w:rsid w:val="00266DF1"/>
    <w:rsid w:val="002706C9"/>
    <w:rsid w:val="0027188B"/>
    <w:rsid w:val="0027693C"/>
    <w:rsid w:val="00277E87"/>
    <w:rsid w:val="002807E6"/>
    <w:rsid w:val="00290D5F"/>
    <w:rsid w:val="002931F4"/>
    <w:rsid w:val="00297E3D"/>
    <w:rsid w:val="002A4E7F"/>
    <w:rsid w:val="002A5A19"/>
    <w:rsid w:val="002A6DCB"/>
    <w:rsid w:val="002C2035"/>
    <w:rsid w:val="002C315C"/>
    <w:rsid w:val="002C4FAC"/>
    <w:rsid w:val="002F139C"/>
    <w:rsid w:val="003028AB"/>
    <w:rsid w:val="00303A15"/>
    <w:rsid w:val="00305ECA"/>
    <w:rsid w:val="00306213"/>
    <w:rsid w:val="003064E4"/>
    <w:rsid w:val="00313D25"/>
    <w:rsid w:val="003154FE"/>
    <w:rsid w:val="003212F9"/>
    <w:rsid w:val="00325AC6"/>
    <w:rsid w:val="00330EDE"/>
    <w:rsid w:val="00331C24"/>
    <w:rsid w:val="00334E6B"/>
    <w:rsid w:val="00335F46"/>
    <w:rsid w:val="003407DD"/>
    <w:rsid w:val="0034764B"/>
    <w:rsid w:val="00351720"/>
    <w:rsid w:val="00356829"/>
    <w:rsid w:val="003573CE"/>
    <w:rsid w:val="00357517"/>
    <w:rsid w:val="003647D2"/>
    <w:rsid w:val="00381C43"/>
    <w:rsid w:val="00387083"/>
    <w:rsid w:val="003934CA"/>
    <w:rsid w:val="003957B2"/>
    <w:rsid w:val="00395D62"/>
    <w:rsid w:val="003A35F5"/>
    <w:rsid w:val="003A5BD5"/>
    <w:rsid w:val="003A5DEA"/>
    <w:rsid w:val="003B2F5A"/>
    <w:rsid w:val="003B6CE9"/>
    <w:rsid w:val="003C1DC8"/>
    <w:rsid w:val="003D0BB5"/>
    <w:rsid w:val="003E0260"/>
    <w:rsid w:val="003E0F48"/>
    <w:rsid w:val="003E5ED1"/>
    <w:rsid w:val="003E76E7"/>
    <w:rsid w:val="003F1338"/>
    <w:rsid w:val="003F71B7"/>
    <w:rsid w:val="003F73D4"/>
    <w:rsid w:val="00400635"/>
    <w:rsid w:val="00421472"/>
    <w:rsid w:val="00424C26"/>
    <w:rsid w:val="00425E60"/>
    <w:rsid w:val="004265B5"/>
    <w:rsid w:val="00437F40"/>
    <w:rsid w:val="004423A4"/>
    <w:rsid w:val="004431E6"/>
    <w:rsid w:val="00446ADE"/>
    <w:rsid w:val="00461DA4"/>
    <w:rsid w:val="004634FB"/>
    <w:rsid w:val="00487CC5"/>
    <w:rsid w:val="00490AC0"/>
    <w:rsid w:val="00490FA5"/>
    <w:rsid w:val="004A4E47"/>
    <w:rsid w:val="004A7412"/>
    <w:rsid w:val="004B7EEC"/>
    <w:rsid w:val="004C0074"/>
    <w:rsid w:val="004C13A5"/>
    <w:rsid w:val="004C2378"/>
    <w:rsid w:val="004C45EC"/>
    <w:rsid w:val="004C4E81"/>
    <w:rsid w:val="004C66D9"/>
    <w:rsid w:val="004D0558"/>
    <w:rsid w:val="004D0DA5"/>
    <w:rsid w:val="004D7C37"/>
    <w:rsid w:val="004E264E"/>
    <w:rsid w:val="004E3793"/>
    <w:rsid w:val="004E5425"/>
    <w:rsid w:val="004E7B71"/>
    <w:rsid w:val="004F33E5"/>
    <w:rsid w:val="004F40D4"/>
    <w:rsid w:val="004F6E2B"/>
    <w:rsid w:val="0050311D"/>
    <w:rsid w:val="005078BD"/>
    <w:rsid w:val="0051048A"/>
    <w:rsid w:val="00514F8A"/>
    <w:rsid w:val="00522798"/>
    <w:rsid w:val="00535AA1"/>
    <w:rsid w:val="0053668E"/>
    <w:rsid w:val="00544277"/>
    <w:rsid w:val="005471C9"/>
    <w:rsid w:val="0057309B"/>
    <w:rsid w:val="00573789"/>
    <w:rsid w:val="00573894"/>
    <w:rsid w:val="0059330B"/>
    <w:rsid w:val="00593776"/>
    <w:rsid w:val="00593C70"/>
    <w:rsid w:val="00596AE4"/>
    <w:rsid w:val="005A38B0"/>
    <w:rsid w:val="005A5F4E"/>
    <w:rsid w:val="005C49DB"/>
    <w:rsid w:val="005C554C"/>
    <w:rsid w:val="005C5642"/>
    <w:rsid w:val="005D3A4D"/>
    <w:rsid w:val="005E1EB8"/>
    <w:rsid w:val="005E3EB2"/>
    <w:rsid w:val="005F37E7"/>
    <w:rsid w:val="005F6510"/>
    <w:rsid w:val="006017E7"/>
    <w:rsid w:val="00605E29"/>
    <w:rsid w:val="00607268"/>
    <w:rsid w:val="00612BD9"/>
    <w:rsid w:val="00625EE1"/>
    <w:rsid w:val="0063142B"/>
    <w:rsid w:val="00631481"/>
    <w:rsid w:val="00640D4B"/>
    <w:rsid w:val="00643099"/>
    <w:rsid w:val="006431C3"/>
    <w:rsid w:val="006432DB"/>
    <w:rsid w:val="00645D5E"/>
    <w:rsid w:val="00655DF7"/>
    <w:rsid w:val="00660265"/>
    <w:rsid w:val="006607E8"/>
    <w:rsid w:val="006630E3"/>
    <w:rsid w:val="0066788C"/>
    <w:rsid w:val="00673F17"/>
    <w:rsid w:val="006915FD"/>
    <w:rsid w:val="00691EDE"/>
    <w:rsid w:val="00697667"/>
    <w:rsid w:val="00697BD4"/>
    <w:rsid w:val="006A03EE"/>
    <w:rsid w:val="006A0D85"/>
    <w:rsid w:val="006B1C13"/>
    <w:rsid w:val="006B3F64"/>
    <w:rsid w:val="006B5901"/>
    <w:rsid w:val="006B63C6"/>
    <w:rsid w:val="006C067A"/>
    <w:rsid w:val="006C12CC"/>
    <w:rsid w:val="006C7913"/>
    <w:rsid w:val="006D436D"/>
    <w:rsid w:val="006D6688"/>
    <w:rsid w:val="006D7AD4"/>
    <w:rsid w:val="006E2E9A"/>
    <w:rsid w:val="006E404F"/>
    <w:rsid w:val="006E6CB3"/>
    <w:rsid w:val="006F06E7"/>
    <w:rsid w:val="006F2C59"/>
    <w:rsid w:val="006F2DCC"/>
    <w:rsid w:val="006F4DCC"/>
    <w:rsid w:val="00707692"/>
    <w:rsid w:val="00715413"/>
    <w:rsid w:val="0071793F"/>
    <w:rsid w:val="007422B6"/>
    <w:rsid w:val="007502E6"/>
    <w:rsid w:val="0075364A"/>
    <w:rsid w:val="00755668"/>
    <w:rsid w:val="00756885"/>
    <w:rsid w:val="00757091"/>
    <w:rsid w:val="007657AD"/>
    <w:rsid w:val="00772D99"/>
    <w:rsid w:val="007876FE"/>
    <w:rsid w:val="00790179"/>
    <w:rsid w:val="0079344D"/>
    <w:rsid w:val="00793B29"/>
    <w:rsid w:val="007940F1"/>
    <w:rsid w:val="00795D02"/>
    <w:rsid w:val="00796B7B"/>
    <w:rsid w:val="007A085A"/>
    <w:rsid w:val="007A2C2C"/>
    <w:rsid w:val="007A3864"/>
    <w:rsid w:val="007A48A8"/>
    <w:rsid w:val="007A6F04"/>
    <w:rsid w:val="007B30E1"/>
    <w:rsid w:val="007C08B6"/>
    <w:rsid w:val="007C7384"/>
    <w:rsid w:val="007D79DE"/>
    <w:rsid w:val="007E333B"/>
    <w:rsid w:val="007E40C8"/>
    <w:rsid w:val="007E64BD"/>
    <w:rsid w:val="007E7B51"/>
    <w:rsid w:val="007F00B4"/>
    <w:rsid w:val="007F13F3"/>
    <w:rsid w:val="007F4628"/>
    <w:rsid w:val="00804125"/>
    <w:rsid w:val="0080471B"/>
    <w:rsid w:val="00807A3F"/>
    <w:rsid w:val="00813D18"/>
    <w:rsid w:val="008167F3"/>
    <w:rsid w:val="00823060"/>
    <w:rsid w:val="00826C91"/>
    <w:rsid w:val="008352A6"/>
    <w:rsid w:val="00836737"/>
    <w:rsid w:val="00836B59"/>
    <w:rsid w:val="0084615B"/>
    <w:rsid w:val="00846E03"/>
    <w:rsid w:val="008537BE"/>
    <w:rsid w:val="00860573"/>
    <w:rsid w:val="00860D8F"/>
    <w:rsid w:val="00862942"/>
    <w:rsid w:val="008703A1"/>
    <w:rsid w:val="008771F4"/>
    <w:rsid w:val="008836D6"/>
    <w:rsid w:val="00884A26"/>
    <w:rsid w:val="008923FD"/>
    <w:rsid w:val="0089321A"/>
    <w:rsid w:val="008B234E"/>
    <w:rsid w:val="008B3432"/>
    <w:rsid w:val="008B3854"/>
    <w:rsid w:val="008B723E"/>
    <w:rsid w:val="008C3BF1"/>
    <w:rsid w:val="008C4AE7"/>
    <w:rsid w:val="008E1355"/>
    <w:rsid w:val="008E203E"/>
    <w:rsid w:val="008E776B"/>
    <w:rsid w:val="00901CEB"/>
    <w:rsid w:val="0090433E"/>
    <w:rsid w:val="0090711E"/>
    <w:rsid w:val="0091225F"/>
    <w:rsid w:val="00913273"/>
    <w:rsid w:val="00915DB2"/>
    <w:rsid w:val="00922731"/>
    <w:rsid w:val="009250DD"/>
    <w:rsid w:val="009256B2"/>
    <w:rsid w:val="00934B06"/>
    <w:rsid w:val="00942DA5"/>
    <w:rsid w:val="00961B51"/>
    <w:rsid w:val="0096603D"/>
    <w:rsid w:val="00975F05"/>
    <w:rsid w:val="00981599"/>
    <w:rsid w:val="00987E5F"/>
    <w:rsid w:val="00996BB2"/>
    <w:rsid w:val="009A7254"/>
    <w:rsid w:val="009B4394"/>
    <w:rsid w:val="009B6C39"/>
    <w:rsid w:val="009C0F9F"/>
    <w:rsid w:val="009C4979"/>
    <w:rsid w:val="009C4A1E"/>
    <w:rsid w:val="009D3C4D"/>
    <w:rsid w:val="009D632D"/>
    <w:rsid w:val="009E236A"/>
    <w:rsid w:val="009E4FE1"/>
    <w:rsid w:val="009F3230"/>
    <w:rsid w:val="00A0086D"/>
    <w:rsid w:val="00A06C52"/>
    <w:rsid w:val="00A137DD"/>
    <w:rsid w:val="00A20BAF"/>
    <w:rsid w:val="00A24C5C"/>
    <w:rsid w:val="00A27136"/>
    <w:rsid w:val="00A31B62"/>
    <w:rsid w:val="00A3270D"/>
    <w:rsid w:val="00A32C4E"/>
    <w:rsid w:val="00A419FD"/>
    <w:rsid w:val="00A44DFA"/>
    <w:rsid w:val="00A4712E"/>
    <w:rsid w:val="00A511ED"/>
    <w:rsid w:val="00A55938"/>
    <w:rsid w:val="00A6250C"/>
    <w:rsid w:val="00A65ADB"/>
    <w:rsid w:val="00A74B7A"/>
    <w:rsid w:val="00A756AF"/>
    <w:rsid w:val="00A8147E"/>
    <w:rsid w:val="00A90410"/>
    <w:rsid w:val="00A9052D"/>
    <w:rsid w:val="00A91565"/>
    <w:rsid w:val="00AC050A"/>
    <w:rsid w:val="00AC498C"/>
    <w:rsid w:val="00AD793D"/>
    <w:rsid w:val="00AE18DC"/>
    <w:rsid w:val="00AF2793"/>
    <w:rsid w:val="00AF4EE9"/>
    <w:rsid w:val="00AF5C3C"/>
    <w:rsid w:val="00B0128C"/>
    <w:rsid w:val="00B02710"/>
    <w:rsid w:val="00B10F42"/>
    <w:rsid w:val="00B1273A"/>
    <w:rsid w:val="00B12ED7"/>
    <w:rsid w:val="00B178F0"/>
    <w:rsid w:val="00B23C57"/>
    <w:rsid w:val="00B41A53"/>
    <w:rsid w:val="00B5177A"/>
    <w:rsid w:val="00B52A44"/>
    <w:rsid w:val="00B5432B"/>
    <w:rsid w:val="00B57D68"/>
    <w:rsid w:val="00B612CA"/>
    <w:rsid w:val="00B62FA8"/>
    <w:rsid w:val="00B70EBF"/>
    <w:rsid w:val="00B7659B"/>
    <w:rsid w:val="00B7753A"/>
    <w:rsid w:val="00B8412E"/>
    <w:rsid w:val="00B93E6A"/>
    <w:rsid w:val="00B96224"/>
    <w:rsid w:val="00B97B6F"/>
    <w:rsid w:val="00BA498B"/>
    <w:rsid w:val="00BA68AD"/>
    <w:rsid w:val="00BB0BCA"/>
    <w:rsid w:val="00BB0D17"/>
    <w:rsid w:val="00BB26D4"/>
    <w:rsid w:val="00BB28EB"/>
    <w:rsid w:val="00BB4D02"/>
    <w:rsid w:val="00BB53DD"/>
    <w:rsid w:val="00BC115C"/>
    <w:rsid w:val="00BC37DC"/>
    <w:rsid w:val="00BD3922"/>
    <w:rsid w:val="00BD5384"/>
    <w:rsid w:val="00BE7EE8"/>
    <w:rsid w:val="00C010BE"/>
    <w:rsid w:val="00C030D5"/>
    <w:rsid w:val="00C103AA"/>
    <w:rsid w:val="00C11CF8"/>
    <w:rsid w:val="00C1552E"/>
    <w:rsid w:val="00C171C8"/>
    <w:rsid w:val="00C17B19"/>
    <w:rsid w:val="00C20DFF"/>
    <w:rsid w:val="00C26B38"/>
    <w:rsid w:val="00C27858"/>
    <w:rsid w:val="00C41630"/>
    <w:rsid w:val="00C463EB"/>
    <w:rsid w:val="00C515B4"/>
    <w:rsid w:val="00C51B48"/>
    <w:rsid w:val="00C538B0"/>
    <w:rsid w:val="00C718B7"/>
    <w:rsid w:val="00C74C26"/>
    <w:rsid w:val="00C7562C"/>
    <w:rsid w:val="00C7595E"/>
    <w:rsid w:val="00C86492"/>
    <w:rsid w:val="00C9536A"/>
    <w:rsid w:val="00C956CE"/>
    <w:rsid w:val="00CA1256"/>
    <w:rsid w:val="00CB0509"/>
    <w:rsid w:val="00CB0DCE"/>
    <w:rsid w:val="00CB1538"/>
    <w:rsid w:val="00CB212A"/>
    <w:rsid w:val="00CB2679"/>
    <w:rsid w:val="00CB6072"/>
    <w:rsid w:val="00CC2580"/>
    <w:rsid w:val="00CC37F4"/>
    <w:rsid w:val="00CC4341"/>
    <w:rsid w:val="00CC58C7"/>
    <w:rsid w:val="00CE33AD"/>
    <w:rsid w:val="00CF339B"/>
    <w:rsid w:val="00CF656C"/>
    <w:rsid w:val="00D0685C"/>
    <w:rsid w:val="00D139C7"/>
    <w:rsid w:val="00D14F48"/>
    <w:rsid w:val="00D3018E"/>
    <w:rsid w:val="00D30784"/>
    <w:rsid w:val="00D30B68"/>
    <w:rsid w:val="00D30CEE"/>
    <w:rsid w:val="00D31127"/>
    <w:rsid w:val="00D37FF7"/>
    <w:rsid w:val="00D40EB5"/>
    <w:rsid w:val="00D41272"/>
    <w:rsid w:val="00D41482"/>
    <w:rsid w:val="00D52AEA"/>
    <w:rsid w:val="00D55128"/>
    <w:rsid w:val="00D559A8"/>
    <w:rsid w:val="00D57615"/>
    <w:rsid w:val="00D6344A"/>
    <w:rsid w:val="00D63590"/>
    <w:rsid w:val="00D81456"/>
    <w:rsid w:val="00D86D9D"/>
    <w:rsid w:val="00D91F84"/>
    <w:rsid w:val="00D92C7E"/>
    <w:rsid w:val="00D93ECE"/>
    <w:rsid w:val="00D96378"/>
    <w:rsid w:val="00DA5D47"/>
    <w:rsid w:val="00DA64B7"/>
    <w:rsid w:val="00DB5B6D"/>
    <w:rsid w:val="00DD07D3"/>
    <w:rsid w:val="00DE5DEB"/>
    <w:rsid w:val="00DF3DDF"/>
    <w:rsid w:val="00DF76AF"/>
    <w:rsid w:val="00DF7F40"/>
    <w:rsid w:val="00E001F1"/>
    <w:rsid w:val="00E10A84"/>
    <w:rsid w:val="00E148FA"/>
    <w:rsid w:val="00E16DA9"/>
    <w:rsid w:val="00E200F4"/>
    <w:rsid w:val="00E268F1"/>
    <w:rsid w:val="00E3734B"/>
    <w:rsid w:val="00E4107E"/>
    <w:rsid w:val="00E415D9"/>
    <w:rsid w:val="00E51E8D"/>
    <w:rsid w:val="00E54FE6"/>
    <w:rsid w:val="00E55866"/>
    <w:rsid w:val="00E55897"/>
    <w:rsid w:val="00E60BB9"/>
    <w:rsid w:val="00E62588"/>
    <w:rsid w:val="00E64DDD"/>
    <w:rsid w:val="00E65109"/>
    <w:rsid w:val="00E65C9C"/>
    <w:rsid w:val="00E6741F"/>
    <w:rsid w:val="00E7117C"/>
    <w:rsid w:val="00E71506"/>
    <w:rsid w:val="00E71BF5"/>
    <w:rsid w:val="00E73CC1"/>
    <w:rsid w:val="00E77062"/>
    <w:rsid w:val="00E903D9"/>
    <w:rsid w:val="00E90DC8"/>
    <w:rsid w:val="00E932CE"/>
    <w:rsid w:val="00E9581E"/>
    <w:rsid w:val="00E97444"/>
    <w:rsid w:val="00EA0BD1"/>
    <w:rsid w:val="00EA4301"/>
    <w:rsid w:val="00EA49D8"/>
    <w:rsid w:val="00EA76BE"/>
    <w:rsid w:val="00EB5925"/>
    <w:rsid w:val="00EC5BDC"/>
    <w:rsid w:val="00ED54EF"/>
    <w:rsid w:val="00EE26A1"/>
    <w:rsid w:val="00EE3A07"/>
    <w:rsid w:val="00EE43FE"/>
    <w:rsid w:val="00EE731E"/>
    <w:rsid w:val="00EE7397"/>
    <w:rsid w:val="00EF2696"/>
    <w:rsid w:val="00EF2D53"/>
    <w:rsid w:val="00F02B5E"/>
    <w:rsid w:val="00F05B62"/>
    <w:rsid w:val="00F05F9E"/>
    <w:rsid w:val="00F10889"/>
    <w:rsid w:val="00F138DD"/>
    <w:rsid w:val="00F13C9A"/>
    <w:rsid w:val="00F22E00"/>
    <w:rsid w:val="00F2437A"/>
    <w:rsid w:val="00F36371"/>
    <w:rsid w:val="00F432C0"/>
    <w:rsid w:val="00F4451E"/>
    <w:rsid w:val="00F50936"/>
    <w:rsid w:val="00F53854"/>
    <w:rsid w:val="00F55F2F"/>
    <w:rsid w:val="00F564F6"/>
    <w:rsid w:val="00F6473E"/>
    <w:rsid w:val="00FA2267"/>
    <w:rsid w:val="00FB61D9"/>
    <w:rsid w:val="00FC31E5"/>
    <w:rsid w:val="00FC55FC"/>
    <w:rsid w:val="00FD0552"/>
    <w:rsid w:val="00FD0613"/>
    <w:rsid w:val="00FD0CC0"/>
    <w:rsid w:val="00FE3375"/>
    <w:rsid w:val="00FE3FE6"/>
    <w:rsid w:val="00FE57A7"/>
    <w:rsid w:val="00FE6DD2"/>
    <w:rsid w:val="00FE7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7825"/>
    <o:shapelayout v:ext="edit">
      <o:idmap v:ext="edit" data="1"/>
    </o:shapelayout>
  </w:shapeDefaults>
  <w:decimalSymbol w:val="."/>
  <w:listSeparator w:val=","/>
  <w15:chartTrackingRefBased/>
  <w15:docId w15:val="{CB647294-31D4-44DD-8558-013462967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74B7A"/>
    <w:pPr>
      <w:widowControl w:val="0"/>
      <w:jc w:val="both"/>
    </w:pPr>
    <w:rPr>
      <w:rFonts w:ascii="Times New Roman" w:eastAsia="宋体" w:hAnsi="Times New Roman" w:cs="Times New Roman"/>
      <w:szCs w:val="24"/>
    </w:rPr>
  </w:style>
  <w:style w:type="paragraph" w:styleId="1">
    <w:name w:val="heading 1"/>
    <w:basedOn w:val="a"/>
    <w:next w:val="a"/>
    <w:link w:val="1Char"/>
    <w:uiPriority w:val="9"/>
    <w:rsid w:val="00D86D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rsid w:val="00D86D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rsid w:val="004E379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rsid w:val="00A74B7A"/>
    <w:pPr>
      <w:ind w:firstLineChars="200" w:firstLine="420"/>
    </w:pPr>
    <w:rPr>
      <w:rFonts w:ascii="Calibri" w:hAnsi="Calibri"/>
      <w:szCs w:val="22"/>
    </w:rPr>
  </w:style>
  <w:style w:type="paragraph" w:styleId="a4">
    <w:name w:val="header"/>
    <w:basedOn w:val="a"/>
    <w:link w:val="Char"/>
    <w:uiPriority w:val="99"/>
    <w:unhideWhenUsed/>
    <w:rsid w:val="005A5F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5F4E"/>
    <w:rPr>
      <w:rFonts w:ascii="Times New Roman" w:eastAsia="宋体" w:hAnsi="Times New Roman" w:cs="Times New Roman"/>
      <w:sz w:val="18"/>
      <w:szCs w:val="18"/>
    </w:rPr>
  </w:style>
  <w:style w:type="paragraph" w:styleId="a5">
    <w:name w:val="footer"/>
    <w:basedOn w:val="a"/>
    <w:link w:val="Char0"/>
    <w:uiPriority w:val="99"/>
    <w:unhideWhenUsed/>
    <w:rsid w:val="005A5F4E"/>
    <w:pPr>
      <w:tabs>
        <w:tab w:val="center" w:pos="4153"/>
        <w:tab w:val="right" w:pos="8306"/>
      </w:tabs>
      <w:snapToGrid w:val="0"/>
      <w:jc w:val="left"/>
    </w:pPr>
    <w:rPr>
      <w:sz w:val="18"/>
      <w:szCs w:val="18"/>
    </w:rPr>
  </w:style>
  <w:style w:type="character" w:customStyle="1" w:styleId="Char0">
    <w:name w:val="页脚 Char"/>
    <w:basedOn w:val="a0"/>
    <w:link w:val="a5"/>
    <w:uiPriority w:val="99"/>
    <w:rsid w:val="005A5F4E"/>
    <w:rPr>
      <w:rFonts w:ascii="Times New Roman" w:eastAsia="宋体" w:hAnsi="Times New Roman" w:cs="Times New Roman"/>
      <w:sz w:val="18"/>
      <w:szCs w:val="18"/>
    </w:rPr>
  </w:style>
  <w:style w:type="character" w:customStyle="1" w:styleId="1Char">
    <w:name w:val="标题 1 Char"/>
    <w:basedOn w:val="a0"/>
    <w:link w:val="1"/>
    <w:uiPriority w:val="9"/>
    <w:rsid w:val="00D86D9D"/>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D86D9D"/>
    <w:rPr>
      <w:rFonts w:asciiTheme="majorHAnsi" w:eastAsiaTheme="majorEastAsia" w:hAnsiTheme="majorHAnsi" w:cstheme="majorBidi"/>
      <w:b/>
      <w:bCs/>
      <w:sz w:val="32"/>
      <w:szCs w:val="32"/>
    </w:rPr>
  </w:style>
  <w:style w:type="character" w:styleId="a6">
    <w:name w:val="Placeholder Text"/>
    <w:basedOn w:val="a0"/>
    <w:uiPriority w:val="99"/>
    <w:semiHidden/>
    <w:rsid w:val="00011164"/>
    <w:rPr>
      <w:color w:val="808080"/>
    </w:rPr>
  </w:style>
  <w:style w:type="character" w:customStyle="1" w:styleId="3Char">
    <w:name w:val="标题 3 Char"/>
    <w:basedOn w:val="a0"/>
    <w:link w:val="3"/>
    <w:uiPriority w:val="9"/>
    <w:rsid w:val="004E3793"/>
    <w:rPr>
      <w:rFonts w:ascii="Times New Roman" w:eastAsia="宋体" w:hAnsi="Times New Roman" w:cs="Times New Roman"/>
      <w:b/>
      <w:bCs/>
      <w:sz w:val="32"/>
      <w:szCs w:val="32"/>
    </w:rPr>
  </w:style>
  <w:style w:type="paragraph" w:styleId="a7">
    <w:name w:val="No Spacing"/>
    <w:uiPriority w:val="1"/>
    <w:rsid w:val="004E3793"/>
    <w:pPr>
      <w:widowControl w:val="0"/>
      <w:jc w:val="both"/>
    </w:pPr>
    <w:rPr>
      <w:rFonts w:ascii="Times New Roman" w:eastAsia="宋体" w:hAnsi="Times New Roman" w:cs="Times New Roman"/>
      <w:szCs w:val="24"/>
    </w:rPr>
  </w:style>
  <w:style w:type="character" w:styleId="a8">
    <w:name w:val="page number"/>
    <w:basedOn w:val="a0"/>
    <w:rsid w:val="00BC37DC"/>
  </w:style>
  <w:style w:type="table" w:styleId="a9">
    <w:name w:val="Table Grid"/>
    <w:basedOn w:val="a1"/>
    <w:uiPriority w:val="39"/>
    <w:rsid w:val="00F55F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Quote"/>
    <w:basedOn w:val="a"/>
    <w:next w:val="a"/>
    <w:link w:val="Char1"/>
    <w:uiPriority w:val="29"/>
    <w:rsid w:val="00573894"/>
    <w:pPr>
      <w:spacing w:before="200" w:after="160"/>
      <w:ind w:left="864" w:right="864"/>
      <w:jc w:val="center"/>
    </w:pPr>
    <w:rPr>
      <w:i/>
      <w:iCs/>
      <w:color w:val="404040" w:themeColor="text1" w:themeTint="BF"/>
    </w:rPr>
  </w:style>
  <w:style w:type="character" w:customStyle="1" w:styleId="Char1">
    <w:name w:val="引用 Char"/>
    <w:basedOn w:val="a0"/>
    <w:link w:val="aa"/>
    <w:uiPriority w:val="29"/>
    <w:rsid w:val="00573894"/>
    <w:rPr>
      <w:rFonts w:ascii="Times New Roman" w:eastAsia="宋体" w:hAnsi="Times New Roman" w:cs="Times New Roman"/>
      <w:i/>
      <w:iCs/>
      <w:color w:val="404040" w:themeColor="text1" w:themeTint="BF"/>
      <w:szCs w:val="24"/>
    </w:rPr>
  </w:style>
  <w:style w:type="character" w:styleId="ab">
    <w:name w:val="Book Title"/>
    <w:basedOn w:val="a0"/>
    <w:uiPriority w:val="33"/>
    <w:rsid w:val="00573894"/>
    <w:rPr>
      <w:b/>
      <w:bCs/>
      <w:i/>
      <w:iCs/>
      <w:spacing w:val="5"/>
    </w:rPr>
  </w:style>
  <w:style w:type="paragraph" w:customStyle="1" w:styleId="10">
    <w:name w:val="标题1"/>
    <w:link w:val="1Char0"/>
    <w:qFormat/>
    <w:rsid w:val="00103426"/>
    <w:pPr>
      <w:jc w:val="center"/>
    </w:pPr>
    <w:rPr>
      <w:rFonts w:ascii="Times New Roman" w:eastAsia="黑体" w:hAnsi="Times New Roman" w:cs="Times New Roman"/>
      <w:b/>
      <w:bCs/>
      <w:kern w:val="44"/>
      <w:sz w:val="32"/>
      <w:szCs w:val="24"/>
    </w:rPr>
  </w:style>
  <w:style w:type="paragraph" w:customStyle="1" w:styleId="ac">
    <w:name w:val="摘要正文"/>
    <w:link w:val="Char2"/>
    <w:qFormat/>
    <w:rsid w:val="009B6C39"/>
    <w:pPr>
      <w:spacing w:line="360" w:lineRule="auto"/>
    </w:pPr>
    <w:rPr>
      <w:rFonts w:asciiTheme="minorEastAsia" w:eastAsia="宋体" w:hAnsiTheme="minorEastAsia" w:cs="Times New Roman"/>
      <w:sz w:val="24"/>
      <w:szCs w:val="24"/>
    </w:rPr>
  </w:style>
  <w:style w:type="character" w:customStyle="1" w:styleId="1Char0">
    <w:name w:val="标题1 Char"/>
    <w:basedOn w:val="a0"/>
    <w:link w:val="10"/>
    <w:rsid w:val="00103426"/>
    <w:rPr>
      <w:rFonts w:ascii="Times New Roman" w:eastAsia="黑体" w:hAnsi="Times New Roman" w:cs="Times New Roman"/>
      <w:b/>
      <w:bCs/>
      <w:kern w:val="44"/>
      <w:sz w:val="32"/>
      <w:szCs w:val="24"/>
    </w:rPr>
  </w:style>
  <w:style w:type="paragraph" w:customStyle="1" w:styleId="20">
    <w:name w:val="标题2"/>
    <w:basedOn w:val="10"/>
    <w:link w:val="2Char0"/>
    <w:qFormat/>
    <w:rsid w:val="00143EC3"/>
    <w:pPr>
      <w:jc w:val="left"/>
    </w:pPr>
    <w:rPr>
      <w:b w:val="0"/>
      <w:bCs w:val="0"/>
      <w:kern w:val="2"/>
      <w:sz w:val="30"/>
    </w:rPr>
  </w:style>
  <w:style w:type="character" w:customStyle="1" w:styleId="Char2">
    <w:name w:val="摘要正文 Char"/>
    <w:basedOn w:val="a0"/>
    <w:link w:val="ac"/>
    <w:rsid w:val="009B6C39"/>
    <w:rPr>
      <w:rFonts w:asciiTheme="minorEastAsia" w:eastAsia="宋体" w:hAnsiTheme="minorEastAsia" w:cs="Times New Roman"/>
      <w:sz w:val="24"/>
      <w:szCs w:val="24"/>
    </w:rPr>
  </w:style>
  <w:style w:type="paragraph" w:customStyle="1" w:styleId="30">
    <w:name w:val="标题3"/>
    <w:link w:val="3Char0"/>
    <w:qFormat/>
    <w:rsid w:val="00B7753A"/>
    <w:pPr>
      <w:spacing w:line="300" w:lineRule="auto"/>
    </w:pPr>
    <w:rPr>
      <w:rFonts w:asciiTheme="minorEastAsia" w:eastAsia="黑体" w:hAnsiTheme="minorEastAsia" w:cs="Times New Roman"/>
      <w:sz w:val="28"/>
      <w:szCs w:val="24"/>
    </w:rPr>
  </w:style>
  <w:style w:type="character" w:customStyle="1" w:styleId="2Char0">
    <w:name w:val="标题2 Char"/>
    <w:basedOn w:val="1Char0"/>
    <w:link w:val="20"/>
    <w:rsid w:val="00143EC3"/>
    <w:rPr>
      <w:rFonts w:ascii="Times New Roman" w:eastAsia="黑体" w:hAnsi="Times New Roman" w:cs="Times New Roman"/>
      <w:b/>
      <w:bCs/>
      <w:kern w:val="44"/>
      <w:sz w:val="30"/>
      <w:szCs w:val="24"/>
    </w:rPr>
  </w:style>
  <w:style w:type="character" w:customStyle="1" w:styleId="3Char0">
    <w:name w:val="标题3 Char"/>
    <w:basedOn w:val="a0"/>
    <w:link w:val="30"/>
    <w:rsid w:val="00B7753A"/>
    <w:rPr>
      <w:rFonts w:asciiTheme="minorEastAsia" w:eastAsia="黑体" w:hAnsiTheme="minorEastAsia" w:cs="Times New Roman"/>
      <w:sz w:val="28"/>
      <w:szCs w:val="24"/>
    </w:rPr>
  </w:style>
  <w:style w:type="paragraph" w:styleId="TOC">
    <w:name w:val="TOC Heading"/>
    <w:basedOn w:val="1"/>
    <w:next w:val="a"/>
    <w:uiPriority w:val="39"/>
    <w:unhideWhenUsed/>
    <w:rsid w:val="00EA49D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A49D8"/>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A49D8"/>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A49D8"/>
    <w:pPr>
      <w:widowControl/>
      <w:spacing w:after="100" w:line="259" w:lineRule="auto"/>
      <w:ind w:left="440"/>
      <w:jc w:val="left"/>
    </w:pPr>
    <w:rPr>
      <w:rFonts w:asciiTheme="minorHAnsi" w:eastAsiaTheme="minorEastAsia" w:hAnsiTheme="minorHAnsi"/>
      <w:kern w:val="0"/>
      <w:sz w:val="22"/>
      <w:szCs w:val="22"/>
    </w:rPr>
  </w:style>
  <w:style w:type="character" w:styleId="ad">
    <w:name w:val="Hyperlink"/>
    <w:basedOn w:val="a0"/>
    <w:uiPriority w:val="99"/>
    <w:unhideWhenUsed/>
    <w:rsid w:val="00EA49D8"/>
    <w:rPr>
      <w:color w:val="0563C1" w:themeColor="hyperlink"/>
      <w:u w:val="single"/>
    </w:rPr>
  </w:style>
  <w:style w:type="character" w:styleId="ae">
    <w:name w:val="annotation reference"/>
    <w:basedOn w:val="a0"/>
    <w:uiPriority w:val="99"/>
    <w:semiHidden/>
    <w:unhideWhenUsed/>
    <w:rsid w:val="00EA49D8"/>
    <w:rPr>
      <w:sz w:val="21"/>
      <w:szCs w:val="21"/>
    </w:rPr>
  </w:style>
  <w:style w:type="paragraph" w:styleId="9">
    <w:name w:val="toc 9"/>
    <w:basedOn w:val="a"/>
    <w:next w:val="a"/>
    <w:autoRedefine/>
    <w:uiPriority w:val="39"/>
    <w:semiHidden/>
    <w:unhideWhenUsed/>
    <w:rsid w:val="00EA49D8"/>
    <w:pPr>
      <w:ind w:leftChars="1600" w:left="3360"/>
    </w:pPr>
  </w:style>
  <w:style w:type="paragraph" w:styleId="af">
    <w:name w:val="annotation text"/>
    <w:basedOn w:val="a"/>
    <w:link w:val="Char3"/>
    <w:uiPriority w:val="99"/>
    <w:semiHidden/>
    <w:unhideWhenUsed/>
    <w:rsid w:val="00EA49D8"/>
    <w:pPr>
      <w:jc w:val="left"/>
    </w:pPr>
  </w:style>
  <w:style w:type="character" w:customStyle="1" w:styleId="Char3">
    <w:name w:val="批注文字 Char"/>
    <w:basedOn w:val="a0"/>
    <w:link w:val="af"/>
    <w:uiPriority w:val="99"/>
    <w:semiHidden/>
    <w:rsid w:val="00EA49D8"/>
    <w:rPr>
      <w:rFonts w:ascii="Times New Roman" w:eastAsia="宋体" w:hAnsi="Times New Roman" w:cs="Times New Roman"/>
      <w:szCs w:val="24"/>
    </w:rPr>
  </w:style>
  <w:style w:type="paragraph" w:styleId="af0">
    <w:name w:val="annotation subject"/>
    <w:basedOn w:val="af"/>
    <w:next w:val="af"/>
    <w:link w:val="Char4"/>
    <w:uiPriority w:val="99"/>
    <w:semiHidden/>
    <w:unhideWhenUsed/>
    <w:rsid w:val="00EA49D8"/>
    <w:rPr>
      <w:b/>
      <w:bCs/>
    </w:rPr>
  </w:style>
  <w:style w:type="character" w:customStyle="1" w:styleId="Char4">
    <w:name w:val="批注主题 Char"/>
    <w:basedOn w:val="Char3"/>
    <w:link w:val="af0"/>
    <w:uiPriority w:val="99"/>
    <w:semiHidden/>
    <w:rsid w:val="00EA49D8"/>
    <w:rPr>
      <w:rFonts w:ascii="Times New Roman" w:eastAsia="宋体" w:hAnsi="Times New Roman" w:cs="Times New Roman"/>
      <w:b/>
      <w:bCs/>
      <w:szCs w:val="24"/>
    </w:rPr>
  </w:style>
  <w:style w:type="paragraph" w:styleId="af1">
    <w:name w:val="Balloon Text"/>
    <w:basedOn w:val="a"/>
    <w:link w:val="Char5"/>
    <w:uiPriority w:val="99"/>
    <w:semiHidden/>
    <w:unhideWhenUsed/>
    <w:rsid w:val="00EA49D8"/>
    <w:rPr>
      <w:sz w:val="18"/>
      <w:szCs w:val="18"/>
    </w:rPr>
  </w:style>
  <w:style w:type="character" w:customStyle="1" w:styleId="Char5">
    <w:name w:val="批注框文本 Char"/>
    <w:basedOn w:val="a0"/>
    <w:link w:val="af1"/>
    <w:uiPriority w:val="99"/>
    <w:semiHidden/>
    <w:rsid w:val="00EA49D8"/>
    <w:rPr>
      <w:rFonts w:ascii="Times New Roman" w:eastAsia="宋体" w:hAnsi="Times New Roman" w:cs="Times New Roman"/>
      <w:sz w:val="18"/>
      <w:szCs w:val="18"/>
    </w:rPr>
  </w:style>
  <w:style w:type="paragraph" w:styleId="af2">
    <w:name w:val="endnote text"/>
    <w:basedOn w:val="a"/>
    <w:link w:val="Char6"/>
    <w:uiPriority w:val="99"/>
    <w:semiHidden/>
    <w:unhideWhenUsed/>
    <w:rsid w:val="004D0DA5"/>
    <w:pPr>
      <w:snapToGrid w:val="0"/>
      <w:jc w:val="left"/>
    </w:pPr>
  </w:style>
  <w:style w:type="character" w:customStyle="1" w:styleId="Char6">
    <w:name w:val="尾注文本 Char"/>
    <w:basedOn w:val="a0"/>
    <w:link w:val="af2"/>
    <w:uiPriority w:val="99"/>
    <w:semiHidden/>
    <w:rsid w:val="004D0DA5"/>
    <w:rPr>
      <w:rFonts w:ascii="Times New Roman" w:eastAsia="宋体" w:hAnsi="Times New Roman" w:cs="Times New Roman"/>
      <w:szCs w:val="24"/>
    </w:rPr>
  </w:style>
  <w:style w:type="character" w:styleId="af3">
    <w:name w:val="endnote reference"/>
    <w:basedOn w:val="a0"/>
    <w:uiPriority w:val="99"/>
    <w:semiHidden/>
    <w:unhideWhenUsed/>
    <w:rsid w:val="004D0D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2485">
      <w:bodyDiv w:val="1"/>
      <w:marLeft w:val="0"/>
      <w:marRight w:val="0"/>
      <w:marTop w:val="0"/>
      <w:marBottom w:val="0"/>
      <w:divBdr>
        <w:top w:val="none" w:sz="0" w:space="0" w:color="auto"/>
        <w:left w:val="none" w:sz="0" w:space="0" w:color="auto"/>
        <w:bottom w:val="none" w:sz="0" w:space="0" w:color="auto"/>
        <w:right w:val="none" w:sz="0" w:space="0" w:color="auto"/>
      </w:divBdr>
    </w:div>
    <w:div w:id="151260086">
      <w:bodyDiv w:val="1"/>
      <w:marLeft w:val="0"/>
      <w:marRight w:val="0"/>
      <w:marTop w:val="0"/>
      <w:marBottom w:val="0"/>
      <w:divBdr>
        <w:top w:val="none" w:sz="0" w:space="0" w:color="auto"/>
        <w:left w:val="none" w:sz="0" w:space="0" w:color="auto"/>
        <w:bottom w:val="none" w:sz="0" w:space="0" w:color="auto"/>
        <w:right w:val="none" w:sz="0" w:space="0" w:color="auto"/>
      </w:divBdr>
    </w:div>
    <w:div w:id="190076409">
      <w:bodyDiv w:val="1"/>
      <w:marLeft w:val="0"/>
      <w:marRight w:val="0"/>
      <w:marTop w:val="0"/>
      <w:marBottom w:val="0"/>
      <w:divBdr>
        <w:top w:val="none" w:sz="0" w:space="0" w:color="auto"/>
        <w:left w:val="none" w:sz="0" w:space="0" w:color="auto"/>
        <w:bottom w:val="none" w:sz="0" w:space="0" w:color="auto"/>
        <w:right w:val="none" w:sz="0" w:space="0" w:color="auto"/>
      </w:divBdr>
    </w:div>
    <w:div w:id="264265380">
      <w:bodyDiv w:val="1"/>
      <w:marLeft w:val="0"/>
      <w:marRight w:val="0"/>
      <w:marTop w:val="0"/>
      <w:marBottom w:val="0"/>
      <w:divBdr>
        <w:top w:val="none" w:sz="0" w:space="0" w:color="auto"/>
        <w:left w:val="none" w:sz="0" w:space="0" w:color="auto"/>
        <w:bottom w:val="none" w:sz="0" w:space="0" w:color="auto"/>
        <w:right w:val="none" w:sz="0" w:space="0" w:color="auto"/>
      </w:divBdr>
    </w:div>
    <w:div w:id="340666654">
      <w:bodyDiv w:val="1"/>
      <w:marLeft w:val="0"/>
      <w:marRight w:val="0"/>
      <w:marTop w:val="0"/>
      <w:marBottom w:val="0"/>
      <w:divBdr>
        <w:top w:val="none" w:sz="0" w:space="0" w:color="auto"/>
        <w:left w:val="none" w:sz="0" w:space="0" w:color="auto"/>
        <w:bottom w:val="none" w:sz="0" w:space="0" w:color="auto"/>
        <w:right w:val="none" w:sz="0" w:space="0" w:color="auto"/>
      </w:divBdr>
    </w:div>
    <w:div w:id="376005589">
      <w:bodyDiv w:val="1"/>
      <w:marLeft w:val="0"/>
      <w:marRight w:val="0"/>
      <w:marTop w:val="0"/>
      <w:marBottom w:val="0"/>
      <w:divBdr>
        <w:top w:val="none" w:sz="0" w:space="0" w:color="auto"/>
        <w:left w:val="none" w:sz="0" w:space="0" w:color="auto"/>
        <w:bottom w:val="none" w:sz="0" w:space="0" w:color="auto"/>
        <w:right w:val="none" w:sz="0" w:space="0" w:color="auto"/>
      </w:divBdr>
    </w:div>
    <w:div w:id="393285999">
      <w:bodyDiv w:val="1"/>
      <w:marLeft w:val="0"/>
      <w:marRight w:val="0"/>
      <w:marTop w:val="0"/>
      <w:marBottom w:val="0"/>
      <w:divBdr>
        <w:top w:val="none" w:sz="0" w:space="0" w:color="auto"/>
        <w:left w:val="none" w:sz="0" w:space="0" w:color="auto"/>
        <w:bottom w:val="none" w:sz="0" w:space="0" w:color="auto"/>
        <w:right w:val="none" w:sz="0" w:space="0" w:color="auto"/>
      </w:divBdr>
    </w:div>
    <w:div w:id="405348109">
      <w:bodyDiv w:val="1"/>
      <w:marLeft w:val="0"/>
      <w:marRight w:val="0"/>
      <w:marTop w:val="0"/>
      <w:marBottom w:val="0"/>
      <w:divBdr>
        <w:top w:val="none" w:sz="0" w:space="0" w:color="auto"/>
        <w:left w:val="none" w:sz="0" w:space="0" w:color="auto"/>
        <w:bottom w:val="none" w:sz="0" w:space="0" w:color="auto"/>
        <w:right w:val="none" w:sz="0" w:space="0" w:color="auto"/>
      </w:divBdr>
    </w:div>
    <w:div w:id="417792233">
      <w:bodyDiv w:val="1"/>
      <w:marLeft w:val="0"/>
      <w:marRight w:val="0"/>
      <w:marTop w:val="0"/>
      <w:marBottom w:val="0"/>
      <w:divBdr>
        <w:top w:val="none" w:sz="0" w:space="0" w:color="auto"/>
        <w:left w:val="none" w:sz="0" w:space="0" w:color="auto"/>
        <w:bottom w:val="none" w:sz="0" w:space="0" w:color="auto"/>
        <w:right w:val="none" w:sz="0" w:space="0" w:color="auto"/>
      </w:divBdr>
    </w:div>
    <w:div w:id="917592660">
      <w:bodyDiv w:val="1"/>
      <w:marLeft w:val="0"/>
      <w:marRight w:val="0"/>
      <w:marTop w:val="0"/>
      <w:marBottom w:val="0"/>
      <w:divBdr>
        <w:top w:val="none" w:sz="0" w:space="0" w:color="auto"/>
        <w:left w:val="none" w:sz="0" w:space="0" w:color="auto"/>
        <w:bottom w:val="none" w:sz="0" w:space="0" w:color="auto"/>
        <w:right w:val="none" w:sz="0" w:space="0" w:color="auto"/>
      </w:divBdr>
    </w:div>
    <w:div w:id="1145781192">
      <w:bodyDiv w:val="1"/>
      <w:marLeft w:val="0"/>
      <w:marRight w:val="0"/>
      <w:marTop w:val="0"/>
      <w:marBottom w:val="0"/>
      <w:divBdr>
        <w:top w:val="none" w:sz="0" w:space="0" w:color="auto"/>
        <w:left w:val="none" w:sz="0" w:space="0" w:color="auto"/>
        <w:bottom w:val="none" w:sz="0" w:space="0" w:color="auto"/>
        <w:right w:val="none" w:sz="0" w:space="0" w:color="auto"/>
      </w:divBdr>
    </w:div>
    <w:div w:id="1230269944">
      <w:bodyDiv w:val="1"/>
      <w:marLeft w:val="0"/>
      <w:marRight w:val="0"/>
      <w:marTop w:val="0"/>
      <w:marBottom w:val="0"/>
      <w:divBdr>
        <w:top w:val="none" w:sz="0" w:space="0" w:color="auto"/>
        <w:left w:val="none" w:sz="0" w:space="0" w:color="auto"/>
        <w:bottom w:val="none" w:sz="0" w:space="0" w:color="auto"/>
        <w:right w:val="none" w:sz="0" w:space="0" w:color="auto"/>
      </w:divBdr>
    </w:div>
    <w:div w:id="1232354037">
      <w:bodyDiv w:val="1"/>
      <w:marLeft w:val="0"/>
      <w:marRight w:val="0"/>
      <w:marTop w:val="0"/>
      <w:marBottom w:val="0"/>
      <w:divBdr>
        <w:top w:val="none" w:sz="0" w:space="0" w:color="auto"/>
        <w:left w:val="none" w:sz="0" w:space="0" w:color="auto"/>
        <w:bottom w:val="none" w:sz="0" w:space="0" w:color="auto"/>
        <w:right w:val="none" w:sz="0" w:space="0" w:color="auto"/>
      </w:divBdr>
    </w:div>
    <w:div w:id="1306004070">
      <w:bodyDiv w:val="1"/>
      <w:marLeft w:val="0"/>
      <w:marRight w:val="0"/>
      <w:marTop w:val="0"/>
      <w:marBottom w:val="0"/>
      <w:divBdr>
        <w:top w:val="none" w:sz="0" w:space="0" w:color="auto"/>
        <w:left w:val="none" w:sz="0" w:space="0" w:color="auto"/>
        <w:bottom w:val="none" w:sz="0" w:space="0" w:color="auto"/>
        <w:right w:val="none" w:sz="0" w:space="0" w:color="auto"/>
      </w:divBdr>
    </w:div>
    <w:div w:id="1533497393">
      <w:bodyDiv w:val="1"/>
      <w:marLeft w:val="0"/>
      <w:marRight w:val="0"/>
      <w:marTop w:val="0"/>
      <w:marBottom w:val="0"/>
      <w:divBdr>
        <w:top w:val="none" w:sz="0" w:space="0" w:color="auto"/>
        <w:left w:val="none" w:sz="0" w:space="0" w:color="auto"/>
        <w:bottom w:val="none" w:sz="0" w:space="0" w:color="auto"/>
        <w:right w:val="none" w:sz="0" w:space="0" w:color="auto"/>
      </w:divBdr>
    </w:div>
    <w:div w:id="1624192485">
      <w:bodyDiv w:val="1"/>
      <w:marLeft w:val="0"/>
      <w:marRight w:val="0"/>
      <w:marTop w:val="0"/>
      <w:marBottom w:val="0"/>
      <w:divBdr>
        <w:top w:val="none" w:sz="0" w:space="0" w:color="auto"/>
        <w:left w:val="none" w:sz="0" w:space="0" w:color="auto"/>
        <w:bottom w:val="none" w:sz="0" w:space="0" w:color="auto"/>
        <w:right w:val="none" w:sz="0" w:space="0" w:color="auto"/>
      </w:divBdr>
      <w:divsChild>
        <w:div w:id="1069305135">
          <w:marLeft w:val="547"/>
          <w:marRight w:val="0"/>
          <w:marTop w:val="154"/>
          <w:marBottom w:val="0"/>
          <w:divBdr>
            <w:top w:val="none" w:sz="0" w:space="0" w:color="auto"/>
            <w:left w:val="none" w:sz="0" w:space="0" w:color="auto"/>
            <w:bottom w:val="none" w:sz="0" w:space="0" w:color="auto"/>
            <w:right w:val="none" w:sz="0" w:space="0" w:color="auto"/>
          </w:divBdr>
        </w:div>
        <w:div w:id="564488899">
          <w:marLeft w:val="547"/>
          <w:marRight w:val="0"/>
          <w:marTop w:val="154"/>
          <w:marBottom w:val="0"/>
          <w:divBdr>
            <w:top w:val="none" w:sz="0" w:space="0" w:color="auto"/>
            <w:left w:val="none" w:sz="0" w:space="0" w:color="auto"/>
            <w:bottom w:val="none" w:sz="0" w:space="0" w:color="auto"/>
            <w:right w:val="none" w:sz="0" w:space="0" w:color="auto"/>
          </w:divBdr>
        </w:div>
        <w:div w:id="1746226000">
          <w:marLeft w:val="547"/>
          <w:marRight w:val="0"/>
          <w:marTop w:val="154"/>
          <w:marBottom w:val="0"/>
          <w:divBdr>
            <w:top w:val="none" w:sz="0" w:space="0" w:color="auto"/>
            <w:left w:val="none" w:sz="0" w:space="0" w:color="auto"/>
            <w:bottom w:val="none" w:sz="0" w:space="0" w:color="auto"/>
            <w:right w:val="none" w:sz="0" w:space="0" w:color="auto"/>
          </w:divBdr>
        </w:div>
      </w:divsChild>
    </w:div>
    <w:div w:id="1700858341">
      <w:bodyDiv w:val="1"/>
      <w:marLeft w:val="0"/>
      <w:marRight w:val="0"/>
      <w:marTop w:val="0"/>
      <w:marBottom w:val="0"/>
      <w:divBdr>
        <w:top w:val="none" w:sz="0" w:space="0" w:color="auto"/>
        <w:left w:val="none" w:sz="0" w:space="0" w:color="auto"/>
        <w:bottom w:val="none" w:sz="0" w:space="0" w:color="auto"/>
        <w:right w:val="none" w:sz="0" w:space="0" w:color="auto"/>
      </w:divBdr>
    </w:div>
    <w:div w:id="1701394688">
      <w:bodyDiv w:val="1"/>
      <w:marLeft w:val="0"/>
      <w:marRight w:val="0"/>
      <w:marTop w:val="0"/>
      <w:marBottom w:val="0"/>
      <w:divBdr>
        <w:top w:val="none" w:sz="0" w:space="0" w:color="auto"/>
        <w:left w:val="none" w:sz="0" w:space="0" w:color="auto"/>
        <w:bottom w:val="none" w:sz="0" w:space="0" w:color="auto"/>
        <w:right w:val="none" w:sz="0" w:space="0" w:color="auto"/>
      </w:divBdr>
    </w:div>
    <w:div w:id="1716658717">
      <w:bodyDiv w:val="1"/>
      <w:marLeft w:val="0"/>
      <w:marRight w:val="0"/>
      <w:marTop w:val="0"/>
      <w:marBottom w:val="0"/>
      <w:divBdr>
        <w:top w:val="none" w:sz="0" w:space="0" w:color="auto"/>
        <w:left w:val="none" w:sz="0" w:space="0" w:color="auto"/>
        <w:bottom w:val="none" w:sz="0" w:space="0" w:color="auto"/>
        <w:right w:val="none" w:sz="0" w:space="0" w:color="auto"/>
      </w:divBdr>
    </w:div>
    <w:div w:id="1721662627">
      <w:bodyDiv w:val="1"/>
      <w:marLeft w:val="0"/>
      <w:marRight w:val="0"/>
      <w:marTop w:val="0"/>
      <w:marBottom w:val="0"/>
      <w:divBdr>
        <w:top w:val="none" w:sz="0" w:space="0" w:color="auto"/>
        <w:left w:val="none" w:sz="0" w:space="0" w:color="auto"/>
        <w:bottom w:val="none" w:sz="0" w:space="0" w:color="auto"/>
        <w:right w:val="none" w:sz="0" w:space="0" w:color="auto"/>
      </w:divBdr>
    </w:div>
    <w:div w:id="1733235685">
      <w:bodyDiv w:val="1"/>
      <w:marLeft w:val="0"/>
      <w:marRight w:val="0"/>
      <w:marTop w:val="0"/>
      <w:marBottom w:val="0"/>
      <w:divBdr>
        <w:top w:val="none" w:sz="0" w:space="0" w:color="auto"/>
        <w:left w:val="none" w:sz="0" w:space="0" w:color="auto"/>
        <w:bottom w:val="none" w:sz="0" w:space="0" w:color="auto"/>
        <w:right w:val="none" w:sz="0" w:space="0" w:color="auto"/>
      </w:divBdr>
    </w:div>
    <w:div w:id="1759135114">
      <w:bodyDiv w:val="1"/>
      <w:marLeft w:val="0"/>
      <w:marRight w:val="0"/>
      <w:marTop w:val="0"/>
      <w:marBottom w:val="0"/>
      <w:divBdr>
        <w:top w:val="none" w:sz="0" w:space="0" w:color="auto"/>
        <w:left w:val="none" w:sz="0" w:space="0" w:color="auto"/>
        <w:bottom w:val="none" w:sz="0" w:space="0" w:color="auto"/>
        <w:right w:val="none" w:sz="0" w:space="0" w:color="auto"/>
      </w:divBdr>
    </w:div>
    <w:div w:id="1768308079">
      <w:bodyDiv w:val="1"/>
      <w:marLeft w:val="0"/>
      <w:marRight w:val="0"/>
      <w:marTop w:val="0"/>
      <w:marBottom w:val="0"/>
      <w:divBdr>
        <w:top w:val="none" w:sz="0" w:space="0" w:color="auto"/>
        <w:left w:val="none" w:sz="0" w:space="0" w:color="auto"/>
        <w:bottom w:val="none" w:sz="0" w:space="0" w:color="auto"/>
        <w:right w:val="none" w:sz="0" w:space="0" w:color="auto"/>
      </w:divBdr>
    </w:div>
    <w:div w:id="1829706592">
      <w:bodyDiv w:val="1"/>
      <w:marLeft w:val="0"/>
      <w:marRight w:val="0"/>
      <w:marTop w:val="0"/>
      <w:marBottom w:val="0"/>
      <w:divBdr>
        <w:top w:val="none" w:sz="0" w:space="0" w:color="auto"/>
        <w:left w:val="none" w:sz="0" w:space="0" w:color="auto"/>
        <w:bottom w:val="none" w:sz="0" w:space="0" w:color="auto"/>
        <w:right w:val="none" w:sz="0" w:space="0" w:color="auto"/>
      </w:divBdr>
    </w:div>
    <w:div w:id="1943486186">
      <w:bodyDiv w:val="1"/>
      <w:marLeft w:val="0"/>
      <w:marRight w:val="0"/>
      <w:marTop w:val="0"/>
      <w:marBottom w:val="0"/>
      <w:divBdr>
        <w:top w:val="none" w:sz="0" w:space="0" w:color="auto"/>
        <w:left w:val="none" w:sz="0" w:space="0" w:color="auto"/>
        <w:bottom w:val="none" w:sz="0" w:space="0" w:color="auto"/>
        <w:right w:val="none" w:sz="0" w:space="0" w:color="auto"/>
      </w:divBdr>
    </w:div>
    <w:div w:id="2027515312">
      <w:bodyDiv w:val="1"/>
      <w:marLeft w:val="0"/>
      <w:marRight w:val="0"/>
      <w:marTop w:val="0"/>
      <w:marBottom w:val="0"/>
      <w:divBdr>
        <w:top w:val="none" w:sz="0" w:space="0" w:color="auto"/>
        <w:left w:val="none" w:sz="0" w:space="0" w:color="auto"/>
        <w:bottom w:val="none" w:sz="0" w:space="0" w:color="auto"/>
        <w:right w:val="none" w:sz="0" w:space="0" w:color="auto"/>
      </w:divBdr>
    </w:div>
    <w:div w:id="2051957320">
      <w:bodyDiv w:val="1"/>
      <w:marLeft w:val="0"/>
      <w:marRight w:val="0"/>
      <w:marTop w:val="0"/>
      <w:marBottom w:val="0"/>
      <w:divBdr>
        <w:top w:val="none" w:sz="0" w:space="0" w:color="auto"/>
        <w:left w:val="none" w:sz="0" w:space="0" w:color="auto"/>
        <w:bottom w:val="none" w:sz="0" w:space="0" w:color="auto"/>
        <w:right w:val="none" w:sz="0" w:space="0" w:color="auto"/>
      </w:divBdr>
    </w:div>
    <w:div w:id="2118867274">
      <w:bodyDiv w:val="1"/>
      <w:marLeft w:val="0"/>
      <w:marRight w:val="0"/>
      <w:marTop w:val="0"/>
      <w:marBottom w:val="0"/>
      <w:divBdr>
        <w:top w:val="none" w:sz="0" w:space="0" w:color="auto"/>
        <w:left w:val="none" w:sz="0" w:space="0" w:color="auto"/>
        <w:bottom w:val="none" w:sz="0" w:space="0" w:color="auto"/>
        <w:right w:val="none" w:sz="0" w:space="0" w:color="auto"/>
      </w:divBdr>
    </w:div>
    <w:div w:id="212025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78EAB-B211-4F5E-9989-35F73E209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452D2A3D.dotm</Template>
  <TotalTime>4097</TotalTime>
  <Pages>25</Pages>
  <Words>2489</Words>
  <Characters>14193</Characters>
  <Application>Microsoft Office Word</Application>
  <DocSecurity>0</DocSecurity>
  <Lines>118</Lines>
  <Paragraphs>33</Paragraphs>
  <ScaleCrop>false</ScaleCrop>
  <Company/>
  <LinksUpToDate>false</LinksUpToDate>
  <CharactersWithSpaces>16649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陈天航</dc:creator>
  <cp:keywords/>
  <dc:description/>
  <cp:lastModifiedBy>陈天航</cp:lastModifiedBy>
  <cp:revision>421</cp:revision>
  <dcterms:created xsi:type="dcterms:W3CDTF">2019-01-07T01:03:00Z</dcterms:created>
  <dcterms:modified xsi:type="dcterms:W3CDTF">2019-04-03T03:00:00Z</dcterms:modified>
</cp:coreProperties>
</file>